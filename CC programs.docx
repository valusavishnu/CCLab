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0E6F" w:rsidRDefault="00F50E6F" w:rsidP="00F50E6F">
      <w:pPr>
        <w:widowControl/>
        <w:autoSpaceDE/>
        <w:spacing w:line="360" w:lineRule="auto"/>
        <w:jc w:val="center"/>
        <w:rPr>
          <w:b/>
          <w:bCs/>
        </w:rPr>
      </w:pPr>
      <w:r>
        <w:rPr>
          <w:b/>
          <w:color w:val="000000"/>
          <w:lang w:val="en-IN"/>
        </w:rPr>
        <w:t xml:space="preserve">Experiment-VII: </w:t>
      </w:r>
      <w:r>
        <w:rPr>
          <w:rFonts w:ascii="Cambria" w:hAnsi="Cambria"/>
          <w:b/>
          <w:color w:val="000000"/>
          <w:lang w:val="en-IN"/>
        </w:rPr>
        <w:t>Implementation of CLR parser.</w:t>
      </w:r>
    </w:p>
    <w:p w:rsidR="00F50E6F" w:rsidRDefault="00F50E6F" w:rsidP="00F50E6F">
      <w:pPr>
        <w:pStyle w:val="CommentText"/>
        <w:spacing w:line="360" w:lineRule="auto"/>
      </w:pPr>
      <w:r>
        <w:rPr>
          <w:b/>
          <w:bCs/>
          <w:sz w:val="24"/>
          <w:szCs w:val="24"/>
        </w:rPr>
        <w:t>1.Problem Statement :</w:t>
      </w:r>
      <w:r>
        <w:rPr>
          <w:rFonts w:ascii="Cambria" w:hAnsi="Cambria"/>
          <w:color w:val="000000"/>
          <w:sz w:val="24"/>
          <w:szCs w:val="24"/>
          <w:lang w:val="en-IN"/>
        </w:rPr>
        <w:t xml:space="preserve"> program to implement CLR</w:t>
      </w:r>
      <w:r>
        <w:rPr>
          <w:rFonts w:ascii="Cambria" w:hAnsi="Cambria"/>
          <w:color w:val="000000"/>
          <w:sz w:val="28"/>
          <w:szCs w:val="28"/>
          <w:lang w:val="en-IN"/>
        </w:rPr>
        <w:t xml:space="preserve"> </w:t>
      </w:r>
      <w:r>
        <w:rPr>
          <w:rFonts w:ascii="Cambria" w:hAnsi="Cambria"/>
          <w:color w:val="000000"/>
          <w:sz w:val="24"/>
          <w:szCs w:val="24"/>
          <w:lang w:val="en-IN"/>
        </w:rPr>
        <w:t xml:space="preserve">for the following Grammar </w:t>
      </w:r>
    </w:p>
    <w:p w:rsidR="00F50E6F" w:rsidRDefault="00F50E6F" w:rsidP="00F50E6F">
      <w:pPr>
        <w:rPr>
          <w:rFonts w:ascii="Cambria" w:hAnsi="Cambria"/>
          <w:color w:val="000000"/>
          <w:lang w:val="en-IN"/>
        </w:rPr>
      </w:pPr>
      <w:r>
        <w:t xml:space="preserve">S-&gt;CC   </w:t>
      </w:r>
    </w:p>
    <w:p w:rsidR="00F50E6F" w:rsidRDefault="00F50E6F" w:rsidP="00F50E6F">
      <w:pPr>
        <w:pStyle w:val="CommentText"/>
        <w:spacing w:line="360" w:lineRule="auto"/>
        <w:rPr>
          <w:b/>
          <w:bCs/>
        </w:rPr>
      </w:pPr>
      <w:r>
        <w:rPr>
          <w:rFonts w:ascii="Cambria" w:hAnsi="Cambria"/>
          <w:color w:val="000000"/>
          <w:sz w:val="24"/>
          <w:szCs w:val="24"/>
          <w:lang w:val="en-IN"/>
        </w:rPr>
        <w:t>C-&gt;aC/d</w:t>
      </w:r>
    </w:p>
    <w:p w:rsidR="00F50E6F" w:rsidRDefault="00F50E6F" w:rsidP="00F50E6F">
      <w:pPr>
        <w:spacing w:line="360" w:lineRule="auto"/>
        <w:rPr>
          <w:rFonts w:ascii="Cambria" w:hAnsi="Cambria" w:cs="Cambria"/>
          <w:b/>
          <w:bCs/>
          <w:color w:val="000000"/>
          <w:sz w:val="22"/>
          <w:szCs w:val="22"/>
          <w:lang w:val="en-IN"/>
        </w:rPr>
      </w:pPr>
      <w:r>
        <w:rPr>
          <w:b/>
          <w:bCs/>
        </w:rPr>
        <w:t xml:space="preserve">Description : </w:t>
      </w:r>
      <w:r>
        <w:t xml:space="preserve"> </w:t>
      </w:r>
      <w:r>
        <w:rPr>
          <w:lang/>
        </w:rPr>
        <w:t xml:space="preserve"> token can look like anything that is useful for processing an input text stream or text </w:t>
      </w:r>
    </w:p>
    <w:p w:rsidR="00F50E6F" w:rsidRDefault="00F50E6F" w:rsidP="00F50E6F">
      <w:pPr>
        <w:widowControl/>
        <w:tabs>
          <w:tab w:val="left" w:pos="1620"/>
          <w:tab w:val="left" w:pos="3600"/>
        </w:tabs>
        <w:autoSpaceDE/>
        <w:spacing w:line="360" w:lineRule="auto"/>
        <w:rPr>
          <w:color w:val="000000"/>
          <w:lang w:val="en-IN"/>
        </w:rPr>
      </w:pPr>
      <w:r>
        <w:rPr>
          <w:rFonts w:ascii="Cambria" w:hAnsi="Cambria" w:cs="Cambria"/>
          <w:b/>
          <w:bCs/>
          <w:color w:val="000000"/>
          <w:sz w:val="22"/>
          <w:szCs w:val="22"/>
          <w:lang w:val="en-IN"/>
        </w:rPr>
        <w:t xml:space="preserve">Source Code: </w:t>
      </w:r>
    </w:p>
    <w:p w:rsidR="00F50E6F" w:rsidRDefault="00F50E6F" w:rsidP="00F50E6F">
      <w:pPr>
        <w:widowControl/>
        <w:tabs>
          <w:tab w:val="left" w:pos="1620"/>
          <w:tab w:val="left" w:pos="3600"/>
        </w:tabs>
        <w:autoSpaceDE/>
        <w:spacing w:line="360" w:lineRule="auto"/>
        <w:rPr>
          <w:color w:val="000000"/>
          <w:lang w:val="en-IN"/>
        </w:rPr>
      </w:pPr>
    </w:p>
    <w:p w:rsidR="00F50E6F" w:rsidRDefault="00F50E6F" w:rsidP="00F50E6F">
      <w:pPr>
        <w:widowControl/>
        <w:tabs>
          <w:tab w:val="left" w:pos="1620"/>
          <w:tab w:val="left" w:pos="3600"/>
        </w:tabs>
        <w:autoSpaceDE/>
        <w:spacing w:line="360" w:lineRule="auto"/>
        <w:rPr>
          <w:rFonts w:cs="Cambria"/>
          <w:color w:val="000000"/>
          <w:lang w:val="en-IN"/>
        </w:rPr>
      </w:pPr>
      <w:r>
        <w:rPr>
          <w:rFonts w:cs="Cambria"/>
          <w:color w:val="000000"/>
          <w:lang w:val="en-IN"/>
        </w:rPr>
        <w:t>#include&lt;stdio.h&gt;</w:t>
      </w:r>
    </w:p>
    <w:p w:rsidR="00F50E6F" w:rsidRDefault="00F50E6F" w:rsidP="00F50E6F">
      <w:pPr>
        <w:widowControl/>
        <w:tabs>
          <w:tab w:val="left" w:pos="1620"/>
          <w:tab w:val="left" w:pos="3600"/>
        </w:tabs>
        <w:autoSpaceDE/>
        <w:spacing w:line="360" w:lineRule="auto"/>
        <w:rPr>
          <w:rFonts w:cs="Cambria"/>
          <w:color w:val="000000"/>
          <w:lang w:val="en-IN"/>
        </w:rPr>
      </w:pPr>
      <w:r>
        <w:rPr>
          <w:rFonts w:cs="Cambria"/>
          <w:color w:val="000000"/>
          <w:lang w:val="en-IN"/>
        </w:rPr>
        <w:t>#include&lt;string.h&gt;</w:t>
      </w:r>
    </w:p>
    <w:p w:rsidR="00F50E6F" w:rsidRDefault="00F50E6F" w:rsidP="00F50E6F">
      <w:pPr>
        <w:widowControl/>
        <w:tabs>
          <w:tab w:val="left" w:pos="1620"/>
          <w:tab w:val="left" w:pos="3600"/>
        </w:tabs>
        <w:autoSpaceDE/>
        <w:spacing w:line="360" w:lineRule="auto"/>
        <w:rPr>
          <w:rFonts w:cs="Cambria"/>
          <w:color w:val="000000"/>
          <w:lang w:val="en-IN"/>
        </w:rPr>
      </w:pPr>
      <w:r>
        <w:rPr>
          <w:rFonts w:cs="Cambria"/>
          <w:color w:val="000000"/>
          <w:lang w:val="en-IN"/>
        </w:rPr>
        <w:t>int i,j,z;</w:t>
      </w:r>
    </w:p>
    <w:p w:rsidR="00F50E6F" w:rsidRDefault="00F50E6F" w:rsidP="00F50E6F">
      <w:pPr>
        <w:widowControl/>
        <w:tabs>
          <w:tab w:val="left" w:pos="1620"/>
          <w:tab w:val="left" w:pos="3600"/>
        </w:tabs>
        <w:autoSpaceDE/>
        <w:spacing w:line="360" w:lineRule="auto"/>
        <w:rPr>
          <w:rFonts w:cs="Cambria"/>
          <w:color w:val="000000"/>
          <w:lang w:val="en-IN"/>
        </w:rPr>
      </w:pPr>
      <w:r>
        <w:rPr>
          <w:rFonts w:cs="Cambria"/>
          <w:color w:val="000000"/>
          <w:lang w:val="en-IN"/>
        </w:rPr>
        <w:t>void printtable();</w:t>
      </w:r>
    </w:p>
    <w:p w:rsidR="00F50E6F" w:rsidRDefault="00F50E6F" w:rsidP="00F50E6F">
      <w:pPr>
        <w:widowControl/>
        <w:tabs>
          <w:tab w:val="left" w:pos="1620"/>
          <w:tab w:val="left" w:pos="3600"/>
        </w:tabs>
        <w:autoSpaceDE/>
        <w:spacing w:line="360" w:lineRule="auto"/>
        <w:rPr>
          <w:rFonts w:cs="Cambria"/>
          <w:color w:val="000000"/>
          <w:lang w:val="en-IN"/>
        </w:rPr>
      </w:pPr>
      <w:r>
        <w:rPr>
          <w:rFonts w:cs="Cambria"/>
          <w:color w:val="000000"/>
          <w:lang w:val="en-IN"/>
        </w:rPr>
        <w:t>main()</w:t>
      </w:r>
    </w:p>
    <w:p w:rsidR="00F50E6F" w:rsidRDefault="00F50E6F" w:rsidP="00F50E6F">
      <w:pPr>
        <w:widowControl/>
        <w:tabs>
          <w:tab w:val="left" w:pos="1620"/>
          <w:tab w:val="left" w:pos="3600"/>
        </w:tabs>
        <w:autoSpaceDE/>
        <w:spacing w:line="360" w:lineRule="auto"/>
        <w:rPr>
          <w:rFonts w:cs="Cambria"/>
          <w:color w:val="000000"/>
          <w:lang w:val="en-IN"/>
        </w:rPr>
      </w:pPr>
      <w:r>
        <w:rPr>
          <w:rFonts w:cs="Cambria"/>
          <w:color w:val="000000"/>
          <w:lang w:val="en-IN"/>
        </w:rPr>
        <w:t>{</w:t>
      </w:r>
    </w:p>
    <w:p w:rsidR="00F50E6F" w:rsidRDefault="00F50E6F" w:rsidP="00F50E6F">
      <w:pPr>
        <w:widowControl/>
        <w:tabs>
          <w:tab w:val="left" w:pos="1620"/>
          <w:tab w:val="left" w:pos="3600"/>
        </w:tabs>
        <w:autoSpaceDE/>
        <w:spacing w:line="360" w:lineRule="auto"/>
        <w:rPr>
          <w:rFonts w:cs="Cambria"/>
          <w:color w:val="000000"/>
          <w:lang w:val="en-IN"/>
        </w:rPr>
      </w:pPr>
      <w:r>
        <w:rPr>
          <w:rFonts w:cs="Cambria"/>
          <w:color w:val="000000"/>
          <w:lang w:val="en-IN"/>
        </w:rPr>
        <w:t>char b[5]={'a','d','$','s','c'};</w:t>
      </w:r>
    </w:p>
    <w:p w:rsidR="00F50E6F" w:rsidRDefault="00F50E6F" w:rsidP="00F50E6F">
      <w:pPr>
        <w:widowControl/>
        <w:tabs>
          <w:tab w:val="left" w:pos="1620"/>
          <w:tab w:val="left" w:pos="3600"/>
        </w:tabs>
        <w:autoSpaceDE/>
        <w:spacing w:line="360" w:lineRule="auto"/>
        <w:rPr>
          <w:rFonts w:cs="Cambria"/>
          <w:color w:val="000000"/>
          <w:lang w:val="en-IN"/>
        </w:rPr>
      </w:pPr>
      <w:r>
        <w:rPr>
          <w:rFonts w:cs="Cambria"/>
          <w:color w:val="000000"/>
          <w:lang w:val="en-IN"/>
        </w:rPr>
        <w:t>printf("\n------------------clr----------------------\n");</w:t>
      </w:r>
    </w:p>
    <w:p w:rsidR="00F50E6F" w:rsidRDefault="00F50E6F" w:rsidP="00F50E6F">
      <w:pPr>
        <w:widowControl/>
        <w:tabs>
          <w:tab w:val="left" w:pos="1620"/>
          <w:tab w:val="left" w:pos="3600"/>
        </w:tabs>
        <w:autoSpaceDE/>
        <w:spacing w:line="360" w:lineRule="auto"/>
        <w:rPr>
          <w:rFonts w:cs="Cambria"/>
          <w:color w:val="000000"/>
          <w:lang w:val="en-IN"/>
        </w:rPr>
      </w:pPr>
      <w:r>
        <w:rPr>
          <w:rFonts w:cs="Cambria"/>
          <w:color w:val="000000"/>
          <w:lang w:val="en-IN"/>
        </w:rPr>
        <w:t>printf("\nthe given grammer\n");</w:t>
      </w:r>
    </w:p>
    <w:p w:rsidR="00F50E6F" w:rsidRDefault="00F50E6F" w:rsidP="00F50E6F">
      <w:pPr>
        <w:widowControl/>
        <w:tabs>
          <w:tab w:val="left" w:pos="1620"/>
          <w:tab w:val="left" w:pos="3600"/>
        </w:tabs>
        <w:autoSpaceDE/>
        <w:spacing w:line="360" w:lineRule="auto"/>
        <w:rPr>
          <w:rFonts w:cs="Cambria"/>
          <w:color w:val="000000"/>
          <w:lang w:val="en-IN"/>
        </w:rPr>
      </w:pPr>
      <w:r>
        <w:rPr>
          <w:rFonts w:cs="Cambria"/>
          <w:color w:val="000000"/>
          <w:lang w:val="en-IN"/>
        </w:rPr>
        <w:t>printf("\nS-&gt;CC\nC-&gt;aC\nC-&gt;d\n");</w:t>
      </w:r>
    </w:p>
    <w:p w:rsidR="00F50E6F" w:rsidRDefault="00F50E6F" w:rsidP="00F50E6F">
      <w:pPr>
        <w:widowControl/>
        <w:tabs>
          <w:tab w:val="left" w:pos="1620"/>
          <w:tab w:val="left" w:pos="3600"/>
        </w:tabs>
        <w:autoSpaceDE/>
        <w:spacing w:line="360" w:lineRule="auto"/>
        <w:rPr>
          <w:rFonts w:cs="Cambria"/>
          <w:color w:val="000000"/>
          <w:lang w:val="en-IN"/>
        </w:rPr>
      </w:pPr>
      <w:r>
        <w:rPr>
          <w:rFonts w:cs="Cambria"/>
          <w:color w:val="000000"/>
          <w:lang w:val="en-IN"/>
        </w:rPr>
        <w:t>printf("\n the parsing table of the grammer\n");</w:t>
      </w:r>
    </w:p>
    <w:p w:rsidR="00F50E6F" w:rsidRDefault="00F50E6F" w:rsidP="00F50E6F">
      <w:pPr>
        <w:widowControl/>
        <w:tabs>
          <w:tab w:val="left" w:pos="1620"/>
          <w:tab w:val="left" w:pos="3600"/>
        </w:tabs>
        <w:autoSpaceDE/>
        <w:spacing w:line="360" w:lineRule="auto"/>
        <w:rPr>
          <w:rFonts w:cs="Cambria"/>
          <w:color w:val="000000"/>
          <w:lang w:val="en-IN"/>
        </w:rPr>
      </w:pPr>
      <w:r>
        <w:rPr>
          <w:rFonts w:cs="Cambria"/>
          <w:color w:val="000000"/>
          <w:lang w:val="en-IN"/>
        </w:rPr>
        <w:t>for(z=0;z&lt;5;z++)</w:t>
      </w:r>
    </w:p>
    <w:p w:rsidR="00F50E6F" w:rsidRDefault="00F50E6F" w:rsidP="00F50E6F">
      <w:pPr>
        <w:widowControl/>
        <w:tabs>
          <w:tab w:val="left" w:pos="1620"/>
          <w:tab w:val="left" w:pos="3600"/>
        </w:tabs>
        <w:autoSpaceDE/>
        <w:spacing w:line="360" w:lineRule="auto"/>
        <w:rPr>
          <w:rFonts w:cs="Cambria"/>
          <w:color w:val="000000"/>
          <w:lang w:val="en-IN"/>
        </w:rPr>
      </w:pPr>
      <w:r>
        <w:rPr>
          <w:rFonts w:cs="Cambria"/>
          <w:color w:val="000000"/>
          <w:lang w:val="en-IN"/>
        </w:rPr>
        <w:t>{</w:t>
      </w:r>
    </w:p>
    <w:p w:rsidR="00F50E6F" w:rsidRDefault="00F50E6F" w:rsidP="00F50E6F">
      <w:pPr>
        <w:widowControl/>
        <w:tabs>
          <w:tab w:val="left" w:pos="1620"/>
          <w:tab w:val="left" w:pos="3600"/>
        </w:tabs>
        <w:autoSpaceDE/>
        <w:spacing w:line="360" w:lineRule="auto"/>
        <w:rPr>
          <w:rFonts w:cs="Cambria"/>
          <w:color w:val="000000"/>
          <w:lang w:val="en-IN"/>
        </w:rPr>
      </w:pPr>
      <w:r>
        <w:rPr>
          <w:rFonts w:cs="Cambria"/>
          <w:color w:val="000000"/>
          <w:lang w:val="en-IN"/>
        </w:rPr>
        <w:t>printf("\t%c",b[z]);</w:t>
      </w:r>
    </w:p>
    <w:p w:rsidR="00F50E6F" w:rsidRDefault="00F50E6F" w:rsidP="00F50E6F">
      <w:pPr>
        <w:widowControl/>
        <w:tabs>
          <w:tab w:val="left" w:pos="1620"/>
          <w:tab w:val="left" w:pos="3600"/>
        </w:tabs>
        <w:autoSpaceDE/>
        <w:spacing w:line="360" w:lineRule="auto"/>
        <w:rPr>
          <w:rFonts w:cs="Cambria"/>
          <w:color w:val="000000"/>
          <w:lang w:val="en-IN"/>
        </w:rPr>
      </w:pPr>
      <w:r>
        <w:rPr>
          <w:rFonts w:cs="Cambria"/>
          <w:color w:val="000000"/>
          <w:lang w:val="en-IN"/>
        </w:rPr>
        <w:t>}</w:t>
      </w:r>
    </w:p>
    <w:p w:rsidR="00F50E6F" w:rsidRDefault="00F50E6F" w:rsidP="00F50E6F">
      <w:pPr>
        <w:widowControl/>
        <w:tabs>
          <w:tab w:val="left" w:pos="1620"/>
          <w:tab w:val="left" w:pos="3600"/>
        </w:tabs>
        <w:autoSpaceDE/>
        <w:spacing w:line="360" w:lineRule="auto"/>
        <w:rPr>
          <w:color w:val="000000"/>
          <w:lang w:val="en-IN"/>
        </w:rPr>
      </w:pPr>
      <w:r>
        <w:rPr>
          <w:rFonts w:cs="Cambria"/>
          <w:color w:val="000000"/>
          <w:lang w:val="en-IN"/>
        </w:rPr>
        <w:t>printtable();</w:t>
      </w:r>
    </w:p>
    <w:p w:rsidR="00F50E6F" w:rsidRDefault="00F50E6F" w:rsidP="00F50E6F">
      <w:pPr>
        <w:widowControl/>
        <w:tabs>
          <w:tab w:val="left" w:pos="1620"/>
          <w:tab w:val="left" w:pos="3600"/>
        </w:tabs>
        <w:autoSpaceDE/>
        <w:spacing w:line="360" w:lineRule="auto"/>
        <w:rPr>
          <w:color w:val="000000"/>
          <w:lang w:val="en-IN"/>
        </w:rPr>
      </w:pPr>
    </w:p>
    <w:p w:rsidR="00F50E6F" w:rsidRDefault="00F50E6F" w:rsidP="00F50E6F">
      <w:pPr>
        <w:widowControl/>
        <w:tabs>
          <w:tab w:val="left" w:pos="1620"/>
          <w:tab w:val="left" w:pos="3600"/>
        </w:tabs>
        <w:autoSpaceDE/>
        <w:spacing w:line="360" w:lineRule="auto"/>
        <w:rPr>
          <w:rFonts w:cs="Cambria"/>
          <w:color w:val="000000"/>
          <w:lang w:val="en-IN"/>
        </w:rPr>
      </w:pPr>
      <w:r>
        <w:rPr>
          <w:rFonts w:cs="Cambria"/>
          <w:color w:val="000000"/>
          <w:lang w:val="en-IN"/>
        </w:rPr>
        <w:t>}</w:t>
      </w:r>
    </w:p>
    <w:p w:rsidR="00F50E6F" w:rsidRDefault="00F50E6F" w:rsidP="00F50E6F">
      <w:pPr>
        <w:widowControl/>
        <w:tabs>
          <w:tab w:val="left" w:pos="1620"/>
          <w:tab w:val="left" w:pos="3600"/>
        </w:tabs>
        <w:autoSpaceDE/>
        <w:spacing w:line="360" w:lineRule="auto"/>
        <w:rPr>
          <w:rFonts w:cs="Cambria"/>
          <w:color w:val="000000"/>
          <w:lang w:val="en-IN"/>
        </w:rPr>
      </w:pPr>
      <w:r>
        <w:rPr>
          <w:rFonts w:cs="Cambria"/>
          <w:color w:val="000000"/>
          <w:lang w:val="en-IN"/>
        </w:rPr>
        <w:t xml:space="preserve"> void printtable()</w:t>
      </w:r>
    </w:p>
    <w:p w:rsidR="00F50E6F" w:rsidRDefault="00F50E6F" w:rsidP="00F50E6F">
      <w:pPr>
        <w:widowControl/>
        <w:tabs>
          <w:tab w:val="left" w:pos="1620"/>
          <w:tab w:val="left" w:pos="3600"/>
        </w:tabs>
        <w:autoSpaceDE/>
        <w:spacing w:line="360" w:lineRule="auto"/>
        <w:rPr>
          <w:rFonts w:cs="Cambria"/>
          <w:color w:val="000000"/>
          <w:lang w:val="en-IN"/>
        </w:rPr>
      </w:pPr>
      <w:r>
        <w:rPr>
          <w:rFonts w:cs="Cambria"/>
          <w:color w:val="000000"/>
          <w:lang w:val="en-IN"/>
        </w:rPr>
        <w:t>{</w:t>
      </w:r>
    </w:p>
    <w:p w:rsidR="00F50E6F" w:rsidRDefault="00F50E6F" w:rsidP="00F50E6F">
      <w:pPr>
        <w:widowControl/>
        <w:tabs>
          <w:tab w:val="left" w:pos="1620"/>
          <w:tab w:val="left" w:pos="3600"/>
        </w:tabs>
        <w:autoSpaceDE/>
        <w:spacing w:line="360" w:lineRule="auto"/>
        <w:rPr>
          <w:rFonts w:cs="Cambria"/>
          <w:color w:val="000000"/>
          <w:lang w:val="en-IN"/>
        </w:rPr>
      </w:pPr>
      <w:r>
        <w:rPr>
          <w:rFonts w:cs="Cambria"/>
          <w:color w:val="000000"/>
          <w:lang w:val="en-IN"/>
        </w:rPr>
        <w:t>#include&lt;stdio.h&gt;</w:t>
      </w:r>
    </w:p>
    <w:p w:rsidR="00F50E6F" w:rsidRDefault="00F50E6F" w:rsidP="00F50E6F">
      <w:pPr>
        <w:widowControl/>
        <w:tabs>
          <w:tab w:val="left" w:pos="1620"/>
          <w:tab w:val="left" w:pos="3600"/>
        </w:tabs>
        <w:autoSpaceDE/>
        <w:spacing w:line="360" w:lineRule="auto"/>
        <w:rPr>
          <w:rFonts w:cs="Cambria"/>
          <w:color w:val="000000"/>
          <w:lang w:val="en-IN"/>
        </w:rPr>
      </w:pPr>
      <w:r>
        <w:rPr>
          <w:rFonts w:cs="Cambria"/>
          <w:color w:val="000000"/>
          <w:lang w:val="en-IN"/>
        </w:rPr>
        <w:t>#include&lt;string.h&gt;</w:t>
      </w:r>
    </w:p>
    <w:p w:rsidR="00F50E6F" w:rsidRDefault="00F50E6F" w:rsidP="00F50E6F">
      <w:pPr>
        <w:widowControl/>
        <w:tabs>
          <w:tab w:val="left" w:pos="1620"/>
          <w:tab w:val="left" w:pos="3600"/>
        </w:tabs>
        <w:autoSpaceDE/>
        <w:spacing w:line="360" w:lineRule="auto"/>
        <w:rPr>
          <w:rFonts w:cs="Cambria"/>
          <w:color w:val="000000"/>
          <w:lang w:val="en-IN"/>
        </w:rPr>
      </w:pPr>
      <w:r>
        <w:rPr>
          <w:rFonts w:cs="Cambria"/>
          <w:color w:val="000000"/>
          <w:lang w:val="en-IN"/>
        </w:rPr>
        <w:t>int i,j,z;</w:t>
      </w:r>
    </w:p>
    <w:p w:rsidR="00F50E6F" w:rsidRDefault="00F50E6F" w:rsidP="00F50E6F">
      <w:pPr>
        <w:widowControl/>
        <w:tabs>
          <w:tab w:val="left" w:pos="1620"/>
          <w:tab w:val="left" w:pos="3600"/>
        </w:tabs>
        <w:autoSpaceDE/>
        <w:spacing w:line="360" w:lineRule="auto"/>
        <w:rPr>
          <w:rFonts w:cs="Cambria"/>
          <w:color w:val="000000"/>
          <w:lang w:val="en-IN"/>
        </w:rPr>
      </w:pPr>
      <w:r>
        <w:rPr>
          <w:rFonts w:cs="Cambria"/>
          <w:color w:val="000000"/>
          <w:lang w:val="en-IN"/>
        </w:rPr>
        <w:lastRenderedPageBreak/>
        <w:t>void printtable();</w:t>
      </w:r>
    </w:p>
    <w:p w:rsidR="00F50E6F" w:rsidRDefault="00F50E6F" w:rsidP="00F50E6F">
      <w:pPr>
        <w:widowControl/>
        <w:tabs>
          <w:tab w:val="left" w:pos="1620"/>
          <w:tab w:val="left" w:pos="3600"/>
        </w:tabs>
        <w:autoSpaceDE/>
        <w:spacing w:line="360" w:lineRule="auto"/>
        <w:rPr>
          <w:rFonts w:cs="Cambria"/>
          <w:color w:val="000000"/>
          <w:lang w:val="en-IN"/>
        </w:rPr>
      </w:pPr>
      <w:r>
        <w:rPr>
          <w:rFonts w:cs="Cambria"/>
          <w:color w:val="000000"/>
          <w:lang w:val="en-IN"/>
        </w:rPr>
        <w:t>main()</w:t>
      </w:r>
    </w:p>
    <w:p w:rsidR="00F50E6F" w:rsidRDefault="00F50E6F" w:rsidP="00F50E6F">
      <w:pPr>
        <w:widowControl/>
        <w:tabs>
          <w:tab w:val="left" w:pos="1620"/>
          <w:tab w:val="left" w:pos="3600"/>
        </w:tabs>
        <w:autoSpaceDE/>
        <w:spacing w:line="360" w:lineRule="auto"/>
        <w:rPr>
          <w:rFonts w:cs="Cambria"/>
          <w:color w:val="000000"/>
          <w:lang w:val="en-IN"/>
        </w:rPr>
      </w:pPr>
      <w:r>
        <w:rPr>
          <w:rFonts w:cs="Cambria"/>
          <w:color w:val="000000"/>
          <w:lang w:val="en-IN"/>
        </w:rPr>
        <w:t>{</w:t>
      </w:r>
    </w:p>
    <w:p w:rsidR="00F50E6F" w:rsidRDefault="00F50E6F" w:rsidP="00F50E6F">
      <w:pPr>
        <w:widowControl/>
        <w:tabs>
          <w:tab w:val="left" w:pos="1620"/>
          <w:tab w:val="left" w:pos="3600"/>
        </w:tabs>
        <w:autoSpaceDE/>
        <w:spacing w:line="360" w:lineRule="auto"/>
        <w:rPr>
          <w:rFonts w:cs="Cambria"/>
          <w:color w:val="000000"/>
          <w:lang w:val="en-IN"/>
        </w:rPr>
      </w:pPr>
      <w:r>
        <w:rPr>
          <w:rFonts w:cs="Cambria"/>
          <w:color w:val="000000"/>
          <w:lang w:val="en-IN"/>
        </w:rPr>
        <w:t>char b[5]={'a','d','$','s','c'};</w:t>
      </w:r>
    </w:p>
    <w:p w:rsidR="00F50E6F" w:rsidRDefault="00F50E6F" w:rsidP="00F50E6F">
      <w:pPr>
        <w:widowControl/>
        <w:tabs>
          <w:tab w:val="left" w:pos="1620"/>
          <w:tab w:val="left" w:pos="3600"/>
        </w:tabs>
        <w:autoSpaceDE/>
        <w:spacing w:line="360" w:lineRule="auto"/>
        <w:rPr>
          <w:rFonts w:cs="Cambria"/>
          <w:color w:val="000000"/>
          <w:lang w:val="en-IN"/>
        </w:rPr>
      </w:pPr>
      <w:r>
        <w:rPr>
          <w:rFonts w:cs="Cambria"/>
          <w:color w:val="000000"/>
          <w:lang w:val="en-IN"/>
        </w:rPr>
        <w:t>printf("\n------------------clr----------------------\n");</w:t>
      </w:r>
    </w:p>
    <w:p w:rsidR="00F50E6F" w:rsidRDefault="00F50E6F" w:rsidP="00F50E6F">
      <w:pPr>
        <w:widowControl/>
        <w:tabs>
          <w:tab w:val="left" w:pos="1620"/>
          <w:tab w:val="left" w:pos="3600"/>
        </w:tabs>
        <w:autoSpaceDE/>
        <w:spacing w:line="360" w:lineRule="auto"/>
        <w:rPr>
          <w:rFonts w:cs="Cambria"/>
          <w:color w:val="000000"/>
          <w:lang w:val="en-IN"/>
        </w:rPr>
      </w:pPr>
      <w:r>
        <w:rPr>
          <w:rFonts w:cs="Cambria"/>
          <w:color w:val="000000"/>
          <w:lang w:val="en-IN"/>
        </w:rPr>
        <w:t>printf("\nthe given grammer\n");</w:t>
      </w:r>
    </w:p>
    <w:p w:rsidR="00F50E6F" w:rsidRDefault="00F50E6F" w:rsidP="00F50E6F">
      <w:pPr>
        <w:widowControl/>
        <w:tabs>
          <w:tab w:val="left" w:pos="1620"/>
          <w:tab w:val="left" w:pos="3600"/>
        </w:tabs>
        <w:autoSpaceDE/>
        <w:spacing w:line="360" w:lineRule="auto"/>
        <w:rPr>
          <w:rFonts w:cs="Cambria"/>
          <w:color w:val="000000"/>
          <w:lang w:val="en-IN"/>
        </w:rPr>
      </w:pPr>
      <w:r>
        <w:rPr>
          <w:rFonts w:cs="Cambria"/>
          <w:color w:val="000000"/>
          <w:lang w:val="en-IN"/>
        </w:rPr>
        <w:t>printf("\nS-&gt;CC\nC-&gt;aC\nC-&gt;d\n");</w:t>
      </w:r>
    </w:p>
    <w:p w:rsidR="00F50E6F" w:rsidRDefault="00F50E6F" w:rsidP="00F50E6F">
      <w:pPr>
        <w:widowControl/>
        <w:tabs>
          <w:tab w:val="left" w:pos="1620"/>
          <w:tab w:val="left" w:pos="3600"/>
        </w:tabs>
        <w:autoSpaceDE/>
        <w:spacing w:line="360" w:lineRule="auto"/>
        <w:rPr>
          <w:rFonts w:cs="Cambria"/>
          <w:color w:val="000000"/>
          <w:lang w:val="en-IN"/>
        </w:rPr>
      </w:pPr>
      <w:r>
        <w:rPr>
          <w:rFonts w:cs="Cambria"/>
          <w:color w:val="000000"/>
          <w:lang w:val="en-IN"/>
        </w:rPr>
        <w:t>printf("\n the parsing table of the grammer\n");</w:t>
      </w:r>
    </w:p>
    <w:p w:rsidR="00F50E6F" w:rsidRDefault="00F50E6F" w:rsidP="00F50E6F">
      <w:pPr>
        <w:widowControl/>
        <w:tabs>
          <w:tab w:val="left" w:pos="1620"/>
          <w:tab w:val="left" w:pos="3600"/>
        </w:tabs>
        <w:autoSpaceDE/>
        <w:spacing w:line="360" w:lineRule="auto"/>
        <w:rPr>
          <w:rFonts w:cs="Cambria"/>
          <w:color w:val="000000"/>
          <w:lang w:val="en-IN"/>
        </w:rPr>
      </w:pPr>
      <w:r>
        <w:rPr>
          <w:rFonts w:cs="Cambria"/>
          <w:color w:val="000000"/>
          <w:lang w:val="en-IN"/>
        </w:rPr>
        <w:t>for(z=0;z&lt;5;z++)</w:t>
      </w:r>
    </w:p>
    <w:p w:rsidR="00F50E6F" w:rsidRDefault="00F50E6F" w:rsidP="00F50E6F">
      <w:pPr>
        <w:widowControl/>
        <w:tabs>
          <w:tab w:val="left" w:pos="1620"/>
          <w:tab w:val="left" w:pos="3600"/>
        </w:tabs>
        <w:autoSpaceDE/>
        <w:spacing w:line="360" w:lineRule="auto"/>
        <w:rPr>
          <w:rFonts w:cs="Cambria"/>
          <w:color w:val="000000"/>
          <w:lang w:val="en-IN"/>
        </w:rPr>
      </w:pPr>
      <w:r>
        <w:rPr>
          <w:rFonts w:cs="Cambria"/>
          <w:color w:val="000000"/>
          <w:lang w:val="en-IN"/>
        </w:rPr>
        <w:t>{</w:t>
      </w:r>
    </w:p>
    <w:p w:rsidR="00F50E6F" w:rsidRDefault="00F50E6F" w:rsidP="00F50E6F">
      <w:pPr>
        <w:widowControl/>
        <w:tabs>
          <w:tab w:val="left" w:pos="1620"/>
          <w:tab w:val="left" w:pos="3600"/>
        </w:tabs>
        <w:autoSpaceDE/>
        <w:spacing w:line="360" w:lineRule="auto"/>
        <w:rPr>
          <w:rFonts w:cs="Cambria"/>
          <w:color w:val="000000"/>
          <w:lang w:val="en-IN"/>
        </w:rPr>
      </w:pPr>
      <w:r>
        <w:rPr>
          <w:rFonts w:cs="Cambria"/>
          <w:color w:val="000000"/>
          <w:lang w:val="en-IN"/>
        </w:rPr>
        <w:t>printf("\t%c",b[z]);</w:t>
      </w:r>
    </w:p>
    <w:p w:rsidR="00F50E6F" w:rsidRDefault="00F50E6F" w:rsidP="00F50E6F">
      <w:pPr>
        <w:widowControl/>
        <w:tabs>
          <w:tab w:val="left" w:pos="1620"/>
          <w:tab w:val="left" w:pos="3600"/>
        </w:tabs>
        <w:autoSpaceDE/>
        <w:spacing w:line="360" w:lineRule="auto"/>
        <w:rPr>
          <w:rFonts w:cs="Cambria"/>
          <w:color w:val="000000"/>
          <w:lang w:val="en-IN"/>
        </w:rPr>
      </w:pPr>
      <w:r>
        <w:rPr>
          <w:rFonts w:cs="Cambria"/>
          <w:color w:val="000000"/>
          <w:lang w:val="en-IN"/>
        </w:rPr>
        <w:t>}</w:t>
      </w:r>
    </w:p>
    <w:p w:rsidR="00F50E6F" w:rsidRDefault="00F50E6F" w:rsidP="00F50E6F">
      <w:pPr>
        <w:widowControl/>
        <w:tabs>
          <w:tab w:val="left" w:pos="1620"/>
          <w:tab w:val="left" w:pos="3600"/>
        </w:tabs>
        <w:autoSpaceDE/>
        <w:spacing w:line="360" w:lineRule="auto"/>
        <w:rPr>
          <w:color w:val="000000"/>
          <w:lang w:val="en-IN"/>
        </w:rPr>
      </w:pPr>
      <w:r>
        <w:rPr>
          <w:rFonts w:cs="Cambria"/>
          <w:color w:val="000000"/>
          <w:lang w:val="en-IN"/>
        </w:rPr>
        <w:t>printtable();</w:t>
      </w:r>
    </w:p>
    <w:p w:rsidR="00F50E6F" w:rsidRDefault="00F50E6F" w:rsidP="00F50E6F">
      <w:pPr>
        <w:widowControl/>
        <w:tabs>
          <w:tab w:val="left" w:pos="1620"/>
          <w:tab w:val="left" w:pos="3600"/>
        </w:tabs>
        <w:autoSpaceDE/>
        <w:spacing w:line="360" w:lineRule="auto"/>
        <w:rPr>
          <w:color w:val="000000"/>
          <w:lang w:val="en-IN"/>
        </w:rPr>
      </w:pPr>
    </w:p>
    <w:p w:rsidR="00F50E6F" w:rsidRDefault="00F50E6F" w:rsidP="00F50E6F">
      <w:pPr>
        <w:widowControl/>
        <w:tabs>
          <w:tab w:val="left" w:pos="1620"/>
          <w:tab w:val="left" w:pos="3600"/>
        </w:tabs>
        <w:autoSpaceDE/>
        <w:spacing w:line="360" w:lineRule="auto"/>
        <w:rPr>
          <w:rFonts w:cs="Cambria"/>
          <w:color w:val="000000"/>
          <w:lang w:val="en-IN"/>
        </w:rPr>
      </w:pPr>
      <w:r>
        <w:rPr>
          <w:rFonts w:cs="Cambria"/>
          <w:color w:val="000000"/>
          <w:lang w:val="en-IN"/>
        </w:rPr>
        <w:t>}</w:t>
      </w:r>
    </w:p>
    <w:p w:rsidR="00F50E6F" w:rsidRDefault="00F50E6F" w:rsidP="00F50E6F">
      <w:pPr>
        <w:widowControl/>
        <w:tabs>
          <w:tab w:val="left" w:pos="1620"/>
          <w:tab w:val="left" w:pos="3600"/>
        </w:tabs>
        <w:autoSpaceDE/>
        <w:spacing w:line="360" w:lineRule="auto"/>
        <w:rPr>
          <w:rFonts w:cs="Cambria"/>
          <w:color w:val="000000"/>
          <w:lang w:val="en-IN"/>
        </w:rPr>
      </w:pPr>
      <w:r>
        <w:rPr>
          <w:rFonts w:cs="Cambria"/>
          <w:color w:val="000000"/>
          <w:lang w:val="en-IN"/>
        </w:rPr>
        <w:t xml:space="preserve"> void printtable()</w:t>
      </w:r>
    </w:p>
    <w:p w:rsidR="00F50E6F" w:rsidRDefault="00F50E6F" w:rsidP="00F50E6F">
      <w:pPr>
        <w:widowControl/>
        <w:tabs>
          <w:tab w:val="left" w:pos="1620"/>
          <w:tab w:val="left" w:pos="3600"/>
        </w:tabs>
        <w:autoSpaceDE/>
        <w:spacing w:line="360" w:lineRule="auto"/>
        <w:rPr>
          <w:rFonts w:cs="Cambria"/>
          <w:color w:val="000000"/>
          <w:lang w:val="en-IN"/>
        </w:rPr>
      </w:pPr>
      <w:r>
        <w:rPr>
          <w:rFonts w:cs="Cambria"/>
          <w:color w:val="000000"/>
          <w:lang w:val="en-IN"/>
        </w:rPr>
        <w:t>{</w:t>
      </w:r>
    </w:p>
    <w:p w:rsidR="00F50E6F" w:rsidRDefault="00F50E6F" w:rsidP="00F50E6F">
      <w:pPr>
        <w:widowControl/>
        <w:tabs>
          <w:tab w:val="left" w:pos="1620"/>
          <w:tab w:val="left" w:pos="3600"/>
        </w:tabs>
        <w:autoSpaceDE/>
        <w:spacing w:line="360" w:lineRule="auto"/>
        <w:rPr>
          <w:rFonts w:cs="Cambria"/>
          <w:color w:val="000000"/>
          <w:lang w:val="en-IN"/>
        </w:rPr>
      </w:pPr>
      <w:r>
        <w:rPr>
          <w:rFonts w:cs="Cambria"/>
          <w:color w:val="000000"/>
          <w:lang w:val="en-IN"/>
        </w:rPr>
        <w:t>for(i=0;i&lt;=9;i++)</w:t>
      </w:r>
    </w:p>
    <w:p w:rsidR="00F50E6F" w:rsidRDefault="00F50E6F" w:rsidP="00F50E6F">
      <w:pPr>
        <w:widowControl/>
        <w:tabs>
          <w:tab w:val="left" w:pos="1620"/>
          <w:tab w:val="left" w:pos="3600"/>
        </w:tabs>
        <w:autoSpaceDE/>
        <w:spacing w:line="360" w:lineRule="auto"/>
        <w:rPr>
          <w:rFonts w:cs="Cambria"/>
          <w:color w:val="000000"/>
          <w:lang w:val="en-IN"/>
        </w:rPr>
      </w:pPr>
      <w:r>
        <w:rPr>
          <w:rFonts w:cs="Cambria"/>
          <w:color w:val="000000"/>
          <w:lang w:val="en-IN"/>
        </w:rPr>
        <w:t>{</w:t>
      </w:r>
    </w:p>
    <w:p w:rsidR="00F50E6F" w:rsidRDefault="00F50E6F" w:rsidP="00F50E6F">
      <w:pPr>
        <w:widowControl/>
        <w:tabs>
          <w:tab w:val="left" w:pos="1620"/>
          <w:tab w:val="left" w:pos="3600"/>
        </w:tabs>
        <w:autoSpaceDE/>
        <w:spacing w:line="360" w:lineRule="auto"/>
        <w:rPr>
          <w:rFonts w:cs="Cambria"/>
          <w:color w:val="000000"/>
          <w:lang w:val="en-IN"/>
        </w:rPr>
      </w:pPr>
      <w:r>
        <w:rPr>
          <w:rFonts w:cs="Cambria"/>
          <w:color w:val="000000"/>
          <w:lang w:val="en-IN"/>
        </w:rPr>
        <w:t>printf("\n---------------------------------------------------\n");</w:t>
      </w:r>
    </w:p>
    <w:p w:rsidR="00F50E6F" w:rsidRDefault="00F50E6F" w:rsidP="00F50E6F">
      <w:pPr>
        <w:widowControl/>
        <w:tabs>
          <w:tab w:val="left" w:pos="1620"/>
          <w:tab w:val="left" w:pos="3600"/>
        </w:tabs>
        <w:autoSpaceDE/>
        <w:spacing w:line="360" w:lineRule="auto"/>
        <w:rPr>
          <w:rFonts w:cs="Cambria"/>
          <w:color w:val="000000"/>
          <w:lang w:val="en-IN"/>
        </w:rPr>
      </w:pPr>
      <w:r>
        <w:rPr>
          <w:rFonts w:cs="Cambria"/>
          <w:color w:val="000000"/>
          <w:lang w:val="en-IN"/>
        </w:rPr>
        <w:t>printf("%d",i);</w:t>
      </w:r>
    </w:p>
    <w:p w:rsidR="00F50E6F" w:rsidRDefault="00F50E6F" w:rsidP="00F50E6F">
      <w:pPr>
        <w:widowControl/>
        <w:tabs>
          <w:tab w:val="left" w:pos="1620"/>
          <w:tab w:val="left" w:pos="3600"/>
        </w:tabs>
        <w:autoSpaceDE/>
        <w:spacing w:line="360" w:lineRule="auto"/>
        <w:rPr>
          <w:rFonts w:cs="Cambria"/>
          <w:color w:val="000000"/>
          <w:lang w:val="en-IN"/>
        </w:rPr>
      </w:pPr>
      <w:r>
        <w:rPr>
          <w:rFonts w:cs="Cambria"/>
          <w:color w:val="000000"/>
          <w:lang w:val="en-IN"/>
        </w:rPr>
        <w:t>for(j=0;j&lt;=4;j++)</w:t>
      </w:r>
    </w:p>
    <w:p w:rsidR="00F50E6F" w:rsidRDefault="00F50E6F" w:rsidP="00F50E6F">
      <w:pPr>
        <w:widowControl/>
        <w:tabs>
          <w:tab w:val="left" w:pos="1620"/>
          <w:tab w:val="left" w:pos="3600"/>
        </w:tabs>
        <w:autoSpaceDE/>
        <w:spacing w:line="360" w:lineRule="auto"/>
        <w:rPr>
          <w:color w:val="000000"/>
          <w:lang w:val="en-IN"/>
        </w:rPr>
      </w:pPr>
      <w:r>
        <w:rPr>
          <w:rFonts w:cs="Cambria"/>
          <w:color w:val="000000"/>
          <w:lang w:val="en-IN"/>
        </w:rPr>
        <w:t>{</w:t>
      </w:r>
    </w:p>
    <w:p w:rsidR="00F50E6F" w:rsidRDefault="00F50E6F" w:rsidP="00F50E6F">
      <w:pPr>
        <w:widowControl/>
        <w:tabs>
          <w:tab w:val="left" w:pos="1620"/>
          <w:tab w:val="left" w:pos="3600"/>
        </w:tabs>
        <w:autoSpaceDE/>
        <w:spacing w:line="360" w:lineRule="auto"/>
        <w:rPr>
          <w:color w:val="000000"/>
          <w:lang w:val="en-IN"/>
        </w:rPr>
      </w:pPr>
    </w:p>
    <w:p w:rsidR="00F50E6F" w:rsidRDefault="00F50E6F" w:rsidP="00F50E6F">
      <w:pPr>
        <w:widowControl/>
        <w:tabs>
          <w:tab w:val="left" w:pos="1620"/>
          <w:tab w:val="left" w:pos="3600"/>
        </w:tabs>
        <w:autoSpaceDE/>
        <w:spacing w:line="360" w:lineRule="auto"/>
        <w:rPr>
          <w:rFonts w:cs="Cambria"/>
          <w:color w:val="000000"/>
          <w:lang w:val="en-IN"/>
        </w:rPr>
      </w:pPr>
      <w:r>
        <w:rPr>
          <w:rFonts w:cs="Cambria"/>
          <w:color w:val="000000"/>
          <w:lang w:val="en-IN"/>
        </w:rPr>
        <w:t xml:space="preserve"> if(t[i][j]==-5)</w:t>
      </w:r>
    </w:p>
    <w:p w:rsidR="00F50E6F" w:rsidRDefault="00F50E6F" w:rsidP="00F50E6F">
      <w:pPr>
        <w:widowControl/>
        <w:tabs>
          <w:tab w:val="left" w:pos="1620"/>
          <w:tab w:val="left" w:pos="3600"/>
        </w:tabs>
        <w:autoSpaceDE/>
        <w:spacing w:line="360" w:lineRule="auto"/>
        <w:rPr>
          <w:rFonts w:cs="Cambria"/>
          <w:color w:val="000000"/>
          <w:lang w:val="en-IN"/>
        </w:rPr>
      </w:pPr>
      <w:r>
        <w:rPr>
          <w:rFonts w:cs="Cambria"/>
          <w:color w:val="000000"/>
          <w:lang w:val="en-IN"/>
        </w:rPr>
        <w:t>printf("\t");</w:t>
      </w:r>
    </w:p>
    <w:p w:rsidR="00F50E6F" w:rsidRDefault="00F50E6F" w:rsidP="00F50E6F">
      <w:pPr>
        <w:widowControl/>
        <w:tabs>
          <w:tab w:val="left" w:pos="1620"/>
          <w:tab w:val="left" w:pos="3600"/>
        </w:tabs>
        <w:autoSpaceDE/>
        <w:spacing w:line="360" w:lineRule="auto"/>
        <w:rPr>
          <w:rFonts w:cs="Cambria"/>
          <w:color w:val="000000"/>
          <w:lang w:val="en-IN"/>
        </w:rPr>
      </w:pPr>
      <w:r>
        <w:rPr>
          <w:rFonts w:cs="Cambria"/>
          <w:color w:val="000000"/>
          <w:lang w:val="en-IN"/>
        </w:rPr>
        <w:t>else if(t[i][j]&gt;=1&amp;&amp;t[i][j]&lt;10)</w:t>
      </w:r>
    </w:p>
    <w:p w:rsidR="00F50E6F" w:rsidRDefault="00F50E6F" w:rsidP="00F50E6F">
      <w:pPr>
        <w:widowControl/>
        <w:tabs>
          <w:tab w:val="left" w:pos="1620"/>
          <w:tab w:val="left" w:pos="3600"/>
        </w:tabs>
        <w:autoSpaceDE/>
        <w:spacing w:line="360" w:lineRule="auto"/>
        <w:rPr>
          <w:rFonts w:cs="Cambria"/>
          <w:color w:val="000000"/>
          <w:lang w:val="en-IN"/>
        </w:rPr>
      </w:pPr>
      <w:r>
        <w:rPr>
          <w:rFonts w:cs="Cambria"/>
          <w:color w:val="000000"/>
          <w:lang w:val="en-IN"/>
        </w:rPr>
        <w:t>printf("\t%d",t[i][j]);</w:t>
      </w:r>
    </w:p>
    <w:p w:rsidR="00F50E6F" w:rsidRDefault="00F50E6F" w:rsidP="00F50E6F">
      <w:pPr>
        <w:widowControl/>
        <w:tabs>
          <w:tab w:val="left" w:pos="1620"/>
          <w:tab w:val="left" w:pos="3600"/>
        </w:tabs>
        <w:autoSpaceDE/>
        <w:spacing w:line="360" w:lineRule="auto"/>
        <w:rPr>
          <w:rFonts w:cs="Cambria"/>
          <w:color w:val="000000"/>
          <w:lang w:val="en-IN"/>
        </w:rPr>
      </w:pPr>
      <w:r>
        <w:rPr>
          <w:rFonts w:cs="Cambria"/>
          <w:color w:val="000000"/>
          <w:lang w:val="en-IN"/>
        </w:rPr>
        <w:t>else if(t[i][j]==99)</w:t>
      </w:r>
    </w:p>
    <w:p w:rsidR="00F50E6F" w:rsidRDefault="00F50E6F" w:rsidP="00F50E6F">
      <w:pPr>
        <w:widowControl/>
        <w:tabs>
          <w:tab w:val="left" w:pos="1620"/>
          <w:tab w:val="left" w:pos="3600"/>
        </w:tabs>
        <w:autoSpaceDE/>
        <w:spacing w:line="360" w:lineRule="auto"/>
        <w:rPr>
          <w:rFonts w:cs="Cambria"/>
          <w:color w:val="000000"/>
          <w:lang w:val="en-IN"/>
        </w:rPr>
      </w:pPr>
      <w:r>
        <w:rPr>
          <w:rFonts w:cs="Cambria"/>
          <w:color w:val="000000"/>
          <w:lang w:val="en-IN"/>
        </w:rPr>
        <w:t>printf("\taccepted\t");</w:t>
      </w:r>
    </w:p>
    <w:p w:rsidR="00F50E6F" w:rsidRDefault="00F50E6F" w:rsidP="00F50E6F">
      <w:pPr>
        <w:widowControl/>
        <w:tabs>
          <w:tab w:val="left" w:pos="1620"/>
          <w:tab w:val="left" w:pos="3600"/>
        </w:tabs>
        <w:autoSpaceDE/>
        <w:spacing w:line="360" w:lineRule="auto"/>
        <w:rPr>
          <w:rFonts w:cs="Cambria"/>
          <w:color w:val="000000"/>
          <w:lang w:val="en-IN"/>
        </w:rPr>
      </w:pPr>
      <w:r>
        <w:rPr>
          <w:rFonts w:cs="Cambria"/>
          <w:color w:val="000000"/>
          <w:lang w:val="en-IN"/>
        </w:rPr>
        <w:t>//else if(t[i][j]%2==0)</w:t>
      </w:r>
    </w:p>
    <w:p w:rsidR="00F50E6F" w:rsidRDefault="00F50E6F" w:rsidP="00F50E6F">
      <w:pPr>
        <w:widowControl/>
        <w:tabs>
          <w:tab w:val="left" w:pos="1620"/>
          <w:tab w:val="left" w:pos="3600"/>
        </w:tabs>
        <w:autoSpaceDE/>
        <w:spacing w:line="360" w:lineRule="auto"/>
        <w:rPr>
          <w:rFonts w:cs="Cambria"/>
          <w:color w:val="000000"/>
          <w:lang w:val="en-IN"/>
        </w:rPr>
      </w:pPr>
      <w:r>
        <w:rPr>
          <w:rFonts w:cs="Cambria"/>
          <w:color w:val="000000"/>
          <w:lang w:val="en-IN"/>
        </w:rPr>
        <w:lastRenderedPageBreak/>
        <w:t>else if(t[i][j]%2==0)</w:t>
      </w:r>
    </w:p>
    <w:p w:rsidR="00F50E6F" w:rsidRDefault="00F50E6F" w:rsidP="00F50E6F">
      <w:pPr>
        <w:widowControl/>
        <w:tabs>
          <w:tab w:val="left" w:pos="1620"/>
          <w:tab w:val="left" w:pos="3600"/>
        </w:tabs>
        <w:autoSpaceDE/>
        <w:spacing w:line="360" w:lineRule="auto"/>
        <w:rPr>
          <w:rFonts w:cs="Cambria"/>
          <w:color w:val="000000"/>
          <w:lang w:val="en-IN"/>
        </w:rPr>
      </w:pPr>
      <w:r>
        <w:rPr>
          <w:rFonts w:cs="Cambria"/>
          <w:color w:val="000000"/>
          <w:lang w:val="en-IN"/>
        </w:rPr>
        <w:t>printf("\tr%d",t[i][j]/10);</w:t>
      </w:r>
    </w:p>
    <w:p w:rsidR="00F50E6F" w:rsidRDefault="00F50E6F" w:rsidP="00F50E6F">
      <w:pPr>
        <w:widowControl/>
        <w:tabs>
          <w:tab w:val="left" w:pos="1620"/>
          <w:tab w:val="left" w:pos="3600"/>
        </w:tabs>
        <w:autoSpaceDE/>
        <w:spacing w:line="360" w:lineRule="auto"/>
        <w:rPr>
          <w:rFonts w:cs="Cambria"/>
          <w:color w:val="000000"/>
          <w:lang w:val="en-IN"/>
        </w:rPr>
      </w:pPr>
      <w:r>
        <w:rPr>
          <w:rFonts w:cs="Cambria"/>
          <w:color w:val="000000"/>
          <w:lang w:val="en-IN"/>
        </w:rPr>
        <w:t>else if(t[i][j]%2==1)</w:t>
      </w:r>
    </w:p>
    <w:p w:rsidR="00F50E6F" w:rsidRDefault="00F50E6F" w:rsidP="00F50E6F">
      <w:pPr>
        <w:widowControl/>
        <w:tabs>
          <w:tab w:val="left" w:pos="1620"/>
          <w:tab w:val="left" w:pos="3600"/>
        </w:tabs>
        <w:autoSpaceDE/>
        <w:spacing w:line="360" w:lineRule="auto"/>
        <w:rPr>
          <w:rFonts w:cs="Cambria"/>
          <w:color w:val="000000"/>
          <w:lang w:val="en-IN"/>
        </w:rPr>
      </w:pPr>
      <w:r>
        <w:rPr>
          <w:rFonts w:cs="Cambria"/>
          <w:color w:val="000000"/>
          <w:lang w:val="en-IN"/>
        </w:rPr>
        <w:t>{</w:t>
      </w:r>
    </w:p>
    <w:p w:rsidR="00F50E6F" w:rsidRDefault="00F50E6F" w:rsidP="00F50E6F">
      <w:pPr>
        <w:widowControl/>
        <w:tabs>
          <w:tab w:val="left" w:pos="1620"/>
          <w:tab w:val="left" w:pos="3600"/>
        </w:tabs>
        <w:autoSpaceDE/>
        <w:spacing w:line="360" w:lineRule="auto"/>
        <w:rPr>
          <w:rFonts w:cs="Cambria"/>
          <w:color w:val="000000"/>
          <w:lang w:val="en-IN"/>
        </w:rPr>
      </w:pPr>
      <w:r>
        <w:rPr>
          <w:rFonts w:cs="Cambria"/>
          <w:color w:val="000000"/>
          <w:lang w:val="en-IN"/>
        </w:rPr>
        <w:t>printf("\ts%d",t[i][j]/10);</w:t>
      </w:r>
    </w:p>
    <w:p w:rsidR="00F50E6F" w:rsidRDefault="00F50E6F" w:rsidP="00F50E6F">
      <w:pPr>
        <w:widowControl/>
        <w:tabs>
          <w:tab w:val="left" w:pos="1620"/>
          <w:tab w:val="left" w:pos="3600"/>
        </w:tabs>
        <w:autoSpaceDE/>
        <w:spacing w:line="360" w:lineRule="auto"/>
        <w:rPr>
          <w:rFonts w:cs="Cambria"/>
          <w:color w:val="000000"/>
          <w:lang w:val="en-IN"/>
        </w:rPr>
      </w:pPr>
      <w:r>
        <w:rPr>
          <w:rFonts w:cs="Cambria"/>
          <w:color w:val="000000"/>
          <w:lang w:val="en-IN"/>
        </w:rPr>
        <w:t>continue;</w:t>
      </w:r>
    </w:p>
    <w:p w:rsidR="00F50E6F" w:rsidRDefault="00F50E6F" w:rsidP="00F50E6F">
      <w:pPr>
        <w:widowControl/>
        <w:tabs>
          <w:tab w:val="left" w:pos="1620"/>
          <w:tab w:val="left" w:pos="3600"/>
        </w:tabs>
        <w:autoSpaceDE/>
        <w:spacing w:line="360" w:lineRule="auto"/>
        <w:rPr>
          <w:rFonts w:cs="Cambria"/>
          <w:color w:val="000000"/>
          <w:lang w:val="en-IN"/>
        </w:rPr>
      </w:pPr>
      <w:r>
        <w:rPr>
          <w:rFonts w:cs="Cambria"/>
          <w:color w:val="000000"/>
          <w:lang w:val="en-IN"/>
        </w:rPr>
        <w:t>}</w:t>
      </w:r>
    </w:p>
    <w:p w:rsidR="00F50E6F" w:rsidRDefault="00F50E6F" w:rsidP="00F50E6F">
      <w:pPr>
        <w:widowControl/>
        <w:tabs>
          <w:tab w:val="left" w:pos="1620"/>
          <w:tab w:val="left" w:pos="3600"/>
        </w:tabs>
        <w:autoSpaceDE/>
        <w:spacing w:line="360" w:lineRule="auto"/>
        <w:rPr>
          <w:rFonts w:cs="Cambria"/>
          <w:color w:val="000000"/>
          <w:lang w:val="en-IN"/>
        </w:rPr>
      </w:pPr>
      <w:r>
        <w:rPr>
          <w:rFonts w:cs="Cambria"/>
          <w:color w:val="000000"/>
          <w:lang w:val="en-IN"/>
        </w:rPr>
        <w:t>/*else</w:t>
      </w:r>
    </w:p>
    <w:p w:rsidR="00F50E6F" w:rsidRDefault="00F50E6F" w:rsidP="00F50E6F">
      <w:pPr>
        <w:widowControl/>
        <w:tabs>
          <w:tab w:val="left" w:pos="1620"/>
          <w:tab w:val="left" w:pos="3600"/>
        </w:tabs>
        <w:autoSpaceDE/>
        <w:spacing w:line="360" w:lineRule="auto"/>
        <w:rPr>
          <w:color w:val="000000"/>
          <w:lang w:val="en-IN"/>
        </w:rPr>
      </w:pPr>
      <w:r>
        <w:rPr>
          <w:rFonts w:cs="Cambria"/>
          <w:color w:val="000000"/>
          <w:lang w:val="en-IN"/>
        </w:rPr>
        <w:t>printf("\t");   */</w:t>
      </w:r>
    </w:p>
    <w:p w:rsidR="00F50E6F" w:rsidRDefault="00F50E6F" w:rsidP="00F50E6F">
      <w:pPr>
        <w:widowControl/>
        <w:tabs>
          <w:tab w:val="left" w:pos="1620"/>
          <w:tab w:val="left" w:pos="3600"/>
        </w:tabs>
        <w:autoSpaceDE/>
        <w:spacing w:line="360" w:lineRule="auto"/>
        <w:rPr>
          <w:color w:val="000000"/>
          <w:lang w:val="en-IN"/>
        </w:rPr>
      </w:pPr>
    </w:p>
    <w:p w:rsidR="00F50E6F" w:rsidRDefault="00F50E6F" w:rsidP="00F50E6F">
      <w:pPr>
        <w:widowControl/>
        <w:tabs>
          <w:tab w:val="left" w:pos="1620"/>
          <w:tab w:val="left" w:pos="3600"/>
        </w:tabs>
        <w:autoSpaceDE/>
        <w:spacing w:line="360" w:lineRule="auto"/>
        <w:rPr>
          <w:rFonts w:cs="Cambria"/>
          <w:color w:val="000000"/>
          <w:lang w:val="en-IN"/>
        </w:rPr>
      </w:pPr>
      <w:r>
        <w:rPr>
          <w:rFonts w:cs="Cambria"/>
          <w:color w:val="000000"/>
          <w:lang w:val="en-IN"/>
        </w:rPr>
        <w:t>}</w:t>
      </w:r>
    </w:p>
    <w:p w:rsidR="00F50E6F" w:rsidRDefault="00F50E6F" w:rsidP="00F50E6F">
      <w:pPr>
        <w:widowControl/>
        <w:tabs>
          <w:tab w:val="left" w:pos="1620"/>
          <w:tab w:val="left" w:pos="3600"/>
        </w:tabs>
        <w:autoSpaceDE/>
        <w:spacing w:line="360" w:lineRule="auto"/>
        <w:rPr>
          <w:rFonts w:cs="Cambria"/>
          <w:color w:val="000000"/>
          <w:lang w:val="en-IN"/>
        </w:rPr>
      </w:pPr>
      <w:r>
        <w:rPr>
          <w:rFonts w:cs="Cambria"/>
          <w:color w:val="000000"/>
          <w:lang w:val="en-IN"/>
        </w:rPr>
        <w:t>}</w:t>
      </w:r>
    </w:p>
    <w:p w:rsidR="00F50E6F" w:rsidRDefault="00F50E6F" w:rsidP="00F50E6F">
      <w:pPr>
        <w:widowControl/>
        <w:tabs>
          <w:tab w:val="left" w:pos="1620"/>
          <w:tab w:val="left" w:pos="3600"/>
        </w:tabs>
        <w:autoSpaceDE/>
        <w:spacing w:line="360" w:lineRule="auto"/>
        <w:rPr>
          <w:rFonts w:cs="Cambria"/>
          <w:b/>
          <w:bCs/>
          <w:color w:val="000000"/>
          <w:lang w:val="en-IN"/>
        </w:rPr>
      </w:pPr>
      <w:r>
        <w:rPr>
          <w:rFonts w:cs="Cambria"/>
          <w:color w:val="000000"/>
          <w:lang w:val="en-IN"/>
        </w:rPr>
        <w:t>}</w:t>
      </w:r>
    </w:p>
    <w:p w:rsidR="00F50E6F" w:rsidRDefault="00F50E6F" w:rsidP="00F50E6F">
      <w:pPr>
        <w:widowControl/>
        <w:tabs>
          <w:tab w:val="left" w:pos="1620"/>
          <w:tab w:val="left" w:pos="3600"/>
        </w:tabs>
        <w:autoSpaceDE/>
        <w:spacing w:line="360" w:lineRule="auto"/>
        <w:rPr>
          <w:rFonts w:cs="Cambria"/>
          <w:color w:val="000000"/>
          <w:lang w:val="en-IN"/>
        </w:rPr>
      </w:pPr>
      <w:r>
        <w:rPr>
          <w:rFonts w:cs="Cambria"/>
          <w:b/>
          <w:bCs/>
          <w:color w:val="000000"/>
          <w:lang w:val="en-IN"/>
        </w:rPr>
        <w:t>Input / Output:</w:t>
      </w:r>
    </w:p>
    <w:p w:rsidR="00F50E6F" w:rsidRDefault="00F50E6F" w:rsidP="00F50E6F">
      <w:pPr>
        <w:widowControl/>
        <w:tabs>
          <w:tab w:val="left" w:pos="1620"/>
          <w:tab w:val="left" w:pos="3600"/>
        </w:tabs>
        <w:autoSpaceDE/>
        <w:spacing w:line="360" w:lineRule="auto"/>
        <w:rPr>
          <w:rFonts w:cs="Cambria"/>
          <w:color w:val="000000"/>
          <w:lang w:val="en-IN"/>
        </w:rPr>
      </w:pPr>
      <w:r>
        <w:rPr>
          <w:rFonts w:cs="Cambria"/>
          <w:color w:val="000000"/>
          <w:lang w:val="en-IN"/>
        </w:rPr>
        <w:t>$ gcc clr.c</w:t>
      </w:r>
    </w:p>
    <w:p w:rsidR="00F50E6F" w:rsidRDefault="00F50E6F" w:rsidP="00F50E6F">
      <w:pPr>
        <w:widowControl/>
        <w:tabs>
          <w:tab w:val="left" w:pos="1620"/>
          <w:tab w:val="left" w:pos="3600"/>
        </w:tabs>
        <w:autoSpaceDE/>
        <w:spacing w:line="360" w:lineRule="auto"/>
        <w:rPr>
          <w:color w:val="000000"/>
          <w:lang w:val="en-IN"/>
        </w:rPr>
      </w:pPr>
      <w:r>
        <w:rPr>
          <w:rFonts w:cs="Cambria"/>
          <w:color w:val="000000"/>
          <w:lang w:val="en-IN"/>
        </w:rPr>
        <w:t>$ ./a.out</w:t>
      </w:r>
    </w:p>
    <w:p w:rsidR="00F50E6F" w:rsidRDefault="00F50E6F" w:rsidP="00F50E6F">
      <w:pPr>
        <w:widowControl/>
        <w:tabs>
          <w:tab w:val="left" w:pos="1620"/>
          <w:tab w:val="left" w:pos="3600"/>
        </w:tabs>
        <w:autoSpaceDE/>
        <w:spacing w:line="360" w:lineRule="auto"/>
        <w:rPr>
          <w:color w:val="000000"/>
          <w:lang w:val="en-IN"/>
        </w:rPr>
      </w:pPr>
    </w:p>
    <w:p w:rsidR="00F50E6F" w:rsidRDefault="00F50E6F" w:rsidP="00F50E6F">
      <w:pPr>
        <w:widowControl/>
        <w:tabs>
          <w:tab w:val="left" w:pos="1620"/>
          <w:tab w:val="left" w:pos="3600"/>
        </w:tabs>
        <w:autoSpaceDE/>
        <w:spacing w:line="360" w:lineRule="auto"/>
        <w:rPr>
          <w:color w:val="000000"/>
          <w:lang w:val="en-IN"/>
        </w:rPr>
      </w:pPr>
      <w:r>
        <w:rPr>
          <w:rFonts w:cs="Cambria"/>
          <w:color w:val="000000"/>
          <w:lang w:val="en-IN"/>
        </w:rPr>
        <w:t>------------------clr----------------------</w:t>
      </w:r>
    </w:p>
    <w:p w:rsidR="00F50E6F" w:rsidRDefault="00F50E6F" w:rsidP="00F50E6F">
      <w:pPr>
        <w:widowControl/>
        <w:tabs>
          <w:tab w:val="left" w:pos="1620"/>
          <w:tab w:val="left" w:pos="3600"/>
        </w:tabs>
        <w:autoSpaceDE/>
        <w:spacing w:line="360" w:lineRule="auto"/>
        <w:rPr>
          <w:color w:val="000000"/>
          <w:lang w:val="en-IN"/>
        </w:rPr>
      </w:pPr>
    </w:p>
    <w:p w:rsidR="00F50E6F" w:rsidRDefault="00F50E6F" w:rsidP="00F50E6F">
      <w:pPr>
        <w:widowControl/>
        <w:tabs>
          <w:tab w:val="left" w:pos="1620"/>
          <w:tab w:val="left" w:pos="3600"/>
        </w:tabs>
        <w:autoSpaceDE/>
        <w:spacing w:line="360" w:lineRule="auto"/>
        <w:rPr>
          <w:color w:val="000000"/>
          <w:lang w:val="en-IN"/>
        </w:rPr>
      </w:pPr>
      <w:r>
        <w:rPr>
          <w:rFonts w:cs="Cambria"/>
          <w:color w:val="000000"/>
          <w:lang w:val="en-IN"/>
        </w:rPr>
        <w:t>the given grammer</w:t>
      </w:r>
    </w:p>
    <w:p w:rsidR="00F50E6F" w:rsidRDefault="00F50E6F" w:rsidP="00F50E6F">
      <w:pPr>
        <w:widowControl/>
        <w:tabs>
          <w:tab w:val="left" w:pos="1620"/>
          <w:tab w:val="left" w:pos="3600"/>
        </w:tabs>
        <w:autoSpaceDE/>
        <w:spacing w:line="360" w:lineRule="auto"/>
        <w:rPr>
          <w:color w:val="000000"/>
          <w:lang w:val="en-IN"/>
        </w:rPr>
      </w:pPr>
    </w:p>
    <w:p w:rsidR="00F50E6F" w:rsidRDefault="00F50E6F" w:rsidP="00F50E6F">
      <w:pPr>
        <w:widowControl/>
        <w:tabs>
          <w:tab w:val="left" w:pos="1620"/>
          <w:tab w:val="left" w:pos="3600"/>
        </w:tabs>
        <w:autoSpaceDE/>
        <w:spacing w:line="360" w:lineRule="auto"/>
        <w:rPr>
          <w:rFonts w:cs="Cambria"/>
          <w:color w:val="000000"/>
          <w:lang w:val="en-IN"/>
        </w:rPr>
      </w:pPr>
      <w:r>
        <w:rPr>
          <w:rFonts w:cs="Cambria"/>
          <w:color w:val="000000"/>
          <w:lang w:val="en-IN"/>
        </w:rPr>
        <w:t>S-&gt;CC</w:t>
      </w:r>
    </w:p>
    <w:p w:rsidR="00F50E6F" w:rsidRDefault="00F50E6F" w:rsidP="00F50E6F">
      <w:pPr>
        <w:widowControl/>
        <w:tabs>
          <w:tab w:val="left" w:pos="1620"/>
          <w:tab w:val="left" w:pos="3600"/>
        </w:tabs>
        <w:autoSpaceDE/>
        <w:spacing w:line="360" w:lineRule="auto"/>
        <w:rPr>
          <w:rFonts w:cs="Cambria"/>
          <w:color w:val="000000"/>
          <w:lang w:val="en-IN"/>
        </w:rPr>
      </w:pPr>
      <w:r>
        <w:rPr>
          <w:rFonts w:cs="Cambria"/>
          <w:color w:val="000000"/>
          <w:lang w:val="en-IN"/>
        </w:rPr>
        <w:t>C-&gt;aC</w:t>
      </w:r>
    </w:p>
    <w:p w:rsidR="00F50E6F" w:rsidRDefault="00F50E6F" w:rsidP="00F50E6F">
      <w:pPr>
        <w:widowControl/>
        <w:tabs>
          <w:tab w:val="left" w:pos="1620"/>
          <w:tab w:val="left" w:pos="3600"/>
        </w:tabs>
        <w:autoSpaceDE/>
        <w:spacing w:line="360" w:lineRule="auto"/>
        <w:rPr>
          <w:rFonts w:cs="Cambria"/>
          <w:color w:val="000000"/>
          <w:lang w:val="en-IN"/>
        </w:rPr>
      </w:pPr>
      <w:r>
        <w:rPr>
          <w:rFonts w:cs="Cambria"/>
          <w:color w:val="000000"/>
          <w:lang w:val="en-IN"/>
        </w:rPr>
        <w:t>C-&gt;d</w:t>
      </w:r>
    </w:p>
    <w:p w:rsidR="00F50E6F" w:rsidRDefault="00F50E6F" w:rsidP="00F50E6F">
      <w:pPr>
        <w:widowControl/>
        <w:tabs>
          <w:tab w:val="left" w:pos="1620"/>
          <w:tab w:val="left" w:pos="3600"/>
        </w:tabs>
        <w:autoSpaceDE/>
        <w:spacing w:line="360" w:lineRule="auto"/>
        <w:rPr>
          <w:rFonts w:cs="Cambria"/>
          <w:color w:val="000000"/>
          <w:lang w:val="en-IN"/>
        </w:rPr>
      </w:pPr>
      <w:r>
        <w:rPr>
          <w:rFonts w:cs="Cambria"/>
          <w:color w:val="000000"/>
          <w:lang w:val="en-IN"/>
        </w:rPr>
        <w:t xml:space="preserve"> the parsing table of the grammer</w:t>
      </w:r>
    </w:p>
    <w:p w:rsidR="00F50E6F" w:rsidRDefault="00F50E6F" w:rsidP="00F50E6F">
      <w:pPr>
        <w:widowControl/>
        <w:tabs>
          <w:tab w:val="left" w:pos="1620"/>
          <w:tab w:val="left" w:pos="3600"/>
        </w:tabs>
        <w:autoSpaceDE/>
        <w:spacing w:line="360" w:lineRule="auto"/>
        <w:rPr>
          <w:rFonts w:cs="Cambria"/>
          <w:color w:val="000000"/>
          <w:lang w:val="en-IN"/>
        </w:rPr>
      </w:pPr>
      <w:r>
        <w:rPr>
          <w:rFonts w:cs="Cambria"/>
          <w:color w:val="000000"/>
          <w:lang w:val="en-IN"/>
        </w:rPr>
        <w:t xml:space="preserve">        a       d       $       s       c</w:t>
      </w:r>
    </w:p>
    <w:p w:rsidR="00F50E6F" w:rsidRDefault="00F50E6F" w:rsidP="00F50E6F">
      <w:pPr>
        <w:widowControl/>
        <w:tabs>
          <w:tab w:val="left" w:pos="1620"/>
          <w:tab w:val="left" w:pos="3600"/>
        </w:tabs>
        <w:autoSpaceDE/>
        <w:spacing w:line="360" w:lineRule="auto"/>
        <w:rPr>
          <w:rFonts w:cs="Cambria"/>
          <w:color w:val="000000"/>
          <w:lang w:val="en-IN"/>
        </w:rPr>
      </w:pPr>
      <w:r>
        <w:rPr>
          <w:rFonts w:cs="Cambria"/>
          <w:color w:val="000000"/>
          <w:lang w:val="en-IN"/>
        </w:rPr>
        <w:t>---------------------------------------------------</w:t>
      </w:r>
    </w:p>
    <w:p w:rsidR="00F50E6F" w:rsidRDefault="00F50E6F" w:rsidP="00F50E6F">
      <w:pPr>
        <w:widowControl/>
        <w:tabs>
          <w:tab w:val="left" w:pos="1620"/>
          <w:tab w:val="left" w:pos="3600"/>
        </w:tabs>
        <w:autoSpaceDE/>
        <w:spacing w:line="360" w:lineRule="auto"/>
        <w:rPr>
          <w:rFonts w:cs="Cambria"/>
          <w:color w:val="000000"/>
          <w:lang w:val="en-IN"/>
        </w:rPr>
      </w:pPr>
      <w:r>
        <w:rPr>
          <w:rFonts w:cs="Cambria"/>
          <w:color w:val="000000"/>
          <w:lang w:val="en-IN"/>
        </w:rPr>
        <w:t>0       s3      s4              1       2</w:t>
      </w:r>
    </w:p>
    <w:p w:rsidR="00F50E6F" w:rsidRDefault="00F50E6F" w:rsidP="00F50E6F">
      <w:pPr>
        <w:widowControl/>
        <w:tabs>
          <w:tab w:val="left" w:pos="1620"/>
          <w:tab w:val="left" w:pos="3600"/>
        </w:tabs>
        <w:autoSpaceDE/>
        <w:spacing w:line="360" w:lineRule="auto"/>
        <w:rPr>
          <w:rFonts w:cs="Cambria"/>
          <w:color w:val="000000"/>
          <w:lang w:val="en-IN"/>
        </w:rPr>
      </w:pPr>
      <w:r>
        <w:rPr>
          <w:rFonts w:cs="Cambria"/>
          <w:color w:val="000000"/>
          <w:lang w:val="en-IN"/>
        </w:rPr>
        <w:t>---------------------------------------------------</w:t>
      </w:r>
    </w:p>
    <w:p w:rsidR="00F50E6F" w:rsidRDefault="00F50E6F" w:rsidP="00F50E6F">
      <w:pPr>
        <w:widowControl/>
        <w:tabs>
          <w:tab w:val="left" w:pos="1620"/>
          <w:tab w:val="left" w:pos="3600"/>
        </w:tabs>
        <w:autoSpaceDE/>
        <w:spacing w:line="360" w:lineRule="auto"/>
        <w:rPr>
          <w:rFonts w:cs="Cambria"/>
          <w:color w:val="000000"/>
          <w:lang w:val="en-IN"/>
        </w:rPr>
      </w:pPr>
      <w:r>
        <w:rPr>
          <w:rFonts w:cs="Cambria"/>
          <w:color w:val="000000"/>
          <w:lang w:val="en-IN"/>
        </w:rPr>
        <w:t>1                       accepted</w:t>
      </w:r>
    </w:p>
    <w:p w:rsidR="00F50E6F" w:rsidRDefault="00F50E6F" w:rsidP="00F50E6F">
      <w:pPr>
        <w:widowControl/>
        <w:tabs>
          <w:tab w:val="left" w:pos="1620"/>
          <w:tab w:val="left" w:pos="3600"/>
        </w:tabs>
        <w:autoSpaceDE/>
        <w:spacing w:line="360" w:lineRule="auto"/>
        <w:rPr>
          <w:rFonts w:cs="Cambria"/>
          <w:color w:val="000000"/>
          <w:lang w:val="en-IN"/>
        </w:rPr>
      </w:pPr>
      <w:r>
        <w:rPr>
          <w:rFonts w:cs="Cambria"/>
          <w:color w:val="000000"/>
          <w:lang w:val="en-IN"/>
        </w:rPr>
        <w:t>---------------------------------------------------</w:t>
      </w:r>
    </w:p>
    <w:p w:rsidR="00F50E6F" w:rsidRDefault="00F50E6F" w:rsidP="00F50E6F">
      <w:pPr>
        <w:widowControl/>
        <w:tabs>
          <w:tab w:val="left" w:pos="1620"/>
          <w:tab w:val="left" w:pos="3600"/>
        </w:tabs>
        <w:autoSpaceDE/>
        <w:spacing w:line="360" w:lineRule="auto"/>
        <w:rPr>
          <w:rFonts w:cs="Cambria"/>
          <w:color w:val="000000"/>
          <w:lang w:val="en-IN"/>
        </w:rPr>
      </w:pPr>
      <w:r>
        <w:rPr>
          <w:rFonts w:cs="Cambria"/>
          <w:color w:val="000000"/>
          <w:lang w:val="en-IN"/>
        </w:rPr>
        <w:lastRenderedPageBreak/>
        <w:t>2       s6      s7                      5</w:t>
      </w:r>
    </w:p>
    <w:p w:rsidR="00F50E6F" w:rsidRDefault="00F50E6F" w:rsidP="00F50E6F">
      <w:pPr>
        <w:widowControl/>
        <w:tabs>
          <w:tab w:val="left" w:pos="1620"/>
          <w:tab w:val="left" w:pos="3600"/>
        </w:tabs>
        <w:autoSpaceDE/>
        <w:spacing w:line="360" w:lineRule="auto"/>
        <w:rPr>
          <w:rFonts w:cs="Cambria"/>
          <w:color w:val="000000"/>
          <w:lang w:val="en-IN"/>
        </w:rPr>
      </w:pPr>
      <w:r>
        <w:rPr>
          <w:rFonts w:cs="Cambria"/>
          <w:color w:val="000000"/>
          <w:lang w:val="en-IN"/>
        </w:rPr>
        <w:t>---------------------------------------------------</w:t>
      </w:r>
    </w:p>
    <w:p w:rsidR="00F50E6F" w:rsidRDefault="00F50E6F" w:rsidP="00F50E6F">
      <w:pPr>
        <w:widowControl/>
        <w:tabs>
          <w:tab w:val="left" w:pos="1620"/>
          <w:tab w:val="left" w:pos="3600"/>
        </w:tabs>
        <w:autoSpaceDE/>
        <w:spacing w:line="360" w:lineRule="auto"/>
        <w:rPr>
          <w:rFonts w:cs="Cambria"/>
          <w:color w:val="000000"/>
          <w:lang w:val="en-IN"/>
        </w:rPr>
      </w:pPr>
      <w:r>
        <w:rPr>
          <w:rFonts w:cs="Cambria"/>
          <w:color w:val="000000"/>
          <w:lang w:val="en-IN"/>
        </w:rPr>
        <w:t>3       s3      s4                      8</w:t>
      </w:r>
    </w:p>
    <w:p w:rsidR="00F50E6F" w:rsidRDefault="00F50E6F" w:rsidP="00F50E6F">
      <w:pPr>
        <w:widowControl/>
        <w:tabs>
          <w:tab w:val="left" w:pos="1620"/>
          <w:tab w:val="left" w:pos="3600"/>
        </w:tabs>
        <w:autoSpaceDE/>
        <w:spacing w:line="360" w:lineRule="auto"/>
        <w:rPr>
          <w:rFonts w:cs="Cambria"/>
          <w:color w:val="000000"/>
          <w:lang w:val="en-IN"/>
        </w:rPr>
      </w:pPr>
      <w:r>
        <w:rPr>
          <w:rFonts w:cs="Cambria"/>
          <w:color w:val="000000"/>
          <w:lang w:val="en-IN"/>
        </w:rPr>
        <w:t>---------------------------------------------------</w:t>
      </w:r>
    </w:p>
    <w:p w:rsidR="00F50E6F" w:rsidRDefault="00F50E6F" w:rsidP="00F50E6F">
      <w:pPr>
        <w:widowControl/>
        <w:tabs>
          <w:tab w:val="left" w:pos="1620"/>
          <w:tab w:val="left" w:pos="3600"/>
        </w:tabs>
        <w:autoSpaceDE/>
        <w:spacing w:line="360" w:lineRule="auto"/>
        <w:rPr>
          <w:rFonts w:cs="Cambria"/>
          <w:color w:val="000000"/>
          <w:lang w:val="en-IN"/>
        </w:rPr>
      </w:pPr>
      <w:r>
        <w:rPr>
          <w:rFonts w:cs="Cambria"/>
          <w:color w:val="000000"/>
          <w:lang w:val="en-IN"/>
        </w:rPr>
        <w:t>4       r3              r3</w:t>
      </w:r>
    </w:p>
    <w:p w:rsidR="00F50E6F" w:rsidRDefault="00F50E6F" w:rsidP="00F50E6F">
      <w:pPr>
        <w:widowControl/>
        <w:tabs>
          <w:tab w:val="left" w:pos="1620"/>
          <w:tab w:val="left" w:pos="3600"/>
        </w:tabs>
        <w:autoSpaceDE/>
        <w:spacing w:line="360" w:lineRule="auto"/>
        <w:rPr>
          <w:rFonts w:cs="Cambria"/>
          <w:color w:val="000000"/>
          <w:lang w:val="en-IN"/>
        </w:rPr>
      </w:pPr>
      <w:r>
        <w:rPr>
          <w:rFonts w:cs="Cambria"/>
          <w:color w:val="000000"/>
          <w:lang w:val="en-IN"/>
        </w:rPr>
        <w:t>---------------------------------------------------</w:t>
      </w:r>
    </w:p>
    <w:p w:rsidR="00F50E6F" w:rsidRDefault="00F50E6F" w:rsidP="00F50E6F">
      <w:pPr>
        <w:widowControl/>
        <w:tabs>
          <w:tab w:val="left" w:pos="1620"/>
          <w:tab w:val="left" w:pos="3600"/>
        </w:tabs>
        <w:autoSpaceDE/>
        <w:spacing w:line="360" w:lineRule="auto"/>
        <w:rPr>
          <w:rFonts w:cs="Cambria"/>
          <w:color w:val="000000"/>
          <w:lang w:val="en-IN"/>
        </w:rPr>
      </w:pPr>
      <w:r>
        <w:rPr>
          <w:rFonts w:cs="Cambria"/>
          <w:color w:val="000000"/>
          <w:lang w:val="en-IN"/>
        </w:rPr>
        <w:t>5       s6              r1</w:t>
      </w:r>
    </w:p>
    <w:p w:rsidR="00F50E6F" w:rsidRDefault="00F50E6F" w:rsidP="00F50E6F">
      <w:pPr>
        <w:widowControl/>
        <w:tabs>
          <w:tab w:val="left" w:pos="1620"/>
          <w:tab w:val="left" w:pos="3600"/>
        </w:tabs>
        <w:autoSpaceDE/>
        <w:spacing w:line="360" w:lineRule="auto"/>
        <w:rPr>
          <w:rFonts w:cs="Cambria"/>
          <w:color w:val="000000"/>
          <w:lang w:val="en-IN"/>
        </w:rPr>
      </w:pPr>
      <w:r>
        <w:rPr>
          <w:rFonts w:cs="Cambria"/>
          <w:color w:val="000000"/>
          <w:lang w:val="en-IN"/>
        </w:rPr>
        <w:t>---------------------------------------------------</w:t>
      </w:r>
    </w:p>
    <w:p w:rsidR="00F50E6F" w:rsidRDefault="00F50E6F" w:rsidP="00F50E6F">
      <w:pPr>
        <w:widowControl/>
        <w:tabs>
          <w:tab w:val="left" w:pos="1620"/>
          <w:tab w:val="left" w:pos="3600"/>
        </w:tabs>
        <w:autoSpaceDE/>
        <w:spacing w:line="360" w:lineRule="auto"/>
        <w:rPr>
          <w:rFonts w:cs="Cambria"/>
          <w:color w:val="000000"/>
          <w:lang w:val="en-IN"/>
        </w:rPr>
      </w:pPr>
      <w:r>
        <w:rPr>
          <w:rFonts w:cs="Cambria"/>
          <w:color w:val="000000"/>
          <w:lang w:val="en-IN"/>
        </w:rPr>
        <w:t>6                                       9</w:t>
      </w:r>
    </w:p>
    <w:p w:rsidR="00F50E6F" w:rsidRDefault="00F50E6F" w:rsidP="00F50E6F">
      <w:pPr>
        <w:widowControl/>
        <w:tabs>
          <w:tab w:val="left" w:pos="1620"/>
          <w:tab w:val="left" w:pos="3600"/>
        </w:tabs>
        <w:autoSpaceDE/>
        <w:spacing w:line="360" w:lineRule="auto"/>
        <w:rPr>
          <w:rFonts w:cs="Cambria"/>
          <w:color w:val="000000"/>
          <w:lang w:val="en-IN"/>
        </w:rPr>
      </w:pPr>
      <w:r>
        <w:rPr>
          <w:rFonts w:cs="Cambria"/>
          <w:color w:val="000000"/>
          <w:lang w:val="en-IN"/>
        </w:rPr>
        <w:t>---------------------------------------------------</w:t>
      </w:r>
    </w:p>
    <w:p w:rsidR="00F50E6F" w:rsidRDefault="00F50E6F" w:rsidP="00F50E6F">
      <w:pPr>
        <w:widowControl/>
        <w:tabs>
          <w:tab w:val="left" w:pos="1620"/>
          <w:tab w:val="left" w:pos="3600"/>
        </w:tabs>
        <w:autoSpaceDE/>
        <w:spacing w:line="360" w:lineRule="auto"/>
        <w:rPr>
          <w:rFonts w:cs="Cambria"/>
          <w:color w:val="000000"/>
          <w:lang w:val="en-IN"/>
        </w:rPr>
      </w:pPr>
      <w:r>
        <w:rPr>
          <w:rFonts w:cs="Cambria"/>
          <w:color w:val="000000"/>
          <w:lang w:val="en-IN"/>
        </w:rPr>
        <w:t>7       r2      s7      r3</w:t>
      </w:r>
    </w:p>
    <w:p w:rsidR="00F50E6F" w:rsidRDefault="00F50E6F" w:rsidP="00F50E6F">
      <w:pPr>
        <w:widowControl/>
        <w:tabs>
          <w:tab w:val="left" w:pos="1620"/>
          <w:tab w:val="left" w:pos="3600"/>
        </w:tabs>
        <w:autoSpaceDE/>
        <w:spacing w:line="360" w:lineRule="auto"/>
        <w:rPr>
          <w:rFonts w:cs="Cambria"/>
          <w:color w:val="000000"/>
          <w:lang w:val="en-IN"/>
        </w:rPr>
      </w:pPr>
      <w:r>
        <w:rPr>
          <w:rFonts w:cs="Cambria"/>
          <w:color w:val="000000"/>
          <w:lang w:val="en-IN"/>
        </w:rPr>
        <w:t>---------------------------------------------------</w:t>
      </w:r>
    </w:p>
    <w:p w:rsidR="00F50E6F" w:rsidRDefault="00F50E6F" w:rsidP="00F50E6F">
      <w:pPr>
        <w:widowControl/>
        <w:tabs>
          <w:tab w:val="left" w:pos="1620"/>
          <w:tab w:val="left" w:pos="3600"/>
        </w:tabs>
        <w:autoSpaceDE/>
        <w:spacing w:line="360" w:lineRule="auto"/>
        <w:rPr>
          <w:rFonts w:cs="Cambria"/>
          <w:color w:val="000000"/>
          <w:lang w:val="en-IN"/>
        </w:rPr>
      </w:pPr>
      <w:r>
        <w:rPr>
          <w:rFonts w:cs="Cambria"/>
          <w:color w:val="000000"/>
          <w:lang w:val="en-IN"/>
        </w:rPr>
        <w:t>8                       r2</w:t>
      </w:r>
    </w:p>
    <w:p w:rsidR="00F50E6F" w:rsidRDefault="00F50E6F" w:rsidP="00F50E6F">
      <w:pPr>
        <w:widowControl/>
        <w:tabs>
          <w:tab w:val="left" w:pos="1620"/>
          <w:tab w:val="left" w:pos="3600"/>
        </w:tabs>
        <w:autoSpaceDE/>
        <w:spacing w:line="360" w:lineRule="auto"/>
        <w:rPr>
          <w:rFonts w:cs="Cambria"/>
          <w:color w:val="000000"/>
          <w:lang w:val="en-IN"/>
        </w:rPr>
      </w:pPr>
      <w:r>
        <w:rPr>
          <w:rFonts w:cs="Cambria"/>
          <w:color w:val="000000"/>
          <w:lang w:val="en-IN"/>
        </w:rPr>
        <w:t>---------------------------------------------------</w:t>
      </w:r>
    </w:p>
    <w:p w:rsidR="00F50E6F" w:rsidRDefault="00F50E6F" w:rsidP="00F50E6F">
      <w:pPr>
        <w:widowControl/>
        <w:tabs>
          <w:tab w:val="left" w:pos="1620"/>
          <w:tab w:val="left" w:pos="3600"/>
        </w:tabs>
        <w:autoSpaceDE/>
        <w:spacing w:line="360" w:lineRule="auto"/>
        <w:rPr>
          <w:color w:val="000000"/>
          <w:lang w:val="en-IN"/>
        </w:rPr>
      </w:pPr>
      <w:r>
        <w:rPr>
          <w:rFonts w:cs="Cambria"/>
          <w:color w:val="000000"/>
          <w:lang w:val="en-IN"/>
        </w:rPr>
        <w:t xml:space="preserve">9                       r2              </w:t>
      </w:r>
    </w:p>
    <w:p w:rsidR="00F50E6F" w:rsidRDefault="00F50E6F" w:rsidP="00F50E6F">
      <w:pPr>
        <w:widowControl/>
        <w:tabs>
          <w:tab w:val="left" w:pos="1620"/>
          <w:tab w:val="left" w:pos="3600"/>
        </w:tabs>
        <w:autoSpaceDE/>
        <w:spacing w:line="360" w:lineRule="auto"/>
        <w:rPr>
          <w:color w:val="000000"/>
          <w:lang w:val="en-IN"/>
        </w:rPr>
      </w:pPr>
    </w:p>
    <w:p w:rsidR="00F50E6F" w:rsidRDefault="00F50E6F" w:rsidP="00F50E6F">
      <w:pPr>
        <w:widowControl/>
        <w:tabs>
          <w:tab w:val="left" w:pos="1620"/>
          <w:tab w:val="left" w:pos="3600"/>
        </w:tabs>
        <w:autoSpaceDE/>
        <w:spacing w:line="360" w:lineRule="auto"/>
        <w:rPr>
          <w:color w:val="000000"/>
          <w:lang w:val="en-IN"/>
        </w:rPr>
      </w:pPr>
      <w:r>
        <w:rPr>
          <w:rFonts w:cs="Cambria"/>
          <w:color w:val="000000"/>
          <w:lang w:val="en-IN"/>
        </w:rPr>
        <w:t>$</w:t>
      </w:r>
    </w:p>
    <w:p w:rsidR="00F50E6F" w:rsidRDefault="00F50E6F" w:rsidP="00F50E6F">
      <w:pPr>
        <w:widowControl/>
        <w:tabs>
          <w:tab w:val="left" w:pos="1620"/>
          <w:tab w:val="left" w:pos="3600"/>
        </w:tabs>
        <w:autoSpaceDE/>
        <w:spacing w:line="360" w:lineRule="auto"/>
        <w:rPr>
          <w:color w:val="000000"/>
          <w:lang w:val="en-IN"/>
        </w:rPr>
      </w:pPr>
    </w:p>
    <w:p w:rsidR="00F50E6F" w:rsidRDefault="00F50E6F" w:rsidP="00F50E6F">
      <w:pPr>
        <w:widowControl/>
        <w:autoSpaceDE/>
        <w:spacing w:line="360" w:lineRule="auto"/>
        <w:jc w:val="center"/>
        <w:rPr>
          <w:b/>
          <w:color w:val="000000"/>
          <w:lang w:val="en-IN"/>
        </w:rPr>
      </w:pPr>
    </w:p>
    <w:p w:rsidR="00F50E6F" w:rsidRDefault="00F50E6F" w:rsidP="00F50E6F">
      <w:pPr>
        <w:widowControl/>
        <w:autoSpaceDE/>
        <w:spacing w:line="360" w:lineRule="auto"/>
        <w:jc w:val="center"/>
        <w:rPr>
          <w:b/>
          <w:color w:val="000000"/>
          <w:lang w:val="en-IN"/>
        </w:rPr>
      </w:pPr>
    </w:p>
    <w:p w:rsidR="00F50E6F" w:rsidRDefault="00F50E6F" w:rsidP="00F50E6F">
      <w:pPr>
        <w:widowControl/>
        <w:autoSpaceDE/>
        <w:spacing w:line="360" w:lineRule="auto"/>
        <w:jc w:val="center"/>
        <w:rPr>
          <w:b/>
          <w:color w:val="000000"/>
          <w:lang w:val="en-IN"/>
        </w:rPr>
      </w:pPr>
    </w:p>
    <w:p w:rsidR="00F50E6F" w:rsidRDefault="00F50E6F" w:rsidP="00F50E6F">
      <w:pPr>
        <w:widowControl/>
        <w:autoSpaceDE/>
        <w:spacing w:line="360" w:lineRule="auto"/>
        <w:jc w:val="center"/>
        <w:rPr>
          <w:b/>
          <w:color w:val="000000"/>
          <w:lang w:val="en-IN"/>
        </w:rPr>
      </w:pPr>
    </w:p>
    <w:p w:rsidR="00F50E6F" w:rsidRDefault="00F50E6F" w:rsidP="00F50E6F">
      <w:pPr>
        <w:widowControl/>
        <w:autoSpaceDE/>
        <w:spacing w:line="360" w:lineRule="auto"/>
        <w:jc w:val="center"/>
        <w:rPr>
          <w:b/>
          <w:color w:val="000000"/>
          <w:lang w:val="en-IN"/>
        </w:rPr>
      </w:pPr>
    </w:p>
    <w:p w:rsidR="00F50E6F" w:rsidRDefault="00F50E6F" w:rsidP="00F50E6F">
      <w:pPr>
        <w:widowControl/>
        <w:autoSpaceDE/>
        <w:spacing w:line="360" w:lineRule="auto"/>
        <w:jc w:val="center"/>
        <w:rPr>
          <w:b/>
          <w:color w:val="000000"/>
          <w:lang w:val="en-IN"/>
        </w:rPr>
      </w:pPr>
    </w:p>
    <w:p w:rsidR="00F50E6F" w:rsidRDefault="00F50E6F" w:rsidP="00F50E6F">
      <w:pPr>
        <w:widowControl/>
        <w:autoSpaceDE/>
        <w:spacing w:line="360" w:lineRule="auto"/>
        <w:jc w:val="center"/>
        <w:rPr>
          <w:b/>
          <w:color w:val="000000"/>
          <w:lang w:val="en-IN"/>
        </w:rPr>
      </w:pPr>
    </w:p>
    <w:p w:rsidR="00F50E6F" w:rsidRDefault="00F50E6F" w:rsidP="00F50E6F">
      <w:pPr>
        <w:widowControl/>
        <w:autoSpaceDE/>
        <w:spacing w:line="360" w:lineRule="auto"/>
        <w:jc w:val="center"/>
        <w:rPr>
          <w:b/>
          <w:color w:val="000000"/>
          <w:lang w:val="en-IN"/>
        </w:rPr>
      </w:pPr>
    </w:p>
    <w:p w:rsidR="00F50E6F" w:rsidRDefault="00F50E6F" w:rsidP="00F50E6F">
      <w:pPr>
        <w:widowControl/>
        <w:autoSpaceDE/>
        <w:spacing w:line="360" w:lineRule="auto"/>
        <w:jc w:val="center"/>
        <w:rPr>
          <w:b/>
          <w:color w:val="000000"/>
          <w:lang w:val="en-IN"/>
        </w:rPr>
      </w:pPr>
    </w:p>
    <w:p w:rsidR="00F50E6F" w:rsidRDefault="00F50E6F" w:rsidP="00F50E6F">
      <w:pPr>
        <w:widowControl/>
        <w:autoSpaceDE/>
        <w:spacing w:line="360" w:lineRule="auto"/>
        <w:jc w:val="center"/>
        <w:rPr>
          <w:b/>
          <w:color w:val="000000"/>
          <w:lang w:val="en-IN"/>
        </w:rPr>
      </w:pPr>
    </w:p>
    <w:p w:rsidR="00F50E6F" w:rsidRDefault="00F50E6F" w:rsidP="00F50E6F">
      <w:pPr>
        <w:widowControl/>
        <w:autoSpaceDE/>
        <w:spacing w:line="360" w:lineRule="auto"/>
        <w:jc w:val="center"/>
        <w:rPr>
          <w:b/>
          <w:color w:val="000000"/>
          <w:lang w:val="en-IN"/>
        </w:rPr>
      </w:pPr>
    </w:p>
    <w:p w:rsidR="00F50E6F" w:rsidRDefault="00F50E6F" w:rsidP="00F50E6F">
      <w:pPr>
        <w:widowControl/>
        <w:autoSpaceDE/>
        <w:spacing w:line="360" w:lineRule="auto"/>
        <w:jc w:val="center"/>
        <w:rPr>
          <w:b/>
          <w:color w:val="000000"/>
          <w:lang w:val="en-IN"/>
        </w:rPr>
      </w:pPr>
    </w:p>
    <w:p w:rsidR="00F50E6F" w:rsidRDefault="00F50E6F" w:rsidP="00F50E6F">
      <w:pPr>
        <w:widowControl/>
        <w:autoSpaceDE/>
        <w:spacing w:line="360" w:lineRule="auto"/>
        <w:jc w:val="center"/>
        <w:rPr>
          <w:b/>
          <w:bCs/>
        </w:rPr>
      </w:pPr>
      <w:r>
        <w:rPr>
          <w:b/>
          <w:color w:val="000000"/>
          <w:lang w:val="en-IN"/>
        </w:rPr>
        <w:t xml:space="preserve">Experiment-VIII: </w:t>
      </w:r>
      <w:r>
        <w:rPr>
          <w:rFonts w:ascii="Cambria" w:hAnsi="Cambria"/>
          <w:color w:val="000000"/>
          <w:lang w:val="en-IN"/>
        </w:rPr>
        <w:t>Implementation of LALR Parser using ANTLR</w:t>
      </w:r>
    </w:p>
    <w:p w:rsidR="00F50E6F" w:rsidRDefault="00F50E6F" w:rsidP="00F50E6F">
      <w:pPr>
        <w:pStyle w:val="CommentText"/>
        <w:spacing w:line="360" w:lineRule="auto"/>
        <w:rPr>
          <w:b/>
          <w:bCs/>
        </w:rPr>
      </w:pPr>
      <w:r>
        <w:rPr>
          <w:b/>
          <w:bCs/>
          <w:sz w:val="24"/>
          <w:szCs w:val="24"/>
        </w:rPr>
        <w:lastRenderedPageBreak/>
        <w:t xml:space="preserve">1.Problem Statement : </w:t>
      </w:r>
      <w:r>
        <w:rPr>
          <w:rFonts w:ascii="Cambria" w:hAnsi="Cambria"/>
          <w:color w:val="000000"/>
          <w:sz w:val="24"/>
          <w:szCs w:val="24"/>
          <w:lang w:val="en-IN"/>
        </w:rPr>
        <w:t>Implementation of LALR Parser  using ANTLR</w:t>
      </w:r>
    </w:p>
    <w:p w:rsidR="00F50E6F" w:rsidRDefault="00F50E6F" w:rsidP="00F50E6F">
      <w:pPr>
        <w:spacing w:line="360" w:lineRule="auto"/>
        <w:rPr>
          <w:b/>
          <w:u w:val="single"/>
        </w:rPr>
      </w:pPr>
      <w:r>
        <w:rPr>
          <w:b/>
          <w:bCs/>
        </w:rPr>
        <w:t xml:space="preserve">Description : </w:t>
      </w:r>
      <w:r>
        <w:t xml:space="preserve"> </w:t>
      </w:r>
      <w:r>
        <w:rPr>
          <w:szCs w:val="28"/>
          <w:lang/>
        </w:rPr>
        <w:t>ANTLR(Another Tool for Language Recognition) is a powerful parser generator for reading, processing, executing, or translating structured text or binary files. It's widely used to build languages, tools, and frameworks. From a grammar, ANTLR generates a parser that can build and walk parse trees.</w:t>
      </w:r>
    </w:p>
    <w:p w:rsidR="00F50E6F" w:rsidRDefault="00F50E6F" w:rsidP="00F50E6F">
      <w:pPr>
        <w:pStyle w:val="BodyText"/>
        <w:spacing w:after="0" w:line="360" w:lineRule="auto"/>
      </w:pPr>
      <w:r>
        <w:rPr>
          <w:b/>
          <w:u w:val="single"/>
        </w:rPr>
        <w:t>Steps to parse a grammer using antlr tool:</w:t>
      </w:r>
    </w:p>
    <w:p w:rsidR="00F50E6F" w:rsidRDefault="00F50E6F" w:rsidP="00F50E6F">
      <w:pPr>
        <w:pStyle w:val="BodyText"/>
        <w:numPr>
          <w:ilvl w:val="0"/>
          <w:numId w:val="3"/>
        </w:numPr>
        <w:spacing w:line="360" w:lineRule="auto"/>
      </w:pPr>
      <w:r>
        <w:t xml:space="preserve"> Create a folder in c drive called antlr.</w:t>
      </w:r>
    </w:p>
    <w:p w:rsidR="00F50E6F" w:rsidRDefault="00F50E6F" w:rsidP="00F50E6F">
      <w:pPr>
        <w:pStyle w:val="BodyText"/>
        <w:numPr>
          <w:ilvl w:val="0"/>
          <w:numId w:val="3"/>
        </w:numPr>
        <w:spacing w:line="360" w:lineRule="auto"/>
      </w:pPr>
      <w:r>
        <w:t xml:space="preserve"> Copy grammar file (for ex: Calculator.g4 file) , antlr-4.5-complete.jar file and two batch files (antlr4.bat and grun.bat) files in to c:\antlr folder.</w:t>
      </w:r>
    </w:p>
    <w:p w:rsidR="00F50E6F" w:rsidRDefault="00F50E6F" w:rsidP="00F50E6F">
      <w:pPr>
        <w:pStyle w:val="BodyText"/>
        <w:numPr>
          <w:ilvl w:val="0"/>
          <w:numId w:val="3"/>
        </w:numPr>
        <w:spacing w:line="360" w:lineRule="auto"/>
      </w:pPr>
      <w:r>
        <w:t xml:space="preserve"> go to command prompt.</w:t>
      </w:r>
    </w:p>
    <w:p w:rsidR="00F50E6F" w:rsidRDefault="00F50E6F" w:rsidP="00F50E6F">
      <w:pPr>
        <w:pStyle w:val="BodyText"/>
        <w:numPr>
          <w:ilvl w:val="0"/>
          <w:numId w:val="3"/>
        </w:numPr>
        <w:spacing w:line="360" w:lineRule="auto"/>
      </w:pPr>
      <w:r>
        <w:t xml:space="preserve"> set classpath=.;C:\antlr\antlr-4.5-complete.jar.</w:t>
      </w:r>
    </w:p>
    <w:p w:rsidR="00F50E6F" w:rsidRDefault="00F50E6F" w:rsidP="00F50E6F">
      <w:pPr>
        <w:pStyle w:val="BodyText"/>
        <w:numPr>
          <w:ilvl w:val="0"/>
          <w:numId w:val="3"/>
        </w:numPr>
        <w:spacing w:line="360" w:lineRule="auto"/>
      </w:pPr>
      <w:r>
        <w:t>compile a grammer file for ex take Calculator grammer file</w:t>
      </w:r>
    </w:p>
    <w:p w:rsidR="00F50E6F" w:rsidRDefault="00F50E6F" w:rsidP="00F50E6F">
      <w:pPr>
        <w:pStyle w:val="BodyText"/>
        <w:numPr>
          <w:ilvl w:val="0"/>
          <w:numId w:val="4"/>
        </w:numPr>
        <w:spacing w:line="360" w:lineRule="auto"/>
      </w:pPr>
      <w:r>
        <w:t>antlr4 Calculator.g4 // on success java files will be generated.</w:t>
      </w:r>
    </w:p>
    <w:p w:rsidR="00F50E6F" w:rsidRDefault="00F50E6F" w:rsidP="00F50E6F">
      <w:pPr>
        <w:pStyle w:val="BodyText"/>
        <w:numPr>
          <w:ilvl w:val="0"/>
          <w:numId w:val="4"/>
        </w:numPr>
        <w:spacing w:line="360" w:lineRule="auto"/>
      </w:pPr>
      <w:r>
        <w:t xml:space="preserve"> javac *.java //compile java files.then</w:t>
      </w:r>
    </w:p>
    <w:p w:rsidR="00F50E6F" w:rsidRDefault="00F50E6F" w:rsidP="00F50E6F">
      <w:pPr>
        <w:pStyle w:val="BodyText"/>
        <w:numPr>
          <w:ilvl w:val="0"/>
          <w:numId w:val="4"/>
        </w:numPr>
        <w:spacing w:line="360" w:lineRule="auto"/>
      </w:pPr>
      <w:r>
        <w:t xml:space="preserve"> grun Calculator calculator –gui.</w:t>
      </w:r>
    </w:p>
    <w:p w:rsidR="00F50E6F" w:rsidRDefault="00F50E6F" w:rsidP="00F50E6F">
      <w:pPr>
        <w:pStyle w:val="BodyText"/>
        <w:numPr>
          <w:ilvl w:val="0"/>
          <w:numId w:val="4"/>
        </w:numPr>
        <w:spacing w:line="360" w:lineRule="auto"/>
      </w:pPr>
      <w:r>
        <w:t xml:space="preserve"> ex: 3*(4+5) enter and press ctrl+z.</w:t>
      </w:r>
    </w:p>
    <w:p w:rsidR="00F50E6F" w:rsidRDefault="00F50E6F" w:rsidP="00F50E6F">
      <w:pPr>
        <w:pStyle w:val="BodyText"/>
        <w:numPr>
          <w:ilvl w:val="0"/>
          <w:numId w:val="4"/>
        </w:numPr>
        <w:spacing w:line="360" w:lineRule="auto"/>
        <w:rPr>
          <w:szCs w:val="28"/>
          <w:lang/>
        </w:rPr>
      </w:pPr>
      <w:r>
        <w:t>Finally a parse tree inspector generates for the given grammer.</w:t>
      </w:r>
    </w:p>
    <w:p w:rsidR="00F50E6F" w:rsidRDefault="00F50E6F" w:rsidP="00F50E6F">
      <w:pPr>
        <w:pStyle w:val="BodyText"/>
        <w:numPr>
          <w:ilvl w:val="0"/>
          <w:numId w:val="4"/>
        </w:numPr>
        <w:spacing w:line="360" w:lineRule="auto"/>
      </w:pPr>
      <w:r>
        <w:rPr>
          <w:szCs w:val="28"/>
          <w:lang/>
        </w:rPr>
        <w:t>Click on save png then a png image file will be created for the given grammer.</w:t>
      </w:r>
    </w:p>
    <w:p w:rsidR="00F50E6F" w:rsidRDefault="00F50E6F" w:rsidP="00F50E6F">
      <w:pPr>
        <w:pStyle w:val="BodyText"/>
        <w:spacing w:line="360" w:lineRule="auto"/>
      </w:pPr>
    </w:p>
    <w:p w:rsidR="00F50E6F" w:rsidRDefault="00F50E6F" w:rsidP="00F50E6F">
      <w:pPr>
        <w:spacing w:line="360" w:lineRule="auto"/>
        <w:rPr>
          <w:lang/>
        </w:rPr>
      </w:pPr>
    </w:p>
    <w:p w:rsidR="00F50E6F" w:rsidRDefault="00F50E6F" w:rsidP="00F50E6F">
      <w:pPr>
        <w:widowControl/>
        <w:tabs>
          <w:tab w:val="left" w:pos="1620"/>
          <w:tab w:val="left" w:pos="3600"/>
        </w:tabs>
        <w:autoSpaceDE/>
        <w:spacing w:line="360" w:lineRule="auto"/>
        <w:rPr>
          <w:color w:val="000000"/>
          <w:lang w:val="en-IN"/>
        </w:rPr>
      </w:pPr>
    </w:p>
    <w:p w:rsidR="00F50E6F" w:rsidRDefault="00F50E6F" w:rsidP="00F50E6F">
      <w:pPr>
        <w:widowControl/>
        <w:tabs>
          <w:tab w:val="left" w:pos="1620"/>
          <w:tab w:val="left" w:pos="3600"/>
        </w:tabs>
        <w:autoSpaceDE/>
        <w:spacing w:line="360" w:lineRule="auto"/>
        <w:rPr>
          <w:color w:val="000000"/>
          <w:lang w:val="en-IN"/>
        </w:rPr>
      </w:pPr>
    </w:p>
    <w:p w:rsidR="00F50E6F" w:rsidRDefault="00F50E6F" w:rsidP="00F50E6F">
      <w:pPr>
        <w:widowControl/>
        <w:tabs>
          <w:tab w:val="left" w:pos="1620"/>
          <w:tab w:val="left" w:pos="3600"/>
        </w:tabs>
        <w:autoSpaceDE/>
        <w:spacing w:line="360" w:lineRule="auto"/>
        <w:rPr>
          <w:color w:val="000000"/>
          <w:lang w:val="en-IN"/>
        </w:rPr>
      </w:pPr>
    </w:p>
    <w:p w:rsidR="00F50E6F" w:rsidRDefault="00F50E6F" w:rsidP="00F50E6F">
      <w:pPr>
        <w:widowControl/>
        <w:tabs>
          <w:tab w:val="left" w:pos="1620"/>
          <w:tab w:val="left" w:pos="3600"/>
        </w:tabs>
        <w:autoSpaceDE/>
        <w:spacing w:line="360" w:lineRule="auto"/>
        <w:rPr>
          <w:color w:val="000000"/>
          <w:lang w:val="en-IN"/>
        </w:rPr>
      </w:pPr>
    </w:p>
    <w:p w:rsidR="00F50E6F" w:rsidRDefault="00F50E6F" w:rsidP="00F50E6F">
      <w:pPr>
        <w:widowControl/>
        <w:tabs>
          <w:tab w:val="left" w:pos="1620"/>
          <w:tab w:val="left" w:pos="3600"/>
        </w:tabs>
        <w:autoSpaceDE/>
        <w:spacing w:line="360" w:lineRule="auto"/>
        <w:rPr>
          <w:color w:val="000000"/>
          <w:lang w:val="en-IN"/>
        </w:rPr>
      </w:pPr>
    </w:p>
    <w:p w:rsidR="00F50E6F" w:rsidRDefault="00F50E6F" w:rsidP="00F50E6F">
      <w:pPr>
        <w:widowControl/>
        <w:tabs>
          <w:tab w:val="left" w:pos="1620"/>
          <w:tab w:val="left" w:pos="3600"/>
        </w:tabs>
        <w:autoSpaceDE/>
        <w:spacing w:line="360" w:lineRule="auto"/>
        <w:rPr>
          <w:color w:val="000000"/>
          <w:lang w:val="en-IN"/>
        </w:rPr>
      </w:pPr>
    </w:p>
    <w:p w:rsidR="00F50E6F" w:rsidRDefault="00F50E6F" w:rsidP="00F50E6F">
      <w:pPr>
        <w:widowControl/>
        <w:tabs>
          <w:tab w:val="left" w:pos="1620"/>
          <w:tab w:val="left" w:pos="3600"/>
        </w:tabs>
        <w:autoSpaceDE/>
        <w:spacing w:line="360" w:lineRule="auto"/>
        <w:rPr>
          <w:color w:val="000000"/>
          <w:lang w:val="en-IN"/>
        </w:rPr>
      </w:pPr>
    </w:p>
    <w:p w:rsidR="00F50E6F" w:rsidRDefault="00F50E6F" w:rsidP="00F50E6F">
      <w:pPr>
        <w:widowControl/>
        <w:tabs>
          <w:tab w:val="left" w:pos="1620"/>
          <w:tab w:val="left" w:pos="3600"/>
        </w:tabs>
        <w:autoSpaceDE/>
        <w:spacing w:line="360" w:lineRule="auto"/>
      </w:pPr>
      <w:r>
        <w:rPr>
          <w:rFonts w:ascii="Cambria" w:hAnsi="Cambria" w:cs="Cambria"/>
          <w:b/>
          <w:bCs/>
          <w:color w:val="000000"/>
          <w:sz w:val="22"/>
          <w:szCs w:val="22"/>
          <w:lang w:val="en-IN"/>
        </w:rPr>
        <w:t xml:space="preserve">Source Code: </w:t>
      </w:r>
    </w:p>
    <w:p w:rsidR="00F50E6F" w:rsidRDefault="00F50E6F" w:rsidP="00F50E6F">
      <w:pPr>
        <w:spacing w:line="360" w:lineRule="auto"/>
        <w:ind w:left="360"/>
      </w:pPr>
    </w:p>
    <w:p w:rsidR="00F50E6F" w:rsidRDefault="00F50E6F" w:rsidP="00F50E6F">
      <w:pPr>
        <w:spacing w:line="360" w:lineRule="auto"/>
        <w:ind w:left="360"/>
        <w:rPr>
          <w:szCs w:val="28"/>
        </w:rPr>
      </w:pPr>
      <w:r>
        <w:rPr>
          <w:b/>
          <w:szCs w:val="28"/>
          <w:u w:val="single"/>
        </w:rPr>
        <w:t>Calculator.g4:</w:t>
      </w:r>
    </w:p>
    <w:p w:rsidR="00F50E6F" w:rsidRDefault="00F50E6F" w:rsidP="00F50E6F">
      <w:pPr>
        <w:spacing w:line="360" w:lineRule="auto"/>
        <w:rPr>
          <w:szCs w:val="28"/>
        </w:rPr>
      </w:pPr>
    </w:p>
    <w:p w:rsidR="00F50E6F" w:rsidRDefault="00F50E6F" w:rsidP="00F50E6F">
      <w:pPr>
        <w:spacing w:line="360" w:lineRule="auto"/>
        <w:ind w:left="360"/>
        <w:rPr>
          <w:szCs w:val="28"/>
        </w:rPr>
      </w:pPr>
      <w:r>
        <w:rPr>
          <w:szCs w:val="28"/>
        </w:rPr>
        <w:t>grammar Calculator;</w:t>
      </w:r>
    </w:p>
    <w:p w:rsidR="00F50E6F" w:rsidRDefault="00F50E6F" w:rsidP="00F50E6F">
      <w:pPr>
        <w:spacing w:line="360" w:lineRule="auto"/>
        <w:ind w:left="360"/>
        <w:rPr>
          <w:szCs w:val="28"/>
        </w:rPr>
      </w:pPr>
      <w:r>
        <w:rPr>
          <w:szCs w:val="28"/>
        </w:rPr>
        <w:t>calculator : expression;</w:t>
      </w:r>
    </w:p>
    <w:p w:rsidR="00F50E6F" w:rsidRDefault="00F50E6F" w:rsidP="00F50E6F">
      <w:pPr>
        <w:spacing w:line="360" w:lineRule="auto"/>
        <w:ind w:left="360"/>
        <w:rPr>
          <w:szCs w:val="28"/>
        </w:rPr>
      </w:pPr>
      <w:r>
        <w:rPr>
          <w:szCs w:val="28"/>
        </w:rPr>
        <w:t>expression</w:t>
      </w:r>
    </w:p>
    <w:p w:rsidR="00F50E6F" w:rsidRDefault="00F50E6F" w:rsidP="00F50E6F">
      <w:pPr>
        <w:spacing w:line="360" w:lineRule="auto"/>
        <w:ind w:left="360"/>
        <w:rPr>
          <w:szCs w:val="28"/>
        </w:rPr>
      </w:pPr>
      <w:r>
        <w:rPr>
          <w:szCs w:val="28"/>
        </w:rPr>
        <w:t xml:space="preserve">  : expression operator=('*'|'/') expression  # MultiplyDivide</w:t>
      </w:r>
    </w:p>
    <w:p w:rsidR="00F50E6F" w:rsidRDefault="00F50E6F" w:rsidP="00F50E6F">
      <w:pPr>
        <w:spacing w:line="360" w:lineRule="auto"/>
        <w:ind w:left="360"/>
        <w:rPr>
          <w:szCs w:val="28"/>
        </w:rPr>
      </w:pPr>
      <w:r>
        <w:rPr>
          <w:szCs w:val="28"/>
        </w:rPr>
        <w:t xml:space="preserve">  | expression operator=('+'|'-') expression  # AddSubtract</w:t>
      </w:r>
    </w:p>
    <w:p w:rsidR="00F50E6F" w:rsidRDefault="00F50E6F" w:rsidP="00F50E6F">
      <w:pPr>
        <w:spacing w:line="360" w:lineRule="auto"/>
        <w:ind w:left="360"/>
        <w:rPr>
          <w:szCs w:val="28"/>
        </w:rPr>
      </w:pPr>
      <w:r>
        <w:rPr>
          <w:szCs w:val="28"/>
        </w:rPr>
        <w:t xml:space="preserve">  | '-' expression                            # Negate</w:t>
      </w:r>
    </w:p>
    <w:p w:rsidR="00F50E6F" w:rsidRDefault="00F50E6F" w:rsidP="00F50E6F">
      <w:pPr>
        <w:spacing w:line="360" w:lineRule="auto"/>
        <w:ind w:left="360"/>
        <w:rPr>
          <w:szCs w:val="28"/>
        </w:rPr>
      </w:pPr>
      <w:r>
        <w:rPr>
          <w:szCs w:val="28"/>
        </w:rPr>
        <w:t xml:space="preserve">  | Number                                    # Number</w:t>
      </w:r>
    </w:p>
    <w:p w:rsidR="00F50E6F" w:rsidRDefault="00F50E6F" w:rsidP="00F50E6F">
      <w:pPr>
        <w:spacing w:line="360" w:lineRule="auto"/>
        <w:ind w:left="360"/>
        <w:rPr>
          <w:szCs w:val="28"/>
        </w:rPr>
      </w:pPr>
      <w:r>
        <w:rPr>
          <w:szCs w:val="28"/>
        </w:rPr>
        <w:t xml:space="preserve">  | '(' expression ')'                        # Parenthesis</w:t>
      </w:r>
    </w:p>
    <w:p w:rsidR="00F50E6F" w:rsidRDefault="00F50E6F" w:rsidP="00F50E6F">
      <w:pPr>
        <w:spacing w:line="360" w:lineRule="auto"/>
        <w:ind w:left="360"/>
        <w:rPr>
          <w:szCs w:val="28"/>
        </w:rPr>
      </w:pPr>
      <w:r>
        <w:rPr>
          <w:szCs w:val="28"/>
        </w:rPr>
        <w:t xml:space="preserve">  ;</w:t>
      </w:r>
    </w:p>
    <w:p w:rsidR="00F50E6F" w:rsidRDefault="00F50E6F" w:rsidP="00F50E6F">
      <w:pPr>
        <w:spacing w:line="360" w:lineRule="auto"/>
        <w:ind w:left="360"/>
        <w:rPr>
          <w:szCs w:val="28"/>
        </w:rPr>
      </w:pPr>
      <w:r>
        <w:rPr>
          <w:szCs w:val="28"/>
        </w:rPr>
        <w:t>Number : DIGIT+ '.' DIGIT*</w:t>
      </w:r>
    </w:p>
    <w:p w:rsidR="00F50E6F" w:rsidRDefault="00F50E6F" w:rsidP="00F50E6F">
      <w:pPr>
        <w:spacing w:line="360" w:lineRule="auto"/>
        <w:ind w:left="360"/>
        <w:rPr>
          <w:szCs w:val="28"/>
        </w:rPr>
      </w:pPr>
      <w:r>
        <w:rPr>
          <w:szCs w:val="28"/>
        </w:rPr>
        <w:t xml:space="preserve">  | '.' DIGIT+</w:t>
      </w:r>
      <w:r>
        <w:rPr>
          <w:szCs w:val="28"/>
        </w:rPr>
        <w:tab/>
      </w:r>
    </w:p>
    <w:p w:rsidR="00F50E6F" w:rsidRDefault="00F50E6F" w:rsidP="00F50E6F">
      <w:pPr>
        <w:spacing w:line="360" w:lineRule="auto"/>
        <w:ind w:left="360"/>
        <w:rPr>
          <w:szCs w:val="28"/>
        </w:rPr>
      </w:pPr>
      <w:r>
        <w:rPr>
          <w:szCs w:val="28"/>
        </w:rPr>
        <w:t xml:space="preserve">  | DIGIT+</w:t>
      </w:r>
    </w:p>
    <w:p w:rsidR="00F50E6F" w:rsidRDefault="00F50E6F" w:rsidP="00F50E6F">
      <w:pPr>
        <w:spacing w:line="360" w:lineRule="auto"/>
        <w:ind w:left="360"/>
        <w:rPr>
          <w:szCs w:val="28"/>
        </w:rPr>
      </w:pPr>
      <w:r>
        <w:rPr>
          <w:szCs w:val="28"/>
        </w:rPr>
        <w:t xml:space="preserve">  ;</w:t>
      </w:r>
    </w:p>
    <w:p w:rsidR="00F50E6F" w:rsidRDefault="00F50E6F" w:rsidP="00F50E6F">
      <w:pPr>
        <w:spacing w:line="360" w:lineRule="auto"/>
        <w:ind w:left="360"/>
        <w:rPr>
          <w:szCs w:val="28"/>
        </w:rPr>
      </w:pPr>
    </w:p>
    <w:p w:rsidR="00F50E6F" w:rsidRDefault="00F50E6F" w:rsidP="00F50E6F">
      <w:pPr>
        <w:spacing w:line="360" w:lineRule="auto"/>
        <w:ind w:left="360"/>
        <w:rPr>
          <w:szCs w:val="28"/>
        </w:rPr>
      </w:pPr>
    </w:p>
    <w:p w:rsidR="00F50E6F" w:rsidRDefault="00F50E6F" w:rsidP="00F50E6F">
      <w:pPr>
        <w:spacing w:line="360" w:lineRule="auto"/>
        <w:ind w:left="360"/>
        <w:rPr>
          <w:color w:val="000000"/>
          <w:szCs w:val="28"/>
          <w:lang w:val="en-IN"/>
        </w:rPr>
      </w:pPr>
      <w:r>
        <w:rPr>
          <w:szCs w:val="28"/>
        </w:rPr>
        <w:t>DIGIT: ('0'..'9');</w:t>
      </w:r>
    </w:p>
    <w:p w:rsidR="00F50E6F" w:rsidRDefault="00F50E6F" w:rsidP="00F50E6F">
      <w:pPr>
        <w:spacing w:line="360" w:lineRule="auto"/>
        <w:ind w:left="360"/>
        <w:rPr>
          <w:color w:val="000000"/>
          <w:szCs w:val="28"/>
          <w:lang w:val="en-IN"/>
        </w:rPr>
      </w:pPr>
      <w:r>
        <w:rPr>
          <w:color w:val="000000"/>
          <w:szCs w:val="28"/>
          <w:lang w:val="en-IN"/>
        </w:rPr>
        <w:t>WS: [ \t\r\n]+ -&gt; skip;</w:t>
      </w:r>
    </w:p>
    <w:p w:rsidR="00F50E6F" w:rsidRDefault="00F50E6F" w:rsidP="00F50E6F">
      <w:pPr>
        <w:spacing w:line="360" w:lineRule="auto"/>
        <w:ind w:left="360"/>
        <w:rPr>
          <w:color w:val="000000"/>
          <w:szCs w:val="28"/>
          <w:lang w:val="en-IN"/>
        </w:rPr>
      </w:pPr>
    </w:p>
    <w:p w:rsidR="00F50E6F" w:rsidRDefault="00F50E6F" w:rsidP="00F50E6F">
      <w:pPr>
        <w:spacing w:line="360" w:lineRule="auto"/>
        <w:ind w:left="360"/>
        <w:rPr>
          <w:szCs w:val="28"/>
        </w:rPr>
      </w:pPr>
      <w:r>
        <w:rPr>
          <w:b/>
          <w:szCs w:val="28"/>
          <w:u w:val="single"/>
        </w:rPr>
        <w:t>antlr4.bat:</w:t>
      </w:r>
    </w:p>
    <w:p w:rsidR="00F50E6F" w:rsidRDefault="00F50E6F" w:rsidP="00F50E6F">
      <w:pPr>
        <w:tabs>
          <w:tab w:val="left" w:pos="4035"/>
        </w:tabs>
        <w:spacing w:line="360" w:lineRule="auto"/>
        <w:ind w:left="360"/>
        <w:rPr>
          <w:szCs w:val="28"/>
        </w:rPr>
      </w:pPr>
      <w:r>
        <w:rPr>
          <w:szCs w:val="28"/>
        </w:rPr>
        <w:t>java org.antlr.v4.Tool %*</w:t>
      </w:r>
      <w:r>
        <w:rPr>
          <w:szCs w:val="28"/>
        </w:rPr>
        <w:tab/>
      </w:r>
    </w:p>
    <w:p w:rsidR="00F50E6F" w:rsidRDefault="00F50E6F" w:rsidP="00F50E6F">
      <w:pPr>
        <w:tabs>
          <w:tab w:val="left" w:pos="4035"/>
        </w:tabs>
        <w:spacing w:line="360" w:lineRule="auto"/>
        <w:ind w:left="360"/>
        <w:rPr>
          <w:szCs w:val="28"/>
        </w:rPr>
      </w:pPr>
    </w:p>
    <w:p w:rsidR="00F50E6F" w:rsidRDefault="00F50E6F" w:rsidP="00F50E6F">
      <w:pPr>
        <w:tabs>
          <w:tab w:val="left" w:pos="4035"/>
        </w:tabs>
        <w:spacing w:line="360" w:lineRule="auto"/>
        <w:ind w:left="360"/>
        <w:rPr>
          <w:color w:val="000000"/>
          <w:szCs w:val="28"/>
          <w:lang w:val="en-IN"/>
        </w:rPr>
      </w:pPr>
      <w:r>
        <w:rPr>
          <w:b/>
          <w:szCs w:val="28"/>
          <w:u w:val="single"/>
        </w:rPr>
        <w:t>grun.bat:</w:t>
      </w:r>
    </w:p>
    <w:p w:rsidR="00F50E6F" w:rsidRDefault="00F50E6F" w:rsidP="00F50E6F">
      <w:pPr>
        <w:tabs>
          <w:tab w:val="left" w:pos="4035"/>
        </w:tabs>
        <w:spacing w:line="360" w:lineRule="auto"/>
        <w:ind w:left="360"/>
        <w:rPr>
          <w:color w:val="000000"/>
          <w:szCs w:val="28"/>
          <w:lang w:val="en-IN"/>
        </w:rPr>
      </w:pPr>
      <w:r>
        <w:rPr>
          <w:color w:val="000000"/>
          <w:szCs w:val="28"/>
          <w:lang w:val="en-IN"/>
        </w:rPr>
        <w:t>java org.antlr.v4.runtime.misc.TestRig %*.</w:t>
      </w:r>
    </w:p>
    <w:p w:rsidR="00F50E6F" w:rsidRDefault="00F50E6F" w:rsidP="00F50E6F">
      <w:pPr>
        <w:tabs>
          <w:tab w:val="left" w:pos="4035"/>
        </w:tabs>
        <w:spacing w:line="360" w:lineRule="auto"/>
        <w:ind w:left="360"/>
        <w:rPr>
          <w:color w:val="000000"/>
          <w:szCs w:val="28"/>
          <w:lang w:val="en-IN"/>
        </w:rPr>
      </w:pPr>
    </w:p>
    <w:p w:rsidR="00F50E6F" w:rsidRDefault="00F50E6F" w:rsidP="00F50E6F">
      <w:pPr>
        <w:tabs>
          <w:tab w:val="left" w:pos="4035"/>
        </w:tabs>
        <w:spacing w:line="360" w:lineRule="auto"/>
        <w:ind w:left="360"/>
        <w:rPr>
          <w:color w:val="000000"/>
          <w:szCs w:val="28"/>
          <w:lang w:val="en-IN"/>
        </w:rPr>
      </w:pPr>
    </w:p>
    <w:p w:rsidR="00F50E6F" w:rsidRDefault="00F50E6F" w:rsidP="00F50E6F">
      <w:pPr>
        <w:tabs>
          <w:tab w:val="left" w:pos="4035"/>
        </w:tabs>
        <w:spacing w:line="360" w:lineRule="auto"/>
        <w:ind w:left="360"/>
        <w:rPr>
          <w:color w:val="000000"/>
          <w:szCs w:val="28"/>
          <w:lang w:val="en-IN"/>
        </w:rPr>
      </w:pPr>
    </w:p>
    <w:p w:rsidR="00F50E6F" w:rsidRDefault="00F50E6F" w:rsidP="00F50E6F">
      <w:pPr>
        <w:tabs>
          <w:tab w:val="left" w:pos="4035"/>
        </w:tabs>
        <w:spacing w:line="360" w:lineRule="auto"/>
        <w:ind w:left="360"/>
        <w:rPr>
          <w:color w:val="000000"/>
          <w:szCs w:val="28"/>
          <w:lang w:val="en-IN"/>
        </w:rPr>
      </w:pPr>
    </w:p>
    <w:p w:rsidR="00F50E6F" w:rsidRDefault="00F50E6F" w:rsidP="00F50E6F">
      <w:pPr>
        <w:widowControl/>
        <w:tabs>
          <w:tab w:val="left" w:pos="1620"/>
          <w:tab w:val="left" w:pos="3600"/>
        </w:tabs>
        <w:autoSpaceDE/>
        <w:spacing w:line="360" w:lineRule="auto"/>
        <w:rPr>
          <w:color w:val="000000"/>
          <w:lang w:val="en-IN"/>
        </w:rPr>
      </w:pPr>
      <w:r>
        <w:rPr>
          <w:b/>
          <w:bCs/>
          <w:color w:val="000000"/>
          <w:lang w:val="en-IN"/>
        </w:rPr>
        <w:t>Input / Output::</w:t>
      </w:r>
    </w:p>
    <w:p w:rsidR="00F50E6F" w:rsidRDefault="00F50E6F" w:rsidP="00F50E6F">
      <w:pPr>
        <w:widowControl/>
        <w:tabs>
          <w:tab w:val="left" w:pos="1620"/>
          <w:tab w:val="left" w:pos="3600"/>
        </w:tabs>
        <w:autoSpaceDE/>
        <w:spacing w:line="360" w:lineRule="auto"/>
        <w:rPr>
          <w:color w:val="000000"/>
          <w:lang w:val="en-IN"/>
        </w:rPr>
      </w:pPr>
    </w:p>
    <w:p w:rsidR="00F50E6F" w:rsidRDefault="00F50E6F" w:rsidP="00F50E6F">
      <w:pPr>
        <w:widowControl/>
        <w:tabs>
          <w:tab w:val="left" w:pos="1620"/>
          <w:tab w:val="left" w:pos="3600"/>
        </w:tabs>
        <w:autoSpaceDE/>
        <w:spacing w:line="360" w:lineRule="auto"/>
        <w:rPr>
          <w:color w:val="000000"/>
          <w:lang w:val="en-IN"/>
        </w:rPr>
      </w:pPr>
      <w:r>
        <w:rPr>
          <w:noProof/>
          <w:lang w:eastAsia="en-US"/>
        </w:rPr>
        <w:drawing>
          <wp:anchor distT="0" distB="0" distL="0" distR="0" simplePos="0" relativeHeight="251660288" behindDoc="0" locked="0" layoutInCell="1" allowOverlap="1">
            <wp:simplePos x="0" y="0"/>
            <wp:positionH relativeFrom="column">
              <wp:align>center</wp:align>
            </wp:positionH>
            <wp:positionV relativeFrom="paragraph">
              <wp:posOffset>87630</wp:posOffset>
            </wp:positionV>
            <wp:extent cx="7771130" cy="3133725"/>
            <wp:effectExtent l="19050" t="0" r="1270" b="0"/>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7771130" cy="3133725"/>
                    </a:xfrm>
                    <a:prstGeom prst="rect">
                      <a:avLst/>
                    </a:prstGeom>
                    <a:solidFill>
                      <a:srgbClr val="FFFFFF"/>
                    </a:solidFill>
                    <a:ln w="9525">
                      <a:noFill/>
                      <a:miter lim="800000"/>
                      <a:headEnd/>
                      <a:tailEnd/>
                    </a:ln>
                  </pic:spPr>
                </pic:pic>
              </a:graphicData>
            </a:graphic>
          </wp:anchor>
        </w:drawing>
      </w:r>
    </w:p>
    <w:p w:rsidR="00F50E6F" w:rsidRDefault="00F50E6F" w:rsidP="00F50E6F">
      <w:pPr>
        <w:widowControl/>
        <w:tabs>
          <w:tab w:val="left" w:pos="1620"/>
          <w:tab w:val="left" w:pos="3600"/>
        </w:tabs>
        <w:autoSpaceDE/>
        <w:spacing w:line="360" w:lineRule="auto"/>
        <w:rPr>
          <w:color w:val="000000"/>
          <w:lang w:val="en-IN"/>
        </w:rPr>
      </w:pPr>
    </w:p>
    <w:p w:rsidR="00F50E6F" w:rsidRDefault="00F50E6F" w:rsidP="00F50E6F">
      <w:pPr>
        <w:widowControl/>
        <w:tabs>
          <w:tab w:val="left" w:pos="1620"/>
          <w:tab w:val="left" w:pos="3600"/>
        </w:tabs>
        <w:autoSpaceDE/>
        <w:spacing w:line="360" w:lineRule="auto"/>
        <w:rPr>
          <w:color w:val="000000"/>
          <w:lang w:val="en-IN"/>
        </w:rPr>
      </w:pPr>
    </w:p>
    <w:p w:rsidR="00F50E6F" w:rsidRDefault="00F50E6F" w:rsidP="00F50E6F">
      <w:pPr>
        <w:widowControl/>
        <w:tabs>
          <w:tab w:val="left" w:pos="1620"/>
          <w:tab w:val="left" w:pos="3600"/>
        </w:tabs>
        <w:autoSpaceDE/>
        <w:spacing w:line="360" w:lineRule="auto"/>
        <w:rPr>
          <w:color w:val="000000"/>
          <w:lang w:val="en-IN"/>
        </w:rPr>
      </w:pPr>
    </w:p>
    <w:p w:rsidR="00F50E6F" w:rsidRDefault="00F50E6F" w:rsidP="00F50E6F">
      <w:pPr>
        <w:widowControl/>
        <w:tabs>
          <w:tab w:val="left" w:pos="1620"/>
          <w:tab w:val="left" w:pos="3600"/>
        </w:tabs>
        <w:autoSpaceDE/>
        <w:spacing w:line="360" w:lineRule="auto"/>
        <w:rPr>
          <w:color w:val="000000"/>
          <w:lang w:val="en-IN"/>
        </w:rPr>
      </w:pPr>
    </w:p>
    <w:p w:rsidR="00F50E6F" w:rsidRDefault="00F50E6F" w:rsidP="00F50E6F">
      <w:pPr>
        <w:widowControl/>
        <w:tabs>
          <w:tab w:val="left" w:pos="1620"/>
          <w:tab w:val="left" w:pos="3600"/>
        </w:tabs>
        <w:autoSpaceDE/>
        <w:spacing w:line="360" w:lineRule="auto"/>
        <w:rPr>
          <w:color w:val="000000"/>
          <w:lang w:val="en-IN"/>
        </w:rPr>
      </w:pPr>
    </w:p>
    <w:p w:rsidR="00F50E6F" w:rsidRDefault="00F50E6F" w:rsidP="00F50E6F">
      <w:pPr>
        <w:widowControl/>
        <w:tabs>
          <w:tab w:val="left" w:pos="1620"/>
          <w:tab w:val="left" w:pos="3600"/>
        </w:tabs>
        <w:autoSpaceDE/>
        <w:spacing w:line="360" w:lineRule="auto"/>
        <w:rPr>
          <w:color w:val="000000"/>
          <w:lang w:val="en-IN"/>
        </w:rPr>
      </w:pPr>
    </w:p>
    <w:p w:rsidR="00F50E6F" w:rsidRDefault="00F50E6F" w:rsidP="00F50E6F">
      <w:pPr>
        <w:widowControl/>
        <w:tabs>
          <w:tab w:val="left" w:pos="1620"/>
          <w:tab w:val="left" w:pos="3600"/>
        </w:tabs>
        <w:autoSpaceDE/>
        <w:spacing w:line="360" w:lineRule="auto"/>
        <w:rPr>
          <w:color w:val="000000"/>
          <w:lang w:val="en-IN"/>
        </w:rPr>
      </w:pPr>
    </w:p>
    <w:p w:rsidR="00F50E6F" w:rsidRDefault="00F50E6F" w:rsidP="00F50E6F">
      <w:pPr>
        <w:widowControl/>
        <w:tabs>
          <w:tab w:val="left" w:pos="1620"/>
          <w:tab w:val="left" w:pos="3600"/>
        </w:tabs>
        <w:autoSpaceDE/>
        <w:spacing w:line="360" w:lineRule="auto"/>
        <w:rPr>
          <w:color w:val="000000"/>
          <w:lang w:val="en-IN"/>
        </w:rPr>
      </w:pPr>
    </w:p>
    <w:p w:rsidR="00F50E6F" w:rsidRDefault="00F50E6F" w:rsidP="00F50E6F">
      <w:pPr>
        <w:widowControl/>
        <w:tabs>
          <w:tab w:val="left" w:pos="1620"/>
          <w:tab w:val="left" w:pos="3600"/>
        </w:tabs>
        <w:autoSpaceDE/>
        <w:spacing w:line="360" w:lineRule="auto"/>
        <w:rPr>
          <w:color w:val="000000"/>
          <w:lang w:val="en-IN"/>
        </w:rPr>
      </w:pPr>
    </w:p>
    <w:p w:rsidR="00F50E6F" w:rsidRDefault="00F50E6F" w:rsidP="00F50E6F">
      <w:pPr>
        <w:widowControl/>
        <w:tabs>
          <w:tab w:val="left" w:pos="1620"/>
          <w:tab w:val="left" w:pos="3600"/>
        </w:tabs>
        <w:autoSpaceDE/>
        <w:spacing w:line="360" w:lineRule="auto"/>
        <w:rPr>
          <w:color w:val="000000"/>
          <w:lang w:val="en-IN"/>
        </w:rPr>
      </w:pPr>
    </w:p>
    <w:p w:rsidR="00F50E6F" w:rsidRDefault="00F50E6F" w:rsidP="00F50E6F">
      <w:pPr>
        <w:widowControl/>
        <w:tabs>
          <w:tab w:val="left" w:pos="1620"/>
          <w:tab w:val="left" w:pos="3600"/>
        </w:tabs>
        <w:autoSpaceDE/>
        <w:spacing w:line="360" w:lineRule="auto"/>
        <w:rPr>
          <w:color w:val="000000"/>
          <w:lang w:val="en-IN"/>
        </w:rPr>
      </w:pPr>
    </w:p>
    <w:p w:rsidR="00F50E6F" w:rsidRDefault="00F50E6F" w:rsidP="00F50E6F">
      <w:pPr>
        <w:widowControl/>
        <w:tabs>
          <w:tab w:val="left" w:pos="1620"/>
          <w:tab w:val="left" w:pos="3600"/>
        </w:tabs>
        <w:autoSpaceDE/>
        <w:spacing w:line="360" w:lineRule="auto"/>
        <w:rPr>
          <w:color w:val="000000"/>
          <w:lang w:val="en-IN"/>
        </w:rPr>
      </w:pPr>
    </w:p>
    <w:p w:rsidR="00F50E6F" w:rsidRDefault="00F50E6F" w:rsidP="00F50E6F">
      <w:pPr>
        <w:widowControl/>
        <w:tabs>
          <w:tab w:val="left" w:pos="1620"/>
          <w:tab w:val="left" w:pos="3600"/>
        </w:tabs>
        <w:autoSpaceDE/>
        <w:spacing w:line="360" w:lineRule="auto"/>
        <w:rPr>
          <w:color w:val="000000"/>
          <w:lang w:val="en-IN"/>
        </w:rPr>
      </w:pPr>
    </w:p>
    <w:p w:rsidR="00F50E6F" w:rsidRDefault="00F50E6F" w:rsidP="00F50E6F">
      <w:pPr>
        <w:widowControl/>
        <w:tabs>
          <w:tab w:val="left" w:pos="1620"/>
          <w:tab w:val="left" w:pos="3600"/>
        </w:tabs>
        <w:autoSpaceDE/>
        <w:spacing w:line="360" w:lineRule="auto"/>
        <w:rPr>
          <w:color w:val="000000"/>
          <w:lang w:val="en-IN"/>
        </w:rPr>
      </w:pPr>
    </w:p>
    <w:p w:rsidR="00F50E6F" w:rsidRDefault="00F50E6F" w:rsidP="00F50E6F">
      <w:pPr>
        <w:widowControl/>
        <w:tabs>
          <w:tab w:val="left" w:pos="1620"/>
          <w:tab w:val="left" w:pos="3600"/>
        </w:tabs>
        <w:autoSpaceDE/>
        <w:spacing w:line="360" w:lineRule="auto"/>
        <w:rPr>
          <w:color w:val="000000"/>
          <w:lang w:val="en-IN"/>
        </w:rPr>
      </w:pPr>
    </w:p>
    <w:p w:rsidR="00F50E6F" w:rsidRDefault="00F50E6F" w:rsidP="00F50E6F">
      <w:pPr>
        <w:widowControl/>
        <w:tabs>
          <w:tab w:val="left" w:pos="1620"/>
          <w:tab w:val="left" w:pos="3600"/>
        </w:tabs>
        <w:autoSpaceDE/>
        <w:spacing w:line="360" w:lineRule="auto"/>
        <w:rPr>
          <w:color w:val="000000"/>
          <w:lang w:val="en-IN"/>
        </w:rPr>
      </w:pPr>
    </w:p>
    <w:p w:rsidR="00F50E6F" w:rsidRDefault="00F50E6F" w:rsidP="00F50E6F">
      <w:pPr>
        <w:widowControl/>
        <w:tabs>
          <w:tab w:val="left" w:pos="1620"/>
          <w:tab w:val="left" w:pos="3600"/>
        </w:tabs>
        <w:autoSpaceDE/>
        <w:spacing w:line="360" w:lineRule="auto"/>
        <w:rPr>
          <w:color w:val="000000"/>
          <w:lang w:val="en-IN"/>
        </w:rPr>
      </w:pPr>
    </w:p>
    <w:p w:rsidR="00F50E6F" w:rsidRDefault="00F50E6F" w:rsidP="00F50E6F">
      <w:pPr>
        <w:widowControl/>
        <w:autoSpaceDE/>
        <w:spacing w:line="360" w:lineRule="auto"/>
        <w:jc w:val="center"/>
        <w:rPr>
          <w:b/>
          <w:bCs/>
        </w:rPr>
      </w:pPr>
      <w:r>
        <w:rPr>
          <w:b/>
          <w:color w:val="000000"/>
          <w:lang w:val="en-IN"/>
        </w:rPr>
        <w:lastRenderedPageBreak/>
        <w:t xml:space="preserve">Experiment-IX: </w:t>
      </w:r>
      <w:r>
        <w:rPr>
          <w:rFonts w:ascii="Cambria" w:hAnsi="Cambria"/>
          <w:b/>
          <w:color w:val="000000"/>
          <w:lang w:val="en-IN"/>
        </w:rPr>
        <w:t>Construct dependency graph for the given SDD</w:t>
      </w:r>
    </w:p>
    <w:p w:rsidR="00F50E6F" w:rsidRDefault="00F50E6F" w:rsidP="00F50E6F">
      <w:pPr>
        <w:pStyle w:val="CommentText"/>
        <w:spacing w:line="360" w:lineRule="auto"/>
        <w:rPr>
          <w:b/>
          <w:bCs/>
        </w:rPr>
      </w:pPr>
      <w:r>
        <w:rPr>
          <w:b/>
          <w:bCs/>
          <w:sz w:val="24"/>
          <w:szCs w:val="24"/>
        </w:rPr>
        <w:t>1.Problem Statement :</w:t>
      </w:r>
      <w:r>
        <w:rPr>
          <w:sz w:val="24"/>
          <w:szCs w:val="24"/>
        </w:rPr>
        <w:t xml:space="preserve"> YACC program to</w:t>
      </w:r>
      <w:r>
        <w:rPr>
          <w:b/>
          <w:bCs/>
          <w:sz w:val="24"/>
          <w:szCs w:val="24"/>
        </w:rPr>
        <w:t xml:space="preserve"> </w:t>
      </w:r>
      <w:r>
        <w:rPr>
          <w:rFonts w:ascii="Cambria" w:hAnsi="Cambria"/>
          <w:color w:val="000000"/>
          <w:sz w:val="24"/>
          <w:szCs w:val="24"/>
          <w:lang w:val="en-IN"/>
        </w:rPr>
        <w:t>Construct dependency graph for the given SDD</w:t>
      </w:r>
    </w:p>
    <w:p w:rsidR="00F50E6F" w:rsidRDefault="00F50E6F" w:rsidP="00F50E6F">
      <w:pPr>
        <w:spacing w:line="360" w:lineRule="auto"/>
      </w:pPr>
      <w:r>
        <w:rPr>
          <w:b/>
          <w:bCs/>
        </w:rPr>
        <w:t xml:space="preserve">Description : </w:t>
      </w:r>
      <w:r>
        <w:t xml:space="preserve"> </w:t>
      </w:r>
      <w:r>
        <w:rPr>
          <w:lang/>
        </w:rPr>
        <w:t xml:space="preserve"> Dependency graphs tool for determining an evaluation order for the attributes instances in a given parse tree.</w:t>
      </w:r>
    </w:p>
    <w:p w:rsidR="00F50E6F" w:rsidRDefault="00F50E6F" w:rsidP="00F50E6F">
      <w:pPr>
        <w:jc w:val="both"/>
      </w:pPr>
      <w:r>
        <w:tab/>
        <w:t>Annotated parse tree shows the values of attributes, a dependency graph helps to determine how those values can be computed.</w:t>
      </w:r>
    </w:p>
    <w:p w:rsidR="00F50E6F" w:rsidRDefault="00F50E6F" w:rsidP="00F50E6F">
      <w:pPr>
        <w:jc w:val="both"/>
      </w:pPr>
    </w:p>
    <w:p w:rsidR="00F50E6F" w:rsidRDefault="00F50E6F" w:rsidP="00F50E6F">
      <w:pPr>
        <w:jc w:val="both"/>
      </w:pPr>
      <w:r>
        <w:t xml:space="preserve">Dependency graphs </w:t>
      </w:r>
    </w:p>
    <w:p w:rsidR="00F50E6F" w:rsidRDefault="00F50E6F" w:rsidP="00F50E6F">
      <w:pPr>
        <w:numPr>
          <w:ilvl w:val="0"/>
          <w:numId w:val="2"/>
        </w:numPr>
        <w:jc w:val="both"/>
      </w:pPr>
      <w:r>
        <w:t xml:space="preserve">Edges express constraints implied by the semantic rules. </w:t>
      </w:r>
    </w:p>
    <w:p w:rsidR="00F50E6F" w:rsidRDefault="00F50E6F" w:rsidP="00F50E6F">
      <w:pPr>
        <w:numPr>
          <w:ilvl w:val="0"/>
          <w:numId w:val="2"/>
        </w:numPr>
        <w:jc w:val="both"/>
      </w:pPr>
      <w:r>
        <w:t xml:space="preserve">Each attribute is associated to a node </w:t>
      </w:r>
    </w:p>
    <w:p w:rsidR="00F50E6F" w:rsidRDefault="00F50E6F" w:rsidP="00F50E6F">
      <w:pPr>
        <w:numPr>
          <w:ilvl w:val="0"/>
          <w:numId w:val="2"/>
        </w:numPr>
        <w:jc w:val="both"/>
        <w:rPr>
          <w:lang/>
        </w:rPr>
      </w:pPr>
      <w:r>
        <w:t xml:space="preserve">If a semantic rule associated with a production p defines the value of synthesized attribute A.b in terms of the value of X.c, then graph has an edge from X.c to A.b </w:t>
      </w:r>
    </w:p>
    <w:p w:rsidR="00F50E6F" w:rsidRDefault="00F50E6F" w:rsidP="00F50E6F">
      <w:pPr>
        <w:spacing w:line="360" w:lineRule="auto"/>
        <w:rPr>
          <w:lang/>
        </w:rPr>
      </w:pPr>
      <w:r>
        <w:rPr>
          <w:lang/>
        </w:rPr>
        <w:t>If a semantic rule associated with a production p defines the value of inherited attribute B.c in terms of value of X.a, then graph has an edge from X.a to B.c</w:t>
      </w:r>
    </w:p>
    <w:p w:rsidR="00F50E6F" w:rsidRDefault="00F50E6F" w:rsidP="00F50E6F">
      <w:pPr>
        <w:spacing w:line="360" w:lineRule="auto"/>
        <w:rPr>
          <w:lang/>
        </w:rPr>
      </w:pPr>
    </w:p>
    <w:p w:rsidR="00F50E6F" w:rsidRDefault="00F50E6F" w:rsidP="00F50E6F">
      <w:pPr>
        <w:widowControl/>
        <w:tabs>
          <w:tab w:val="left" w:pos="1620"/>
          <w:tab w:val="left" w:pos="3600"/>
        </w:tabs>
        <w:autoSpaceDE/>
        <w:spacing w:line="360" w:lineRule="auto"/>
        <w:rPr>
          <w:color w:val="000000"/>
          <w:lang w:val="en-IN"/>
        </w:rPr>
      </w:pPr>
      <w:r>
        <w:rPr>
          <w:rFonts w:ascii="Cambria" w:hAnsi="Cambria" w:cs="Cambria"/>
          <w:b/>
          <w:bCs/>
          <w:color w:val="000000"/>
          <w:sz w:val="22"/>
          <w:szCs w:val="22"/>
          <w:lang w:val="en-IN"/>
        </w:rPr>
        <w:t xml:space="preserve">Source Code: </w:t>
      </w:r>
    </w:p>
    <w:p w:rsidR="00F50E6F" w:rsidRDefault="00F50E6F" w:rsidP="00F50E6F">
      <w:pPr>
        <w:widowControl/>
        <w:tabs>
          <w:tab w:val="left" w:pos="1620"/>
          <w:tab w:val="left" w:pos="3600"/>
        </w:tabs>
        <w:autoSpaceDE/>
        <w:spacing w:line="360" w:lineRule="auto"/>
        <w:rPr>
          <w:color w:val="000000"/>
          <w:lang w:val="en-IN"/>
        </w:rPr>
      </w:pPr>
    </w:p>
    <w:p w:rsidR="00F50E6F" w:rsidRDefault="00F50E6F" w:rsidP="00F50E6F">
      <w:pPr>
        <w:spacing w:line="360" w:lineRule="auto"/>
        <w:rPr>
          <w:szCs w:val="28"/>
        </w:rPr>
      </w:pPr>
      <w:r>
        <w:rPr>
          <w:b/>
          <w:u w:val="single"/>
        </w:rPr>
        <w:t xml:space="preserve"> </w:t>
      </w:r>
      <w:r>
        <w:rPr>
          <w:u w:val="single"/>
        </w:rPr>
        <w:t>dep.l</w:t>
      </w:r>
    </w:p>
    <w:p w:rsidR="00F50E6F" w:rsidRDefault="00F50E6F" w:rsidP="00F50E6F">
      <w:pPr>
        <w:spacing w:line="360" w:lineRule="auto"/>
        <w:ind w:left="360"/>
        <w:rPr>
          <w:szCs w:val="28"/>
        </w:rPr>
      </w:pPr>
      <w:r>
        <w:rPr>
          <w:szCs w:val="28"/>
        </w:rPr>
        <w:t>%{</w:t>
      </w:r>
    </w:p>
    <w:p w:rsidR="00F50E6F" w:rsidRDefault="00F50E6F" w:rsidP="00F50E6F">
      <w:pPr>
        <w:spacing w:line="360" w:lineRule="auto"/>
        <w:ind w:left="360"/>
        <w:rPr>
          <w:szCs w:val="28"/>
        </w:rPr>
      </w:pPr>
      <w:r>
        <w:rPr>
          <w:szCs w:val="28"/>
        </w:rPr>
        <w:t>#include "y.tab.h"</w:t>
      </w:r>
    </w:p>
    <w:p w:rsidR="00F50E6F" w:rsidRDefault="00F50E6F" w:rsidP="00F50E6F">
      <w:pPr>
        <w:spacing w:line="360" w:lineRule="auto"/>
        <w:ind w:left="360"/>
        <w:rPr>
          <w:szCs w:val="28"/>
        </w:rPr>
      </w:pPr>
      <w:r>
        <w:rPr>
          <w:szCs w:val="28"/>
        </w:rPr>
        <w:t>#include&lt;math.h&gt;</w:t>
      </w:r>
    </w:p>
    <w:p w:rsidR="00F50E6F" w:rsidRDefault="00F50E6F" w:rsidP="00F50E6F">
      <w:pPr>
        <w:spacing w:line="360" w:lineRule="auto"/>
        <w:ind w:left="360"/>
        <w:rPr>
          <w:szCs w:val="28"/>
        </w:rPr>
      </w:pPr>
      <w:r>
        <w:rPr>
          <w:szCs w:val="28"/>
        </w:rPr>
        <w:t>%}</w:t>
      </w:r>
    </w:p>
    <w:p w:rsidR="00F50E6F" w:rsidRDefault="00F50E6F" w:rsidP="00F50E6F">
      <w:pPr>
        <w:spacing w:line="360" w:lineRule="auto"/>
        <w:ind w:left="360"/>
        <w:rPr>
          <w:szCs w:val="28"/>
        </w:rPr>
      </w:pPr>
      <w:r>
        <w:rPr>
          <w:szCs w:val="28"/>
        </w:rPr>
        <w:t>%%</w:t>
      </w:r>
    </w:p>
    <w:p w:rsidR="00F50E6F" w:rsidRDefault="00F50E6F" w:rsidP="00F50E6F">
      <w:pPr>
        <w:spacing w:line="360" w:lineRule="auto"/>
        <w:ind w:left="360"/>
        <w:rPr>
          <w:szCs w:val="28"/>
        </w:rPr>
      </w:pPr>
      <w:r>
        <w:rPr>
          <w:szCs w:val="28"/>
        </w:rPr>
        <w:t>([0-9]+|([0-9]*\.[0-9]+)([eE][-+]?[0-9]+)?) {yylval.dval=atof(yytext);</w:t>
      </w:r>
    </w:p>
    <w:p w:rsidR="00F50E6F" w:rsidRDefault="00F50E6F" w:rsidP="00F50E6F">
      <w:pPr>
        <w:spacing w:line="360" w:lineRule="auto"/>
        <w:ind w:left="360"/>
        <w:rPr>
          <w:szCs w:val="28"/>
        </w:rPr>
      </w:pPr>
      <w:r>
        <w:rPr>
          <w:szCs w:val="28"/>
        </w:rPr>
        <w:t>return NUMBER;</w:t>
      </w:r>
    </w:p>
    <w:p w:rsidR="00F50E6F" w:rsidRDefault="00F50E6F" w:rsidP="00F50E6F">
      <w:pPr>
        <w:spacing w:line="360" w:lineRule="auto"/>
        <w:ind w:left="360"/>
        <w:rPr>
          <w:szCs w:val="28"/>
        </w:rPr>
      </w:pPr>
      <w:r>
        <w:rPr>
          <w:szCs w:val="28"/>
        </w:rPr>
        <w:t>}</w:t>
      </w:r>
    </w:p>
    <w:p w:rsidR="00F50E6F" w:rsidRDefault="00F50E6F" w:rsidP="00F50E6F">
      <w:pPr>
        <w:spacing w:line="360" w:lineRule="auto"/>
        <w:ind w:left="360"/>
        <w:rPr>
          <w:szCs w:val="28"/>
        </w:rPr>
      </w:pPr>
      <w:r>
        <w:rPr>
          <w:szCs w:val="28"/>
        </w:rPr>
        <w:t>log|LOG {return LOG;}</w:t>
      </w:r>
    </w:p>
    <w:p w:rsidR="00F50E6F" w:rsidRDefault="00F50E6F" w:rsidP="00F50E6F">
      <w:pPr>
        <w:spacing w:line="360" w:lineRule="auto"/>
        <w:ind w:left="360"/>
        <w:rPr>
          <w:szCs w:val="28"/>
        </w:rPr>
      </w:pPr>
      <w:r>
        <w:rPr>
          <w:szCs w:val="28"/>
        </w:rPr>
        <w:t>sin|SIN {return SIN;}</w:t>
      </w:r>
    </w:p>
    <w:p w:rsidR="00F50E6F" w:rsidRDefault="00F50E6F" w:rsidP="00F50E6F">
      <w:pPr>
        <w:spacing w:line="360" w:lineRule="auto"/>
        <w:ind w:left="360"/>
        <w:rPr>
          <w:szCs w:val="28"/>
        </w:rPr>
      </w:pPr>
      <w:r>
        <w:rPr>
          <w:szCs w:val="28"/>
        </w:rPr>
        <w:t>cos|COS {return COS;}</w:t>
      </w:r>
    </w:p>
    <w:p w:rsidR="00F50E6F" w:rsidRDefault="00F50E6F" w:rsidP="00F50E6F">
      <w:pPr>
        <w:spacing w:line="360" w:lineRule="auto"/>
        <w:ind w:left="360"/>
        <w:rPr>
          <w:szCs w:val="28"/>
        </w:rPr>
      </w:pPr>
      <w:r>
        <w:rPr>
          <w:szCs w:val="28"/>
        </w:rPr>
        <w:t>[\t];</w:t>
      </w:r>
    </w:p>
    <w:p w:rsidR="00F50E6F" w:rsidRDefault="00F50E6F" w:rsidP="00F50E6F">
      <w:pPr>
        <w:spacing w:line="360" w:lineRule="auto"/>
        <w:ind w:left="360"/>
        <w:rPr>
          <w:szCs w:val="28"/>
        </w:rPr>
      </w:pPr>
      <w:r>
        <w:rPr>
          <w:szCs w:val="28"/>
        </w:rPr>
        <w:t>\$; {return 0;}</w:t>
      </w:r>
    </w:p>
    <w:p w:rsidR="00F50E6F" w:rsidRDefault="00F50E6F" w:rsidP="00F50E6F">
      <w:pPr>
        <w:spacing w:line="360" w:lineRule="auto"/>
        <w:ind w:left="360"/>
        <w:rPr>
          <w:szCs w:val="28"/>
        </w:rPr>
      </w:pPr>
      <w:r>
        <w:rPr>
          <w:szCs w:val="28"/>
        </w:rPr>
        <w:t>\n|. {return yytext[0];}</w:t>
      </w:r>
    </w:p>
    <w:p w:rsidR="00F50E6F" w:rsidRDefault="00F50E6F" w:rsidP="00F50E6F">
      <w:pPr>
        <w:spacing w:line="360" w:lineRule="auto"/>
        <w:ind w:left="360"/>
        <w:rPr>
          <w:szCs w:val="28"/>
          <w:u w:val="single"/>
        </w:rPr>
      </w:pPr>
      <w:r>
        <w:rPr>
          <w:szCs w:val="28"/>
        </w:rPr>
        <w:t>%%</w:t>
      </w:r>
    </w:p>
    <w:p w:rsidR="00F50E6F" w:rsidRDefault="00F50E6F" w:rsidP="00F50E6F">
      <w:pPr>
        <w:spacing w:line="360" w:lineRule="auto"/>
        <w:ind w:left="360"/>
        <w:rPr>
          <w:szCs w:val="28"/>
        </w:rPr>
      </w:pPr>
      <w:r>
        <w:rPr>
          <w:szCs w:val="28"/>
          <w:u w:val="single"/>
        </w:rPr>
        <w:t>dep.y</w:t>
      </w:r>
    </w:p>
    <w:p w:rsidR="00F50E6F" w:rsidRDefault="00F50E6F" w:rsidP="00F50E6F">
      <w:pPr>
        <w:spacing w:line="360" w:lineRule="auto"/>
        <w:ind w:left="360"/>
        <w:rPr>
          <w:szCs w:val="28"/>
        </w:rPr>
      </w:pPr>
    </w:p>
    <w:p w:rsidR="00F50E6F" w:rsidRDefault="00F50E6F" w:rsidP="00F50E6F">
      <w:pPr>
        <w:spacing w:line="360" w:lineRule="auto"/>
        <w:ind w:left="360"/>
        <w:rPr>
          <w:szCs w:val="28"/>
        </w:rPr>
      </w:pPr>
      <w:r>
        <w:rPr>
          <w:szCs w:val="28"/>
        </w:rPr>
        <w:t>%{</w:t>
      </w:r>
    </w:p>
    <w:p w:rsidR="00F50E6F" w:rsidRDefault="00F50E6F" w:rsidP="00F50E6F">
      <w:pPr>
        <w:spacing w:line="360" w:lineRule="auto"/>
        <w:ind w:left="360"/>
        <w:rPr>
          <w:szCs w:val="28"/>
        </w:rPr>
      </w:pPr>
      <w:r>
        <w:rPr>
          <w:szCs w:val="28"/>
        </w:rPr>
        <w:t>#include&lt;math.h&gt;</w:t>
      </w:r>
    </w:p>
    <w:p w:rsidR="00F50E6F" w:rsidRDefault="00F50E6F" w:rsidP="00F50E6F">
      <w:pPr>
        <w:spacing w:line="360" w:lineRule="auto"/>
        <w:ind w:left="360"/>
        <w:rPr>
          <w:szCs w:val="28"/>
        </w:rPr>
      </w:pPr>
      <w:r>
        <w:rPr>
          <w:szCs w:val="28"/>
        </w:rPr>
        <w:t>#include&lt;stdio.h&gt;</w:t>
      </w:r>
    </w:p>
    <w:p w:rsidR="00F50E6F" w:rsidRDefault="00F50E6F" w:rsidP="00F50E6F">
      <w:pPr>
        <w:spacing w:line="360" w:lineRule="auto"/>
        <w:ind w:left="360"/>
        <w:rPr>
          <w:szCs w:val="28"/>
        </w:rPr>
      </w:pPr>
      <w:r>
        <w:rPr>
          <w:szCs w:val="28"/>
        </w:rPr>
        <w:t>int sno=1;</w:t>
      </w:r>
    </w:p>
    <w:p w:rsidR="00F50E6F" w:rsidRDefault="00F50E6F" w:rsidP="00F50E6F">
      <w:pPr>
        <w:spacing w:line="360" w:lineRule="auto"/>
        <w:ind w:left="360"/>
        <w:rPr>
          <w:szCs w:val="28"/>
        </w:rPr>
      </w:pPr>
      <w:r>
        <w:rPr>
          <w:szCs w:val="28"/>
        </w:rPr>
        <w:t>%}</w:t>
      </w:r>
    </w:p>
    <w:p w:rsidR="00F50E6F" w:rsidRDefault="00F50E6F" w:rsidP="00F50E6F">
      <w:pPr>
        <w:spacing w:line="360" w:lineRule="auto"/>
        <w:ind w:left="360"/>
        <w:rPr>
          <w:szCs w:val="28"/>
        </w:rPr>
      </w:pPr>
      <w:r>
        <w:rPr>
          <w:szCs w:val="28"/>
        </w:rPr>
        <w:t>%union{</w:t>
      </w:r>
    </w:p>
    <w:p w:rsidR="00F50E6F" w:rsidRDefault="00F50E6F" w:rsidP="00F50E6F">
      <w:pPr>
        <w:spacing w:line="360" w:lineRule="auto"/>
        <w:ind w:left="360"/>
        <w:rPr>
          <w:szCs w:val="28"/>
        </w:rPr>
      </w:pPr>
      <w:r>
        <w:rPr>
          <w:szCs w:val="28"/>
        </w:rPr>
        <w:t>double dval;</w:t>
      </w:r>
    </w:p>
    <w:p w:rsidR="00F50E6F" w:rsidRDefault="00F50E6F" w:rsidP="00F50E6F">
      <w:pPr>
        <w:spacing w:line="360" w:lineRule="auto"/>
        <w:ind w:left="360"/>
        <w:rPr>
          <w:szCs w:val="28"/>
        </w:rPr>
      </w:pPr>
      <w:r>
        <w:rPr>
          <w:szCs w:val="28"/>
        </w:rPr>
        <w:t>}</w:t>
      </w:r>
    </w:p>
    <w:p w:rsidR="00F50E6F" w:rsidRDefault="00F50E6F" w:rsidP="00F50E6F">
      <w:pPr>
        <w:spacing w:line="360" w:lineRule="auto"/>
        <w:ind w:left="360"/>
        <w:rPr>
          <w:szCs w:val="28"/>
        </w:rPr>
      </w:pPr>
      <w:r>
        <w:rPr>
          <w:szCs w:val="28"/>
        </w:rPr>
        <w:t>%type&lt;dval&gt;Expr</w:t>
      </w:r>
    </w:p>
    <w:p w:rsidR="00F50E6F" w:rsidRDefault="00F50E6F" w:rsidP="00F50E6F">
      <w:pPr>
        <w:spacing w:line="360" w:lineRule="auto"/>
        <w:ind w:left="360"/>
        <w:rPr>
          <w:szCs w:val="28"/>
        </w:rPr>
      </w:pPr>
      <w:r>
        <w:rPr>
          <w:szCs w:val="28"/>
        </w:rPr>
        <w:t>%type&lt;dval&gt; T</w:t>
      </w:r>
    </w:p>
    <w:p w:rsidR="00F50E6F" w:rsidRDefault="00F50E6F" w:rsidP="00F50E6F">
      <w:pPr>
        <w:spacing w:line="360" w:lineRule="auto"/>
        <w:ind w:left="360"/>
        <w:rPr>
          <w:szCs w:val="28"/>
        </w:rPr>
      </w:pPr>
      <w:r>
        <w:rPr>
          <w:szCs w:val="28"/>
        </w:rPr>
        <w:t>%type&lt;dval&gt; F</w:t>
      </w:r>
    </w:p>
    <w:p w:rsidR="00F50E6F" w:rsidRDefault="00F50E6F" w:rsidP="00F50E6F">
      <w:pPr>
        <w:spacing w:line="360" w:lineRule="auto"/>
        <w:ind w:left="360"/>
        <w:rPr>
          <w:szCs w:val="28"/>
        </w:rPr>
      </w:pPr>
      <w:r>
        <w:rPr>
          <w:szCs w:val="28"/>
        </w:rPr>
        <w:t>%token &lt;dval&gt;NUMBER</w:t>
      </w:r>
    </w:p>
    <w:p w:rsidR="00F50E6F" w:rsidRDefault="00F50E6F" w:rsidP="00F50E6F">
      <w:pPr>
        <w:spacing w:line="360" w:lineRule="auto"/>
        <w:ind w:left="360"/>
        <w:rPr>
          <w:szCs w:val="28"/>
        </w:rPr>
      </w:pPr>
      <w:r>
        <w:rPr>
          <w:szCs w:val="28"/>
        </w:rPr>
        <w:t>%token LOG,SIN,COS</w:t>
      </w:r>
    </w:p>
    <w:p w:rsidR="00F50E6F" w:rsidRDefault="00F50E6F" w:rsidP="00F50E6F">
      <w:pPr>
        <w:spacing w:line="360" w:lineRule="auto"/>
        <w:ind w:left="360"/>
        <w:rPr>
          <w:szCs w:val="28"/>
        </w:rPr>
      </w:pPr>
      <w:r>
        <w:rPr>
          <w:szCs w:val="28"/>
        </w:rPr>
        <w:t>%left '+','-'</w:t>
      </w:r>
    </w:p>
    <w:p w:rsidR="00F50E6F" w:rsidRDefault="00F50E6F" w:rsidP="00F50E6F">
      <w:pPr>
        <w:spacing w:line="360" w:lineRule="auto"/>
        <w:ind w:left="360"/>
        <w:rPr>
          <w:szCs w:val="28"/>
        </w:rPr>
      </w:pPr>
      <w:r>
        <w:rPr>
          <w:szCs w:val="28"/>
        </w:rPr>
        <w:t>%left '*','/'</w:t>
      </w:r>
    </w:p>
    <w:p w:rsidR="00F50E6F" w:rsidRDefault="00F50E6F" w:rsidP="00F50E6F">
      <w:pPr>
        <w:spacing w:line="360" w:lineRule="auto"/>
        <w:ind w:left="360"/>
        <w:rPr>
          <w:szCs w:val="28"/>
        </w:rPr>
      </w:pPr>
      <w:r>
        <w:rPr>
          <w:szCs w:val="28"/>
        </w:rPr>
        <w:t>%left SIN COS</w:t>
      </w:r>
    </w:p>
    <w:p w:rsidR="00F50E6F" w:rsidRDefault="00F50E6F" w:rsidP="00F50E6F">
      <w:pPr>
        <w:spacing w:line="360" w:lineRule="auto"/>
        <w:ind w:left="360"/>
        <w:rPr>
          <w:szCs w:val="28"/>
        </w:rPr>
      </w:pPr>
      <w:r>
        <w:rPr>
          <w:szCs w:val="28"/>
        </w:rPr>
        <w:t>%%</w:t>
      </w:r>
    </w:p>
    <w:p w:rsidR="00F50E6F" w:rsidRDefault="00F50E6F" w:rsidP="00F50E6F">
      <w:pPr>
        <w:spacing w:line="360" w:lineRule="auto"/>
        <w:ind w:left="360"/>
        <w:rPr>
          <w:szCs w:val="28"/>
        </w:rPr>
      </w:pPr>
      <w:r>
        <w:rPr>
          <w:szCs w:val="28"/>
        </w:rPr>
        <w:t>S :Expr'\n' {printf("%g \n",$1); printf("%d . E.val = %g\n",sno,$1); sno++;}</w:t>
      </w:r>
    </w:p>
    <w:p w:rsidR="00F50E6F" w:rsidRDefault="00F50E6F" w:rsidP="00F50E6F">
      <w:pPr>
        <w:spacing w:line="360" w:lineRule="auto"/>
        <w:ind w:left="360"/>
        <w:rPr>
          <w:szCs w:val="28"/>
        </w:rPr>
      </w:pPr>
      <w:r>
        <w:rPr>
          <w:szCs w:val="28"/>
        </w:rPr>
        <w:t>;</w:t>
      </w:r>
    </w:p>
    <w:p w:rsidR="00F50E6F" w:rsidRDefault="00F50E6F" w:rsidP="00F50E6F">
      <w:pPr>
        <w:spacing w:line="360" w:lineRule="auto"/>
        <w:ind w:left="360"/>
        <w:rPr>
          <w:szCs w:val="28"/>
        </w:rPr>
      </w:pPr>
      <w:r>
        <w:rPr>
          <w:szCs w:val="28"/>
        </w:rPr>
        <w:t>Expr:Expr '+' T {$$=$1+$3; printf("%d . E.val = %g\n",sno,$$); sno++;}</w:t>
      </w:r>
    </w:p>
    <w:p w:rsidR="00F50E6F" w:rsidRDefault="00F50E6F" w:rsidP="00F50E6F">
      <w:pPr>
        <w:spacing w:line="360" w:lineRule="auto"/>
        <w:ind w:left="360"/>
        <w:rPr>
          <w:szCs w:val="28"/>
        </w:rPr>
      </w:pPr>
      <w:r>
        <w:rPr>
          <w:szCs w:val="28"/>
        </w:rPr>
        <w:t xml:space="preserve">    |T     {printf("%d . E.val = %g\n",sno,$$); sno++;}</w:t>
      </w:r>
    </w:p>
    <w:p w:rsidR="00F50E6F" w:rsidRDefault="00F50E6F" w:rsidP="00F50E6F">
      <w:pPr>
        <w:spacing w:line="360" w:lineRule="auto"/>
        <w:ind w:left="360"/>
        <w:rPr>
          <w:szCs w:val="28"/>
        </w:rPr>
      </w:pPr>
      <w:r>
        <w:rPr>
          <w:szCs w:val="28"/>
        </w:rPr>
        <w:t>;</w:t>
      </w:r>
    </w:p>
    <w:p w:rsidR="00F50E6F" w:rsidRDefault="00F50E6F" w:rsidP="00F50E6F">
      <w:pPr>
        <w:spacing w:line="360" w:lineRule="auto"/>
        <w:ind w:left="360"/>
        <w:rPr>
          <w:szCs w:val="28"/>
        </w:rPr>
      </w:pPr>
      <w:r>
        <w:rPr>
          <w:szCs w:val="28"/>
        </w:rPr>
        <w:t>T: T '*' F {$$=$1*$3; printf("%d . T.val = %g\n",sno,$$); sno++;}</w:t>
      </w:r>
    </w:p>
    <w:p w:rsidR="00F50E6F" w:rsidRDefault="00F50E6F" w:rsidP="00F50E6F">
      <w:pPr>
        <w:spacing w:line="360" w:lineRule="auto"/>
        <w:ind w:left="360"/>
        <w:rPr>
          <w:szCs w:val="28"/>
        </w:rPr>
      </w:pPr>
      <w:r>
        <w:rPr>
          <w:szCs w:val="28"/>
        </w:rPr>
        <w:t xml:space="preserve">  |F       {printf("%d . T.val = %g\n",sno,$$); sno++;}</w:t>
      </w:r>
    </w:p>
    <w:p w:rsidR="00F50E6F" w:rsidRDefault="00F50E6F" w:rsidP="00F50E6F">
      <w:pPr>
        <w:spacing w:line="360" w:lineRule="auto"/>
        <w:ind w:left="360"/>
        <w:rPr>
          <w:szCs w:val="28"/>
        </w:rPr>
      </w:pPr>
      <w:r>
        <w:rPr>
          <w:szCs w:val="28"/>
        </w:rPr>
        <w:t>;</w:t>
      </w:r>
    </w:p>
    <w:p w:rsidR="00F50E6F" w:rsidRDefault="00F50E6F" w:rsidP="00F50E6F">
      <w:pPr>
        <w:spacing w:line="360" w:lineRule="auto"/>
        <w:ind w:left="360"/>
        <w:rPr>
          <w:szCs w:val="28"/>
        </w:rPr>
      </w:pPr>
      <w:r>
        <w:rPr>
          <w:szCs w:val="28"/>
        </w:rPr>
        <w:t>F :  NUMBER {$$=$1;  printf("%d . F.val = %g\n",sno,$$); sno++; }</w:t>
      </w:r>
    </w:p>
    <w:p w:rsidR="00F50E6F" w:rsidRDefault="00F50E6F" w:rsidP="00F50E6F">
      <w:pPr>
        <w:spacing w:line="360" w:lineRule="auto"/>
        <w:ind w:left="360"/>
        <w:rPr>
          <w:szCs w:val="28"/>
        </w:rPr>
      </w:pPr>
      <w:r>
        <w:rPr>
          <w:szCs w:val="28"/>
        </w:rPr>
        <w:t xml:space="preserve">  ;</w:t>
      </w:r>
    </w:p>
    <w:p w:rsidR="00F50E6F" w:rsidRDefault="00F50E6F" w:rsidP="00F50E6F">
      <w:pPr>
        <w:spacing w:line="360" w:lineRule="auto"/>
        <w:ind w:left="360"/>
        <w:rPr>
          <w:szCs w:val="28"/>
        </w:rPr>
      </w:pPr>
      <w:r>
        <w:rPr>
          <w:szCs w:val="28"/>
        </w:rPr>
        <w:t>%%</w:t>
      </w:r>
    </w:p>
    <w:p w:rsidR="00F50E6F" w:rsidRDefault="00F50E6F" w:rsidP="00F50E6F">
      <w:pPr>
        <w:spacing w:line="360" w:lineRule="auto"/>
        <w:ind w:left="360"/>
        <w:rPr>
          <w:szCs w:val="28"/>
        </w:rPr>
      </w:pPr>
    </w:p>
    <w:p w:rsidR="00F50E6F" w:rsidRDefault="00F50E6F" w:rsidP="00F50E6F">
      <w:pPr>
        <w:spacing w:line="360" w:lineRule="auto"/>
        <w:ind w:left="360"/>
        <w:rPr>
          <w:szCs w:val="28"/>
        </w:rPr>
      </w:pPr>
      <w:r>
        <w:rPr>
          <w:szCs w:val="28"/>
        </w:rPr>
        <w:t>int main()</w:t>
      </w:r>
    </w:p>
    <w:p w:rsidR="00F50E6F" w:rsidRDefault="00F50E6F" w:rsidP="00F50E6F">
      <w:pPr>
        <w:spacing w:line="360" w:lineRule="auto"/>
        <w:ind w:left="360"/>
        <w:rPr>
          <w:szCs w:val="28"/>
        </w:rPr>
      </w:pPr>
      <w:r>
        <w:rPr>
          <w:szCs w:val="28"/>
        </w:rPr>
        <w:lastRenderedPageBreak/>
        <w:t>{</w:t>
      </w:r>
    </w:p>
    <w:p w:rsidR="00F50E6F" w:rsidRDefault="00F50E6F" w:rsidP="00F50E6F">
      <w:pPr>
        <w:spacing w:line="360" w:lineRule="auto"/>
        <w:ind w:left="360"/>
        <w:rPr>
          <w:szCs w:val="28"/>
        </w:rPr>
      </w:pPr>
      <w:r>
        <w:rPr>
          <w:szCs w:val="28"/>
        </w:rPr>
        <w:t>yyparse();</w:t>
      </w:r>
    </w:p>
    <w:p w:rsidR="00F50E6F" w:rsidRDefault="00F50E6F" w:rsidP="00F50E6F">
      <w:pPr>
        <w:spacing w:line="360" w:lineRule="auto"/>
        <w:ind w:left="360"/>
        <w:rPr>
          <w:szCs w:val="28"/>
        </w:rPr>
      </w:pPr>
      <w:r>
        <w:rPr>
          <w:szCs w:val="28"/>
        </w:rPr>
        <w:t>return 0;</w:t>
      </w:r>
    </w:p>
    <w:p w:rsidR="00F50E6F" w:rsidRDefault="00F50E6F" w:rsidP="00F50E6F">
      <w:pPr>
        <w:spacing w:line="360" w:lineRule="auto"/>
        <w:ind w:left="360"/>
        <w:rPr>
          <w:szCs w:val="28"/>
        </w:rPr>
      </w:pPr>
      <w:r>
        <w:rPr>
          <w:szCs w:val="28"/>
        </w:rPr>
        <w:t>}</w:t>
      </w:r>
    </w:p>
    <w:p w:rsidR="00F50E6F" w:rsidRDefault="00F50E6F" w:rsidP="00F50E6F">
      <w:pPr>
        <w:spacing w:line="360" w:lineRule="auto"/>
        <w:ind w:left="360"/>
        <w:rPr>
          <w:szCs w:val="28"/>
        </w:rPr>
      </w:pPr>
      <w:r>
        <w:rPr>
          <w:szCs w:val="28"/>
        </w:rPr>
        <w:t>int yywrap()</w:t>
      </w:r>
    </w:p>
    <w:p w:rsidR="00F50E6F" w:rsidRDefault="00F50E6F" w:rsidP="00F50E6F">
      <w:pPr>
        <w:spacing w:line="360" w:lineRule="auto"/>
        <w:ind w:left="360"/>
        <w:rPr>
          <w:szCs w:val="28"/>
        </w:rPr>
      </w:pPr>
      <w:r>
        <w:rPr>
          <w:szCs w:val="28"/>
        </w:rPr>
        <w:t>{</w:t>
      </w:r>
    </w:p>
    <w:p w:rsidR="00F50E6F" w:rsidRDefault="00F50E6F" w:rsidP="00F50E6F">
      <w:pPr>
        <w:spacing w:line="360" w:lineRule="auto"/>
        <w:ind w:left="360"/>
        <w:rPr>
          <w:szCs w:val="28"/>
        </w:rPr>
      </w:pPr>
      <w:r>
        <w:rPr>
          <w:szCs w:val="28"/>
        </w:rPr>
        <w:t>return 1;</w:t>
      </w:r>
    </w:p>
    <w:p w:rsidR="00F50E6F" w:rsidRDefault="00F50E6F" w:rsidP="00F50E6F">
      <w:pPr>
        <w:spacing w:line="360" w:lineRule="auto"/>
        <w:ind w:left="360"/>
        <w:rPr>
          <w:szCs w:val="28"/>
        </w:rPr>
      </w:pPr>
      <w:r>
        <w:rPr>
          <w:szCs w:val="28"/>
        </w:rPr>
        <w:t>}</w:t>
      </w:r>
    </w:p>
    <w:p w:rsidR="00F50E6F" w:rsidRDefault="00F50E6F" w:rsidP="00F50E6F">
      <w:pPr>
        <w:spacing w:line="360" w:lineRule="auto"/>
        <w:ind w:left="360"/>
        <w:rPr>
          <w:szCs w:val="28"/>
        </w:rPr>
      </w:pPr>
      <w:r>
        <w:rPr>
          <w:szCs w:val="28"/>
        </w:rPr>
        <w:t>int yyerror(char *err)</w:t>
      </w:r>
    </w:p>
    <w:p w:rsidR="00F50E6F" w:rsidRDefault="00F50E6F" w:rsidP="00F50E6F">
      <w:pPr>
        <w:spacing w:line="360" w:lineRule="auto"/>
        <w:ind w:left="360"/>
        <w:rPr>
          <w:szCs w:val="28"/>
        </w:rPr>
      </w:pPr>
      <w:r>
        <w:rPr>
          <w:szCs w:val="28"/>
        </w:rPr>
        <w:t>{</w:t>
      </w:r>
    </w:p>
    <w:p w:rsidR="00F50E6F" w:rsidRDefault="00F50E6F" w:rsidP="00F50E6F">
      <w:pPr>
        <w:spacing w:line="360" w:lineRule="auto"/>
        <w:ind w:left="360"/>
        <w:rPr>
          <w:color w:val="000000"/>
          <w:szCs w:val="28"/>
          <w:lang w:val="en-IN"/>
        </w:rPr>
      </w:pPr>
      <w:r>
        <w:rPr>
          <w:szCs w:val="28"/>
        </w:rPr>
        <w:t>printf("%s",err);</w:t>
      </w:r>
    </w:p>
    <w:p w:rsidR="00F50E6F" w:rsidRDefault="00F50E6F" w:rsidP="00F50E6F">
      <w:pPr>
        <w:widowControl/>
        <w:tabs>
          <w:tab w:val="left" w:pos="1620"/>
          <w:tab w:val="left" w:pos="3600"/>
        </w:tabs>
        <w:autoSpaceDE/>
        <w:spacing w:line="360" w:lineRule="auto"/>
        <w:ind w:left="360"/>
        <w:rPr>
          <w:color w:val="000000"/>
          <w:szCs w:val="28"/>
          <w:lang w:val="en-IN"/>
        </w:rPr>
      </w:pPr>
      <w:r>
        <w:rPr>
          <w:color w:val="000000"/>
          <w:szCs w:val="28"/>
          <w:lang w:val="en-IN"/>
        </w:rPr>
        <w:t>}</w:t>
      </w:r>
    </w:p>
    <w:p w:rsidR="00F50E6F" w:rsidRDefault="00F50E6F" w:rsidP="00F50E6F">
      <w:pPr>
        <w:widowControl/>
        <w:tabs>
          <w:tab w:val="left" w:pos="1620"/>
          <w:tab w:val="left" w:pos="3600"/>
        </w:tabs>
        <w:autoSpaceDE/>
        <w:spacing w:line="360" w:lineRule="auto"/>
        <w:ind w:left="360"/>
        <w:rPr>
          <w:color w:val="000000"/>
          <w:szCs w:val="28"/>
          <w:lang w:val="en-IN"/>
        </w:rPr>
      </w:pPr>
    </w:p>
    <w:p w:rsidR="00F50E6F" w:rsidRDefault="00F50E6F" w:rsidP="00F50E6F">
      <w:pPr>
        <w:widowControl/>
        <w:tabs>
          <w:tab w:val="left" w:pos="1620"/>
          <w:tab w:val="left" w:pos="3600"/>
        </w:tabs>
        <w:autoSpaceDE/>
        <w:spacing w:line="360" w:lineRule="auto"/>
        <w:ind w:left="360"/>
        <w:rPr>
          <w:szCs w:val="28"/>
        </w:rPr>
      </w:pPr>
      <w:r>
        <w:rPr>
          <w:b/>
          <w:bCs/>
          <w:color w:val="000000"/>
          <w:lang w:val="en-IN"/>
        </w:rPr>
        <w:t>Input / Output:</w:t>
      </w:r>
    </w:p>
    <w:p w:rsidR="00F50E6F" w:rsidRDefault="00F50E6F" w:rsidP="00F50E6F">
      <w:pPr>
        <w:spacing w:line="360" w:lineRule="auto"/>
        <w:ind w:left="360"/>
        <w:rPr>
          <w:szCs w:val="28"/>
        </w:rPr>
      </w:pPr>
      <w:r>
        <w:rPr>
          <w:szCs w:val="28"/>
        </w:rPr>
        <w:t>$ lex dep.l</w:t>
      </w:r>
    </w:p>
    <w:p w:rsidR="00F50E6F" w:rsidRDefault="00F50E6F" w:rsidP="00F50E6F">
      <w:pPr>
        <w:spacing w:line="360" w:lineRule="auto"/>
        <w:ind w:left="360"/>
        <w:rPr>
          <w:szCs w:val="28"/>
        </w:rPr>
      </w:pPr>
      <w:r>
        <w:rPr>
          <w:szCs w:val="28"/>
        </w:rPr>
        <w:t>$ yacc -d dep.y</w:t>
      </w:r>
    </w:p>
    <w:p w:rsidR="00F50E6F" w:rsidRDefault="00F50E6F" w:rsidP="00F50E6F">
      <w:pPr>
        <w:spacing w:line="360" w:lineRule="auto"/>
        <w:ind w:left="360"/>
        <w:rPr>
          <w:szCs w:val="28"/>
        </w:rPr>
      </w:pPr>
      <w:r>
        <w:rPr>
          <w:szCs w:val="28"/>
        </w:rPr>
        <w:t>$ gcc lex.yy.c y.tab.c -ll -lm</w:t>
      </w:r>
    </w:p>
    <w:p w:rsidR="00F50E6F" w:rsidRDefault="00F50E6F" w:rsidP="00F50E6F">
      <w:pPr>
        <w:spacing w:line="360" w:lineRule="auto"/>
        <w:ind w:left="360"/>
        <w:rPr>
          <w:szCs w:val="28"/>
        </w:rPr>
      </w:pPr>
      <w:r>
        <w:rPr>
          <w:szCs w:val="28"/>
        </w:rPr>
        <w:t>$ ./a.out</w:t>
      </w:r>
    </w:p>
    <w:p w:rsidR="00F50E6F" w:rsidRDefault="00F50E6F" w:rsidP="00F50E6F">
      <w:pPr>
        <w:spacing w:line="360" w:lineRule="auto"/>
        <w:ind w:left="360"/>
        <w:rPr>
          <w:szCs w:val="28"/>
        </w:rPr>
      </w:pPr>
      <w:r>
        <w:rPr>
          <w:szCs w:val="28"/>
        </w:rPr>
        <w:t>6+8*7</w:t>
      </w:r>
    </w:p>
    <w:p w:rsidR="00F50E6F" w:rsidRDefault="00F50E6F" w:rsidP="00F50E6F">
      <w:pPr>
        <w:spacing w:line="360" w:lineRule="auto"/>
        <w:ind w:left="360"/>
        <w:rPr>
          <w:szCs w:val="28"/>
        </w:rPr>
      </w:pPr>
      <w:r>
        <w:rPr>
          <w:szCs w:val="28"/>
        </w:rPr>
        <w:t>1 . F.val = 6</w:t>
      </w:r>
    </w:p>
    <w:p w:rsidR="00F50E6F" w:rsidRDefault="00F50E6F" w:rsidP="00F50E6F">
      <w:pPr>
        <w:spacing w:line="360" w:lineRule="auto"/>
        <w:ind w:left="360"/>
        <w:rPr>
          <w:szCs w:val="28"/>
        </w:rPr>
      </w:pPr>
      <w:r>
        <w:rPr>
          <w:szCs w:val="28"/>
        </w:rPr>
        <w:t>2 . T.val = 6</w:t>
      </w:r>
    </w:p>
    <w:p w:rsidR="00F50E6F" w:rsidRDefault="00F50E6F" w:rsidP="00F50E6F">
      <w:pPr>
        <w:spacing w:line="360" w:lineRule="auto"/>
        <w:ind w:left="360"/>
        <w:rPr>
          <w:szCs w:val="28"/>
        </w:rPr>
      </w:pPr>
      <w:r>
        <w:rPr>
          <w:szCs w:val="28"/>
        </w:rPr>
        <w:t>3 . E.val = 6</w:t>
      </w:r>
    </w:p>
    <w:p w:rsidR="00F50E6F" w:rsidRDefault="00F50E6F" w:rsidP="00F50E6F">
      <w:pPr>
        <w:spacing w:line="360" w:lineRule="auto"/>
        <w:ind w:left="360"/>
        <w:rPr>
          <w:szCs w:val="28"/>
        </w:rPr>
      </w:pPr>
      <w:r>
        <w:rPr>
          <w:szCs w:val="28"/>
        </w:rPr>
        <w:t>4 . F.val = 8</w:t>
      </w:r>
    </w:p>
    <w:p w:rsidR="00F50E6F" w:rsidRDefault="00F50E6F" w:rsidP="00F50E6F">
      <w:pPr>
        <w:spacing w:line="360" w:lineRule="auto"/>
        <w:ind w:left="360"/>
        <w:rPr>
          <w:szCs w:val="28"/>
        </w:rPr>
      </w:pPr>
      <w:r>
        <w:rPr>
          <w:szCs w:val="28"/>
        </w:rPr>
        <w:t>5 . T.val = 8</w:t>
      </w:r>
    </w:p>
    <w:p w:rsidR="00F50E6F" w:rsidRDefault="00F50E6F" w:rsidP="00F50E6F">
      <w:pPr>
        <w:spacing w:line="360" w:lineRule="auto"/>
        <w:ind w:left="360"/>
        <w:rPr>
          <w:szCs w:val="28"/>
        </w:rPr>
      </w:pPr>
      <w:r>
        <w:rPr>
          <w:szCs w:val="28"/>
        </w:rPr>
        <w:t>6 . F.val = 7</w:t>
      </w:r>
    </w:p>
    <w:p w:rsidR="00F50E6F" w:rsidRDefault="00F50E6F" w:rsidP="00F50E6F">
      <w:pPr>
        <w:spacing w:line="360" w:lineRule="auto"/>
        <w:ind w:left="360"/>
        <w:rPr>
          <w:szCs w:val="28"/>
        </w:rPr>
      </w:pPr>
      <w:r>
        <w:rPr>
          <w:szCs w:val="28"/>
        </w:rPr>
        <w:t>7 . T.val = 56</w:t>
      </w:r>
    </w:p>
    <w:p w:rsidR="00F50E6F" w:rsidRDefault="00F50E6F" w:rsidP="00F50E6F">
      <w:pPr>
        <w:spacing w:line="360" w:lineRule="auto"/>
        <w:ind w:left="360"/>
        <w:rPr>
          <w:color w:val="000000"/>
          <w:szCs w:val="28"/>
          <w:lang w:val="en-IN"/>
        </w:rPr>
      </w:pPr>
      <w:r>
        <w:rPr>
          <w:szCs w:val="28"/>
        </w:rPr>
        <w:t>8 . E.val = 62</w:t>
      </w:r>
    </w:p>
    <w:p w:rsidR="00F50E6F" w:rsidRDefault="00F50E6F" w:rsidP="00F50E6F">
      <w:pPr>
        <w:widowControl/>
        <w:tabs>
          <w:tab w:val="left" w:pos="1620"/>
          <w:tab w:val="left" w:pos="3600"/>
        </w:tabs>
        <w:autoSpaceDE/>
        <w:spacing w:line="360" w:lineRule="auto"/>
        <w:ind w:left="360"/>
        <w:rPr>
          <w:color w:val="000000"/>
          <w:szCs w:val="28"/>
          <w:lang w:val="en-IN"/>
        </w:rPr>
      </w:pPr>
    </w:p>
    <w:p w:rsidR="00F50E6F" w:rsidRDefault="00F50E6F" w:rsidP="00F50E6F">
      <w:pPr>
        <w:widowControl/>
        <w:tabs>
          <w:tab w:val="left" w:pos="1620"/>
          <w:tab w:val="left" w:pos="3600"/>
        </w:tabs>
        <w:autoSpaceDE/>
        <w:spacing w:line="360" w:lineRule="auto"/>
        <w:ind w:left="360"/>
        <w:rPr>
          <w:color w:val="000000"/>
          <w:szCs w:val="28"/>
          <w:lang w:val="en-IN"/>
        </w:rPr>
      </w:pPr>
    </w:p>
    <w:p w:rsidR="00F50E6F" w:rsidRDefault="00F50E6F" w:rsidP="00F50E6F">
      <w:pPr>
        <w:widowControl/>
        <w:tabs>
          <w:tab w:val="left" w:pos="1620"/>
          <w:tab w:val="left" w:pos="3600"/>
        </w:tabs>
        <w:autoSpaceDE/>
        <w:spacing w:line="360" w:lineRule="auto"/>
        <w:ind w:left="360"/>
        <w:rPr>
          <w:color w:val="000000"/>
          <w:szCs w:val="28"/>
          <w:lang w:val="en-IN"/>
        </w:rPr>
      </w:pPr>
    </w:p>
    <w:p w:rsidR="00F50E6F" w:rsidRDefault="00F50E6F" w:rsidP="00F50E6F">
      <w:pPr>
        <w:widowControl/>
        <w:tabs>
          <w:tab w:val="left" w:pos="1620"/>
          <w:tab w:val="left" w:pos="3600"/>
        </w:tabs>
        <w:autoSpaceDE/>
        <w:spacing w:line="360" w:lineRule="auto"/>
        <w:ind w:left="360"/>
        <w:rPr>
          <w:color w:val="000000"/>
          <w:szCs w:val="28"/>
          <w:lang w:val="en-IN"/>
        </w:rPr>
      </w:pPr>
    </w:p>
    <w:p w:rsidR="00F50E6F" w:rsidRDefault="00F50E6F" w:rsidP="00F50E6F">
      <w:pPr>
        <w:widowControl/>
        <w:autoSpaceDE/>
        <w:spacing w:line="360" w:lineRule="auto"/>
        <w:jc w:val="center"/>
        <w:rPr>
          <w:b/>
          <w:bCs/>
        </w:rPr>
      </w:pPr>
      <w:r>
        <w:rPr>
          <w:b/>
          <w:color w:val="000000"/>
          <w:lang w:val="en-IN"/>
        </w:rPr>
        <w:lastRenderedPageBreak/>
        <w:t xml:space="preserve">Experiment-X: </w:t>
      </w:r>
      <w:r>
        <w:rPr>
          <w:rFonts w:ascii="Cambria" w:hAnsi="Cambria"/>
          <w:b/>
          <w:color w:val="000000"/>
          <w:lang w:val="en-IN"/>
        </w:rPr>
        <w:t>Intermediate Code generation using YACC</w:t>
      </w:r>
    </w:p>
    <w:p w:rsidR="00F50E6F" w:rsidRDefault="00F50E6F" w:rsidP="00F50E6F">
      <w:pPr>
        <w:pStyle w:val="CommentText"/>
        <w:spacing w:line="360" w:lineRule="auto"/>
        <w:rPr>
          <w:b/>
          <w:bCs/>
        </w:rPr>
      </w:pPr>
      <w:r>
        <w:rPr>
          <w:b/>
          <w:bCs/>
          <w:sz w:val="24"/>
          <w:szCs w:val="24"/>
        </w:rPr>
        <w:t>1.Problem Statement :</w:t>
      </w:r>
      <w:r>
        <w:rPr>
          <w:rFonts w:ascii="Cambria" w:hAnsi="Cambria"/>
          <w:color w:val="000000"/>
          <w:sz w:val="24"/>
          <w:szCs w:val="24"/>
          <w:lang w:val="en-IN"/>
        </w:rPr>
        <w:t xml:space="preserve"> C program for Three address code generation</w:t>
      </w:r>
      <w:r>
        <w:rPr>
          <w:rFonts w:ascii="Cambria" w:hAnsi="Cambria"/>
          <w:color w:val="000000"/>
          <w:sz w:val="24"/>
          <w:szCs w:val="24"/>
          <w:lang w:val="en-IN"/>
        </w:rPr>
        <w:tab/>
      </w:r>
    </w:p>
    <w:p w:rsidR="00F50E6F" w:rsidRDefault="00F50E6F" w:rsidP="00F50E6F">
      <w:pPr>
        <w:spacing w:line="360" w:lineRule="auto"/>
        <w:rPr>
          <w:szCs w:val="20"/>
        </w:rPr>
      </w:pPr>
      <w:r>
        <w:rPr>
          <w:b/>
          <w:bCs/>
        </w:rPr>
        <w:t xml:space="preserve">Description : </w:t>
      </w:r>
      <w:r>
        <w:t xml:space="preserve"> </w:t>
      </w:r>
      <w:r>
        <w:rPr>
          <w:szCs w:val="20"/>
        </w:rPr>
        <w:t xml:space="preserve">Three-address code is a sequence of statements of the general form </w:t>
      </w:r>
    </w:p>
    <w:p w:rsidR="00F50E6F" w:rsidRDefault="00F50E6F" w:rsidP="00F50E6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Cs w:val="20"/>
          <w:lang/>
        </w:rPr>
      </w:pPr>
      <w:r>
        <w:rPr>
          <w:szCs w:val="20"/>
        </w:rPr>
        <w:t>X:=</w:t>
      </w:r>
      <w:r>
        <w:rPr>
          <w:iCs/>
          <w:szCs w:val="20"/>
        </w:rPr>
        <w:t xml:space="preserve"> </w:t>
      </w:r>
      <w:r>
        <w:rPr>
          <w:szCs w:val="20"/>
        </w:rPr>
        <w:t xml:space="preserve">Op Z </w:t>
      </w:r>
    </w:p>
    <w:p w:rsidR="00F50E6F" w:rsidRDefault="00F50E6F" w:rsidP="00F50E6F">
      <w:pPr>
        <w:spacing w:line="360" w:lineRule="auto"/>
        <w:rPr>
          <w:rFonts w:ascii="Cambria" w:hAnsi="Cambria" w:cs="Cambria"/>
          <w:b/>
          <w:bCs/>
          <w:color w:val="000000"/>
          <w:sz w:val="22"/>
          <w:szCs w:val="22"/>
          <w:lang w:val="en-IN"/>
        </w:rPr>
      </w:pPr>
      <w:r>
        <w:rPr>
          <w:szCs w:val="20"/>
          <w:lang/>
        </w:rPr>
        <w:t>Where x, y, and z are names, constants, or compiler-generated temporaries; op stands for any operator, such as a fixed- or floating-point arithmetic operator, or a logical operator on Boolean-valued data. A three-address statement is an abstract form of intermediate code. In a compiler, these statements can be implemented as records with fields for the operator and the operands. Three such representations are quadruples, triples, and indirect triples.</w:t>
      </w:r>
    </w:p>
    <w:p w:rsidR="00F50E6F" w:rsidRDefault="00F50E6F" w:rsidP="00F50E6F">
      <w:pPr>
        <w:widowControl/>
        <w:tabs>
          <w:tab w:val="left" w:pos="1620"/>
          <w:tab w:val="left" w:pos="3600"/>
        </w:tabs>
        <w:autoSpaceDE/>
        <w:spacing w:line="360" w:lineRule="auto"/>
        <w:rPr>
          <w:color w:val="000000"/>
          <w:lang w:val="en-IN"/>
        </w:rPr>
      </w:pPr>
      <w:r>
        <w:rPr>
          <w:rFonts w:ascii="Cambria" w:hAnsi="Cambria" w:cs="Cambria"/>
          <w:b/>
          <w:bCs/>
          <w:color w:val="000000"/>
          <w:sz w:val="22"/>
          <w:szCs w:val="22"/>
          <w:lang w:val="en-IN"/>
        </w:rPr>
        <w:t xml:space="preserve">Source Code: </w:t>
      </w:r>
    </w:p>
    <w:p w:rsidR="00F50E6F" w:rsidRDefault="00F50E6F" w:rsidP="00F50E6F">
      <w:pPr>
        <w:widowControl/>
        <w:tabs>
          <w:tab w:val="left" w:pos="1620"/>
          <w:tab w:val="left" w:pos="3600"/>
        </w:tabs>
        <w:autoSpaceDE/>
        <w:spacing w:line="360" w:lineRule="auto"/>
        <w:rPr>
          <w:color w:val="000000"/>
          <w:lang w:val="en-IN"/>
        </w:rPr>
      </w:pPr>
    </w:p>
    <w:p w:rsidR="00F50E6F" w:rsidRDefault="00F50E6F" w:rsidP="00F50E6F">
      <w:pPr>
        <w:spacing w:line="360" w:lineRule="auto"/>
      </w:pPr>
      <w:r>
        <w:rPr>
          <w:b/>
        </w:rPr>
        <w:t>three.l</w:t>
      </w:r>
    </w:p>
    <w:p w:rsidR="00F50E6F" w:rsidRDefault="00F50E6F" w:rsidP="00F50E6F">
      <w:pPr>
        <w:spacing w:line="360" w:lineRule="auto"/>
      </w:pPr>
      <w:r>
        <w:t>%{</w:t>
      </w:r>
    </w:p>
    <w:p w:rsidR="00F50E6F" w:rsidRDefault="00F50E6F" w:rsidP="00F50E6F">
      <w:pPr>
        <w:spacing w:line="360" w:lineRule="auto"/>
      </w:pPr>
      <w:r>
        <w:t>#include "y.tab.h"</w:t>
      </w:r>
    </w:p>
    <w:p w:rsidR="00F50E6F" w:rsidRDefault="00F50E6F" w:rsidP="00F50E6F">
      <w:pPr>
        <w:spacing w:line="360" w:lineRule="auto"/>
      </w:pPr>
      <w:r>
        <w:t>extern char yyval;</w:t>
      </w:r>
    </w:p>
    <w:p w:rsidR="00F50E6F" w:rsidRDefault="00F50E6F" w:rsidP="00F50E6F">
      <w:pPr>
        <w:spacing w:line="360" w:lineRule="auto"/>
      </w:pPr>
      <w:r>
        <w:t>%}</w:t>
      </w:r>
    </w:p>
    <w:p w:rsidR="00F50E6F" w:rsidRDefault="00F50E6F" w:rsidP="00F50E6F">
      <w:pPr>
        <w:spacing w:line="360" w:lineRule="auto"/>
      </w:pPr>
      <w:r>
        <w:t>number [0-9]+</w:t>
      </w:r>
    </w:p>
    <w:p w:rsidR="00F50E6F" w:rsidRDefault="00F50E6F" w:rsidP="00F50E6F">
      <w:pPr>
        <w:spacing w:line="360" w:lineRule="auto"/>
      </w:pPr>
      <w:r>
        <w:t>letter [a-zA-Z]+</w:t>
      </w:r>
    </w:p>
    <w:p w:rsidR="00F50E6F" w:rsidRDefault="00F50E6F" w:rsidP="00F50E6F">
      <w:pPr>
        <w:spacing w:line="360" w:lineRule="auto"/>
      </w:pPr>
      <w:r>
        <w:t>%%</w:t>
      </w:r>
    </w:p>
    <w:p w:rsidR="00F50E6F" w:rsidRDefault="00F50E6F" w:rsidP="00F50E6F">
      <w:pPr>
        <w:spacing w:line="360" w:lineRule="auto"/>
      </w:pPr>
      <w:r>
        <w:t>{number} {yylval.sym=(char)yytext[0];return number;}</w:t>
      </w:r>
    </w:p>
    <w:p w:rsidR="00F50E6F" w:rsidRDefault="00F50E6F" w:rsidP="00F50E6F">
      <w:pPr>
        <w:spacing w:line="360" w:lineRule="auto"/>
      </w:pPr>
      <w:r>
        <w:t>{letter} {yylval.sym=(char)yytext[0]; return letter; }</w:t>
      </w:r>
    </w:p>
    <w:p w:rsidR="00F50E6F" w:rsidRDefault="00F50E6F" w:rsidP="00F50E6F">
      <w:pPr>
        <w:spacing w:line="360" w:lineRule="auto"/>
      </w:pPr>
      <w:r>
        <w:t>\n {return 0;}</w:t>
      </w:r>
    </w:p>
    <w:p w:rsidR="00F50E6F" w:rsidRDefault="00F50E6F" w:rsidP="00F50E6F">
      <w:pPr>
        <w:spacing w:line="360" w:lineRule="auto"/>
      </w:pPr>
      <w:r>
        <w:t>.  {return yytext[0];}</w:t>
      </w:r>
    </w:p>
    <w:p w:rsidR="00F50E6F" w:rsidRDefault="00F50E6F" w:rsidP="00F50E6F">
      <w:pPr>
        <w:tabs>
          <w:tab w:val="left" w:pos="840"/>
        </w:tabs>
        <w:spacing w:line="360" w:lineRule="auto"/>
        <w:rPr>
          <w:color w:val="000000"/>
          <w:lang w:val="en-IN"/>
        </w:rPr>
      </w:pPr>
      <w:r>
        <w:t>%%</w:t>
      </w:r>
      <w:r>
        <w:tab/>
      </w:r>
    </w:p>
    <w:p w:rsidR="00F50E6F" w:rsidRDefault="00F50E6F" w:rsidP="00F50E6F">
      <w:pPr>
        <w:widowControl/>
        <w:tabs>
          <w:tab w:val="left" w:pos="840"/>
        </w:tabs>
        <w:autoSpaceDE/>
        <w:spacing w:line="360" w:lineRule="auto"/>
        <w:rPr>
          <w:color w:val="000000"/>
          <w:lang w:val="en-IN"/>
        </w:rPr>
      </w:pPr>
    </w:p>
    <w:p w:rsidR="00F50E6F" w:rsidRDefault="00F50E6F" w:rsidP="00F50E6F">
      <w:pPr>
        <w:widowControl/>
        <w:tabs>
          <w:tab w:val="left" w:pos="840"/>
        </w:tabs>
        <w:autoSpaceDE/>
        <w:spacing w:line="360" w:lineRule="auto"/>
        <w:rPr>
          <w:color w:val="000000"/>
          <w:lang w:val="en-IN"/>
        </w:rPr>
      </w:pPr>
    </w:p>
    <w:p w:rsidR="00F50E6F" w:rsidRDefault="00F50E6F" w:rsidP="00F50E6F">
      <w:pPr>
        <w:spacing w:line="360" w:lineRule="auto"/>
      </w:pPr>
      <w:r>
        <w:rPr>
          <w:b/>
        </w:rPr>
        <w:t>Three.y</w:t>
      </w:r>
    </w:p>
    <w:p w:rsidR="00F50E6F" w:rsidRDefault="00F50E6F" w:rsidP="00F50E6F">
      <w:pPr>
        <w:spacing w:line="360" w:lineRule="auto"/>
      </w:pPr>
      <w:r>
        <w:t>%{</w:t>
      </w:r>
    </w:p>
    <w:p w:rsidR="00F50E6F" w:rsidRDefault="00F50E6F" w:rsidP="00F50E6F">
      <w:pPr>
        <w:spacing w:line="360" w:lineRule="auto"/>
      </w:pPr>
      <w:r>
        <w:t>#include&lt;stdio.h&gt;</w:t>
      </w:r>
    </w:p>
    <w:p w:rsidR="00F50E6F" w:rsidRDefault="00F50E6F" w:rsidP="00F50E6F">
      <w:pPr>
        <w:spacing w:line="360" w:lineRule="auto"/>
      </w:pPr>
      <w:r>
        <w:t>#include&lt;string.h&gt;</w:t>
      </w:r>
    </w:p>
    <w:p w:rsidR="00F50E6F" w:rsidRDefault="00F50E6F" w:rsidP="00F50E6F">
      <w:pPr>
        <w:spacing w:line="360" w:lineRule="auto"/>
      </w:pPr>
      <w:r>
        <w:t>int nIndex=0;</w:t>
      </w:r>
    </w:p>
    <w:p w:rsidR="00F50E6F" w:rsidRDefault="00F50E6F" w:rsidP="00F50E6F">
      <w:pPr>
        <w:spacing w:line="360" w:lineRule="auto"/>
      </w:pPr>
      <w:r>
        <w:t>struct Intercode</w:t>
      </w:r>
    </w:p>
    <w:p w:rsidR="00F50E6F" w:rsidRDefault="00F50E6F" w:rsidP="00F50E6F">
      <w:pPr>
        <w:spacing w:line="360" w:lineRule="auto"/>
      </w:pPr>
      <w:r>
        <w:lastRenderedPageBreak/>
        <w:t>{</w:t>
      </w:r>
    </w:p>
    <w:p w:rsidR="00F50E6F" w:rsidRDefault="00F50E6F" w:rsidP="00F50E6F">
      <w:pPr>
        <w:spacing w:line="360" w:lineRule="auto"/>
      </w:pPr>
      <w:r>
        <w:t>char operand1;</w:t>
      </w:r>
    </w:p>
    <w:p w:rsidR="00F50E6F" w:rsidRDefault="00F50E6F" w:rsidP="00F50E6F">
      <w:pPr>
        <w:spacing w:line="360" w:lineRule="auto"/>
      </w:pPr>
      <w:r>
        <w:t>char operand2;</w:t>
      </w:r>
    </w:p>
    <w:p w:rsidR="00F50E6F" w:rsidRDefault="00F50E6F" w:rsidP="00F50E6F">
      <w:pPr>
        <w:spacing w:line="360" w:lineRule="auto"/>
      </w:pPr>
      <w:r>
        <w:t>char opera;</w:t>
      </w:r>
    </w:p>
    <w:p w:rsidR="00F50E6F" w:rsidRDefault="00F50E6F" w:rsidP="00F50E6F">
      <w:pPr>
        <w:spacing w:line="360" w:lineRule="auto"/>
      </w:pPr>
      <w:r>
        <w:t>};</w:t>
      </w:r>
    </w:p>
    <w:p w:rsidR="00F50E6F" w:rsidRDefault="00F50E6F" w:rsidP="00F50E6F">
      <w:pPr>
        <w:spacing w:line="360" w:lineRule="auto"/>
      </w:pPr>
      <w:r>
        <w:t>%}</w:t>
      </w:r>
    </w:p>
    <w:p w:rsidR="00F50E6F" w:rsidRDefault="00F50E6F" w:rsidP="00F50E6F">
      <w:pPr>
        <w:spacing w:line="360" w:lineRule="auto"/>
      </w:pPr>
      <w:r>
        <w:t>%union</w:t>
      </w:r>
    </w:p>
    <w:p w:rsidR="00F50E6F" w:rsidRDefault="00F50E6F" w:rsidP="00F50E6F">
      <w:pPr>
        <w:spacing w:line="360" w:lineRule="auto"/>
      </w:pPr>
      <w:r>
        <w:t>{</w:t>
      </w:r>
    </w:p>
    <w:p w:rsidR="00F50E6F" w:rsidRDefault="00F50E6F" w:rsidP="00F50E6F">
      <w:pPr>
        <w:spacing w:line="360" w:lineRule="auto"/>
      </w:pPr>
      <w:r>
        <w:t>char sym;</w:t>
      </w:r>
    </w:p>
    <w:p w:rsidR="00F50E6F" w:rsidRDefault="00F50E6F" w:rsidP="00F50E6F">
      <w:pPr>
        <w:spacing w:line="360" w:lineRule="auto"/>
      </w:pPr>
      <w:r>
        <w:t>}</w:t>
      </w:r>
    </w:p>
    <w:p w:rsidR="00F50E6F" w:rsidRDefault="00F50E6F" w:rsidP="00F50E6F">
      <w:pPr>
        <w:spacing w:line="360" w:lineRule="auto"/>
      </w:pPr>
      <w:r>
        <w:t>%token &lt;sym&gt; letter number</w:t>
      </w:r>
    </w:p>
    <w:p w:rsidR="00F50E6F" w:rsidRDefault="00F50E6F" w:rsidP="00F50E6F">
      <w:pPr>
        <w:spacing w:line="360" w:lineRule="auto"/>
      </w:pPr>
      <w:r>
        <w:t>%type  &lt;sym&gt; expr</w:t>
      </w:r>
    </w:p>
    <w:p w:rsidR="00F50E6F" w:rsidRDefault="00F50E6F" w:rsidP="00F50E6F">
      <w:pPr>
        <w:spacing w:line="360" w:lineRule="auto"/>
      </w:pPr>
      <w:r>
        <w:t>%left '-' '+'</w:t>
      </w:r>
    </w:p>
    <w:p w:rsidR="00F50E6F" w:rsidRDefault="00F50E6F" w:rsidP="00F50E6F">
      <w:pPr>
        <w:spacing w:line="360" w:lineRule="auto"/>
      </w:pPr>
      <w:r>
        <w:t>%right '*' '/'</w:t>
      </w:r>
    </w:p>
    <w:p w:rsidR="00F50E6F" w:rsidRDefault="00F50E6F" w:rsidP="00F50E6F">
      <w:pPr>
        <w:spacing w:line="360" w:lineRule="auto"/>
      </w:pPr>
      <w:r>
        <w:t>%%</w:t>
      </w:r>
    </w:p>
    <w:p w:rsidR="00F50E6F" w:rsidRDefault="00F50E6F" w:rsidP="00F50E6F">
      <w:pPr>
        <w:spacing w:line="360" w:lineRule="auto"/>
      </w:pPr>
      <w:r>
        <w:t>statement: letter '=' expr ';' { addtotable((char)$1,(char)$3,'=' ); }</w:t>
      </w:r>
    </w:p>
    <w:p w:rsidR="00F50E6F" w:rsidRDefault="00F50E6F" w:rsidP="00F50E6F">
      <w:pPr>
        <w:spacing w:line="360" w:lineRule="auto"/>
      </w:pPr>
      <w:r>
        <w:t xml:space="preserve">              | expr ;</w:t>
      </w:r>
    </w:p>
    <w:p w:rsidR="00F50E6F" w:rsidRDefault="00F50E6F" w:rsidP="00F50E6F">
      <w:pPr>
        <w:spacing w:line="360" w:lineRule="auto"/>
      </w:pPr>
      <w:r>
        <w:t xml:space="preserve">              ;</w:t>
      </w:r>
    </w:p>
    <w:p w:rsidR="00F50E6F" w:rsidRDefault="00F50E6F" w:rsidP="00F50E6F">
      <w:pPr>
        <w:spacing w:line="360" w:lineRule="auto"/>
      </w:pPr>
      <w:r>
        <w:t>expr: expr '+' expr  { $$=addtotable((char)$1,(char)$3,'+');}</w:t>
      </w:r>
    </w:p>
    <w:p w:rsidR="00F50E6F" w:rsidRDefault="00F50E6F" w:rsidP="00F50E6F">
      <w:pPr>
        <w:spacing w:line="360" w:lineRule="auto"/>
      </w:pPr>
      <w:r>
        <w:t xml:space="preserve">         | expr '-'  expr { $$=addtotable((char)$1,(char)$3,'-');}</w:t>
      </w:r>
    </w:p>
    <w:p w:rsidR="00F50E6F" w:rsidRDefault="00F50E6F" w:rsidP="00F50E6F">
      <w:pPr>
        <w:spacing w:line="360" w:lineRule="auto"/>
      </w:pPr>
      <w:r>
        <w:t xml:space="preserve">         | expr '*'  expr { $$=addtotable((char)$1,(char)$3, '*');}</w:t>
      </w:r>
    </w:p>
    <w:p w:rsidR="00F50E6F" w:rsidRDefault="00F50E6F" w:rsidP="00F50E6F">
      <w:pPr>
        <w:spacing w:line="360" w:lineRule="auto"/>
      </w:pPr>
      <w:r>
        <w:t xml:space="preserve">         | expr '/'  expr { $$=addtotable((char)$1,(char)$3,'/');}</w:t>
      </w:r>
    </w:p>
    <w:p w:rsidR="00F50E6F" w:rsidRDefault="00F50E6F" w:rsidP="00F50E6F">
      <w:pPr>
        <w:spacing w:line="360" w:lineRule="auto"/>
      </w:pPr>
      <w:r>
        <w:t xml:space="preserve">         | '(' expr ')' { $$= (char)$2;}</w:t>
      </w:r>
    </w:p>
    <w:p w:rsidR="00F50E6F" w:rsidRDefault="00F50E6F" w:rsidP="00F50E6F">
      <w:pPr>
        <w:spacing w:line="360" w:lineRule="auto"/>
      </w:pPr>
      <w:r>
        <w:t xml:space="preserve">         |  number  { $$= (char)$1;}</w:t>
      </w:r>
    </w:p>
    <w:p w:rsidR="00F50E6F" w:rsidRDefault="00F50E6F" w:rsidP="00F50E6F">
      <w:pPr>
        <w:spacing w:line="360" w:lineRule="auto"/>
      </w:pPr>
      <w:r>
        <w:t xml:space="preserve">         | letter { $$= (char)$1;}</w:t>
      </w:r>
    </w:p>
    <w:p w:rsidR="00F50E6F" w:rsidRDefault="00F50E6F" w:rsidP="00F50E6F">
      <w:pPr>
        <w:spacing w:line="360" w:lineRule="auto"/>
      </w:pPr>
      <w:r>
        <w:t>%%</w:t>
      </w:r>
    </w:p>
    <w:p w:rsidR="00F50E6F" w:rsidRDefault="00F50E6F" w:rsidP="00F50E6F">
      <w:pPr>
        <w:spacing w:line="360" w:lineRule="auto"/>
      </w:pPr>
      <w:r>
        <w:t>yyerror(char *s)</w:t>
      </w:r>
    </w:p>
    <w:p w:rsidR="00F50E6F" w:rsidRDefault="00F50E6F" w:rsidP="00F50E6F">
      <w:pPr>
        <w:spacing w:line="360" w:lineRule="auto"/>
      </w:pPr>
      <w:r>
        <w:t>{</w:t>
      </w:r>
    </w:p>
    <w:p w:rsidR="00F50E6F" w:rsidRDefault="00F50E6F" w:rsidP="00F50E6F">
      <w:pPr>
        <w:spacing w:line="360" w:lineRule="auto"/>
      </w:pPr>
      <w:r>
        <w:t>printf("%s",s);</w:t>
      </w:r>
    </w:p>
    <w:p w:rsidR="00F50E6F" w:rsidRDefault="00F50E6F" w:rsidP="00F50E6F">
      <w:pPr>
        <w:spacing w:line="360" w:lineRule="auto"/>
      </w:pPr>
      <w:r>
        <w:t>exit (0);</w:t>
      </w:r>
    </w:p>
    <w:p w:rsidR="00F50E6F" w:rsidRDefault="00F50E6F" w:rsidP="00F50E6F">
      <w:pPr>
        <w:spacing w:line="360" w:lineRule="auto"/>
      </w:pPr>
      <w:r>
        <w:t>}</w:t>
      </w:r>
    </w:p>
    <w:p w:rsidR="00F50E6F" w:rsidRDefault="00F50E6F" w:rsidP="00F50E6F">
      <w:pPr>
        <w:spacing w:line="360" w:lineRule="auto"/>
      </w:pPr>
      <w:r>
        <w:lastRenderedPageBreak/>
        <w:t>struct Intercode code[20];</w:t>
      </w:r>
    </w:p>
    <w:p w:rsidR="00F50E6F" w:rsidRDefault="00F50E6F" w:rsidP="00F50E6F">
      <w:pPr>
        <w:spacing w:line="360" w:lineRule="auto"/>
      </w:pPr>
      <w:r>
        <w:t>char addtotable(char operand1, char operand2,char opera)</w:t>
      </w:r>
    </w:p>
    <w:p w:rsidR="00F50E6F" w:rsidRDefault="00F50E6F" w:rsidP="00F50E6F">
      <w:pPr>
        <w:spacing w:line="360" w:lineRule="auto"/>
      </w:pPr>
      <w:r>
        <w:t>{</w:t>
      </w:r>
    </w:p>
    <w:p w:rsidR="00F50E6F" w:rsidRDefault="00F50E6F" w:rsidP="00F50E6F">
      <w:pPr>
        <w:spacing w:line="360" w:lineRule="auto"/>
      </w:pPr>
      <w:r>
        <w:t>char temp = 'A';</w:t>
      </w:r>
    </w:p>
    <w:p w:rsidR="00F50E6F" w:rsidRDefault="00F50E6F" w:rsidP="00F50E6F">
      <w:pPr>
        <w:spacing w:line="360" w:lineRule="auto"/>
      </w:pPr>
      <w:r>
        <w:t>code[nIndex].operand1 = operand1;</w:t>
      </w:r>
    </w:p>
    <w:p w:rsidR="00F50E6F" w:rsidRDefault="00F50E6F" w:rsidP="00F50E6F">
      <w:pPr>
        <w:spacing w:line="360" w:lineRule="auto"/>
      </w:pPr>
      <w:r>
        <w:t>code[nIndex].operand2 = operand2;</w:t>
      </w:r>
    </w:p>
    <w:p w:rsidR="00F50E6F" w:rsidRDefault="00F50E6F" w:rsidP="00F50E6F">
      <w:pPr>
        <w:spacing w:line="360" w:lineRule="auto"/>
      </w:pPr>
      <w:r>
        <w:t>code[nIndex].opera = opera;</w:t>
      </w:r>
    </w:p>
    <w:p w:rsidR="00F50E6F" w:rsidRDefault="00F50E6F" w:rsidP="00F50E6F">
      <w:pPr>
        <w:spacing w:line="360" w:lineRule="auto"/>
      </w:pPr>
      <w:r>
        <w:t>nIndex++;</w:t>
      </w:r>
    </w:p>
    <w:p w:rsidR="00F50E6F" w:rsidRDefault="00F50E6F" w:rsidP="00F50E6F">
      <w:pPr>
        <w:spacing w:line="360" w:lineRule="auto"/>
      </w:pPr>
      <w:r>
        <w:t>temp++;</w:t>
      </w:r>
    </w:p>
    <w:p w:rsidR="00F50E6F" w:rsidRDefault="00F50E6F" w:rsidP="00F50E6F">
      <w:pPr>
        <w:spacing w:line="360" w:lineRule="auto"/>
      </w:pPr>
      <w:r>
        <w:t>return temp;</w:t>
      </w:r>
    </w:p>
    <w:p w:rsidR="00F50E6F" w:rsidRDefault="00F50E6F" w:rsidP="00F50E6F">
      <w:pPr>
        <w:spacing w:line="360" w:lineRule="auto"/>
      </w:pPr>
      <w:r>
        <w:t>}</w:t>
      </w:r>
    </w:p>
    <w:p w:rsidR="00F50E6F" w:rsidRDefault="00F50E6F" w:rsidP="00F50E6F">
      <w:pPr>
        <w:spacing w:line="360" w:lineRule="auto"/>
      </w:pPr>
      <w:r>
        <w:t>threeaddresscode()</w:t>
      </w:r>
    </w:p>
    <w:p w:rsidR="00F50E6F" w:rsidRDefault="00F50E6F" w:rsidP="00F50E6F">
      <w:pPr>
        <w:spacing w:line="360" w:lineRule="auto"/>
      </w:pPr>
      <w:r>
        <w:t>{</w:t>
      </w:r>
    </w:p>
    <w:p w:rsidR="00F50E6F" w:rsidRDefault="00F50E6F" w:rsidP="00F50E6F">
      <w:pPr>
        <w:spacing w:line="360" w:lineRule="auto"/>
      </w:pPr>
      <w:r>
        <w:t>int nCnt=0;</w:t>
      </w:r>
    </w:p>
    <w:p w:rsidR="00F50E6F" w:rsidRDefault="00F50E6F" w:rsidP="00F50E6F">
      <w:pPr>
        <w:spacing w:line="360" w:lineRule="auto"/>
      </w:pPr>
      <w:r>
        <w:t>char temp='A';</w:t>
      </w:r>
    </w:p>
    <w:p w:rsidR="00F50E6F" w:rsidRDefault="00F50E6F" w:rsidP="00F50E6F">
      <w:pPr>
        <w:spacing w:line="360" w:lineRule="auto"/>
      </w:pPr>
      <w:r>
        <w:t>printf("\n\n\t three addrtess codes\n\n");</w:t>
      </w:r>
    </w:p>
    <w:p w:rsidR="00F50E6F" w:rsidRDefault="00F50E6F" w:rsidP="00F50E6F">
      <w:pPr>
        <w:spacing w:line="360" w:lineRule="auto"/>
      </w:pPr>
      <w:r>
        <w:t>temp++;</w:t>
      </w:r>
    </w:p>
    <w:p w:rsidR="00F50E6F" w:rsidRDefault="00F50E6F" w:rsidP="00F50E6F">
      <w:pPr>
        <w:spacing w:line="360" w:lineRule="auto"/>
      </w:pPr>
      <w:r>
        <w:t>while(nCnt&lt;nIndex)</w:t>
      </w:r>
    </w:p>
    <w:p w:rsidR="00F50E6F" w:rsidRDefault="00F50E6F" w:rsidP="00F50E6F">
      <w:pPr>
        <w:spacing w:line="360" w:lineRule="auto"/>
      </w:pPr>
      <w:r>
        <w:t>{</w:t>
      </w:r>
    </w:p>
    <w:p w:rsidR="00F50E6F" w:rsidRDefault="00F50E6F" w:rsidP="00F50E6F">
      <w:pPr>
        <w:spacing w:line="360" w:lineRule="auto"/>
      </w:pPr>
      <w:r>
        <w:t>printf("%c:=\t",temp);</w:t>
      </w:r>
    </w:p>
    <w:p w:rsidR="00F50E6F" w:rsidRDefault="00F50E6F" w:rsidP="00F50E6F">
      <w:pPr>
        <w:spacing w:line="360" w:lineRule="auto"/>
      </w:pPr>
      <w:r>
        <w:t>if (isalpha(code[nCnt].operand1))</w:t>
      </w:r>
    </w:p>
    <w:p w:rsidR="00F50E6F" w:rsidRDefault="00F50E6F" w:rsidP="00F50E6F">
      <w:pPr>
        <w:spacing w:line="360" w:lineRule="auto"/>
      </w:pPr>
      <w:r>
        <w:t>printf("%c\t", code[nCnt].operand1);</w:t>
      </w:r>
    </w:p>
    <w:p w:rsidR="00F50E6F" w:rsidRDefault="00F50E6F" w:rsidP="00F50E6F">
      <w:pPr>
        <w:spacing w:line="360" w:lineRule="auto"/>
      </w:pPr>
      <w:r>
        <w:t>else</w:t>
      </w:r>
    </w:p>
    <w:p w:rsidR="00F50E6F" w:rsidRDefault="00F50E6F" w:rsidP="00F50E6F">
      <w:pPr>
        <w:spacing w:line="360" w:lineRule="auto"/>
      </w:pPr>
      <w:r>
        <w:t>printf("%c\t",temp);</w:t>
      </w:r>
    </w:p>
    <w:p w:rsidR="00F50E6F" w:rsidRDefault="00F50E6F" w:rsidP="00F50E6F">
      <w:pPr>
        <w:spacing w:line="360" w:lineRule="auto"/>
      </w:pPr>
      <w:r>
        <w:t>printf("%c\t", code[nCnt].opera);</w:t>
      </w:r>
    </w:p>
    <w:p w:rsidR="00F50E6F" w:rsidRDefault="00F50E6F" w:rsidP="00F50E6F">
      <w:pPr>
        <w:spacing w:line="360" w:lineRule="auto"/>
      </w:pPr>
      <w:r>
        <w:t>if (isalpha(code[nCnt].operand2))</w:t>
      </w:r>
    </w:p>
    <w:p w:rsidR="00F50E6F" w:rsidRDefault="00F50E6F" w:rsidP="00F50E6F">
      <w:pPr>
        <w:spacing w:line="360" w:lineRule="auto"/>
      </w:pPr>
      <w:r>
        <w:t>printf("%c\t", code[nCnt].operand2);</w:t>
      </w:r>
    </w:p>
    <w:p w:rsidR="00F50E6F" w:rsidRDefault="00F50E6F" w:rsidP="00F50E6F">
      <w:pPr>
        <w:spacing w:line="360" w:lineRule="auto"/>
      </w:pPr>
      <w:r>
        <w:t>else</w:t>
      </w:r>
    </w:p>
    <w:p w:rsidR="00F50E6F" w:rsidRDefault="00F50E6F" w:rsidP="00F50E6F">
      <w:pPr>
        <w:spacing w:line="360" w:lineRule="auto"/>
      </w:pPr>
      <w:r>
        <w:t>printf("%c\t",temp);</w:t>
      </w:r>
    </w:p>
    <w:p w:rsidR="00F50E6F" w:rsidRDefault="00F50E6F" w:rsidP="00F50E6F">
      <w:pPr>
        <w:spacing w:line="360" w:lineRule="auto"/>
      </w:pPr>
      <w:r>
        <w:t>printf("\n");</w:t>
      </w:r>
    </w:p>
    <w:p w:rsidR="00F50E6F" w:rsidRDefault="00F50E6F" w:rsidP="00F50E6F">
      <w:pPr>
        <w:spacing w:line="360" w:lineRule="auto"/>
      </w:pPr>
      <w:r>
        <w:t>nCnt++;</w:t>
      </w:r>
    </w:p>
    <w:p w:rsidR="00F50E6F" w:rsidRDefault="00F50E6F" w:rsidP="00F50E6F">
      <w:pPr>
        <w:spacing w:line="360" w:lineRule="auto"/>
      </w:pPr>
      <w:r>
        <w:lastRenderedPageBreak/>
        <w:t>temp++;</w:t>
      </w:r>
    </w:p>
    <w:p w:rsidR="00F50E6F" w:rsidRDefault="00F50E6F" w:rsidP="00F50E6F">
      <w:pPr>
        <w:spacing w:line="360" w:lineRule="auto"/>
      </w:pPr>
      <w:r>
        <w:t>}}</w:t>
      </w:r>
    </w:p>
    <w:p w:rsidR="00F50E6F" w:rsidRDefault="00F50E6F" w:rsidP="00F50E6F">
      <w:pPr>
        <w:spacing w:line="360" w:lineRule="auto"/>
      </w:pPr>
      <w:r>
        <w:t>main()</w:t>
      </w:r>
    </w:p>
    <w:p w:rsidR="00F50E6F" w:rsidRDefault="00F50E6F" w:rsidP="00F50E6F">
      <w:pPr>
        <w:spacing w:line="360" w:lineRule="auto"/>
      </w:pPr>
      <w:r>
        <w:t>{</w:t>
      </w:r>
    </w:p>
    <w:p w:rsidR="00F50E6F" w:rsidRDefault="00F50E6F" w:rsidP="00F50E6F">
      <w:pPr>
        <w:spacing w:line="360" w:lineRule="auto"/>
      </w:pPr>
      <w:r>
        <w:t>printf("enter expression");</w:t>
      </w:r>
    </w:p>
    <w:p w:rsidR="00F50E6F" w:rsidRDefault="00F50E6F" w:rsidP="00F50E6F">
      <w:pPr>
        <w:spacing w:line="360" w:lineRule="auto"/>
      </w:pPr>
      <w:r>
        <w:t>yyparse();</w:t>
      </w:r>
    </w:p>
    <w:p w:rsidR="00F50E6F" w:rsidRDefault="00F50E6F" w:rsidP="00F50E6F">
      <w:pPr>
        <w:spacing w:line="360" w:lineRule="auto"/>
      </w:pPr>
      <w:r>
        <w:t>threeaddresscode();</w:t>
      </w:r>
    </w:p>
    <w:p w:rsidR="00F50E6F" w:rsidRDefault="00F50E6F" w:rsidP="00F50E6F">
      <w:pPr>
        <w:spacing w:line="360" w:lineRule="auto"/>
      </w:pPr>
      <w:r>
        <w:t>}</w:t>
      </w:r>
    </w:p>
    <w:p w:rsidR="00F50E6F" w:rsidRDefault="00F50E6F" w:rsidP="00F50E6F">
      <w:pPr>
        <w:spacing w:line="360" w:lineRule="auto"/>
      </w:pPr>
      <w:r>
        <w:t>yywrap()</w:t>
      </w:r>
    </w:p>
    <w:p w:rsidR="00F50E6F" w:rsidRDefault="00F50E6F" w:rsidP="00F50E6F">
      <w:pPr>
        <w:spacing w:line="360" w:lineRule="auto"/>
      </w:pPr>
      <w:r>
        <w:t>{</w:t>
      </w:r>
    </w:p>
    <w:p w:rsidR="00F50E6F" w:rsidRDefault="00F50E6F" w:rsidP="00F50E6F">
      <w:pPr>
        <w:spacing w:line="360" w:lineRule="auto"/>
        <w:rPr>
          <w:rFonts w:ascii="Cambria" w:hAnsi="Cambria" w:cs="Cambria"/>
          <w:b/>
          <w:bCs/>
          <w:color w:val="000000"/>
          <w:sz w:val="22"/>
          <w:szCs w:val="22"/>
          <w:lang w:val="en-IN"/>
        </w:rPr>
      </w:pPr>
      <w:r>
        <w:t>return 1;</w:t>
      </w:r>
    </w:p>
    <w:p w:rsidR="00F50E6F" w:rsidRDefault="00F50E6F" w:rsidP="00F50E6F">
      <w:pPr>
        <w:widowControl/>
        <w:tabs>
          <w:tab w:val="left" w:pos="840"/>
        </w:tabs>
        <w:autoSpaceDE/>
        <w:spacing w:line="360" w:lineRule="auto"/>
        <w:rPr>
          <w:color w:val="000000"/>
          <w:lang w:val="en-IN"/>
        </w:rPr>
      </w:pPr>
      <w:r>
        <w:rPr>
          <w:rFonts w:ascii="Cambria" w:hAnsi="Cambria" w:cs="Cambria"/>
          <w:b/>
          <w:bCs/>
          <w:color w:val="000000"/>
          <w:sz w:val="22"/>
          <w:szCs w:val="22"/>
          <w:lang w:val="en-IN"/>
        </w:rPr>
        <w:t>}</w:t>
      </w:r>
    </w:p>
    <w:p w:rsidR="00F50E6F" w:rsidRDefault="00F50E6F" w:rsidP="00F50E6F">
      <w:pPr>
        <w:widowControl/>
        <w:tabs>
          <w:tab w:val="left" w:pos="840"/>
        </w:tabs>
        <w:autoSpaceDE/>
        <w:spacing w:line="360" w:lineRule="auto"/>
        <w:rPr>
          <w:color w:val="000000"/>
          <w:lang w:val="en-IN"/>
        </w:rPr>
      </w:pPr>
    </w:p>
    <w:p w:rsidR="00F50E6F" w:rsidRDefault="00F50E6F" w:rsidP="00F50E6F">
      <w:pPr>
        <w:widowControl/>
        <w:tabs>
          <w:tab w:val="left" w:pos="840"/>
        </w:tabs>
        <w:autoSpaceDE/>
        <w:spacing w:line="360" w:lineRule="auto"/>
      </w:pPr>
      <w:r>
        <w:rPr>
          <w:b/>
          <w:bCs/>
          <w:color w:val="000000"/>
          <w:lang w:val="en-IN"/>
        </w:rPr>
        <w:t>Input / Output:</w:t>
      </w:r>
    </w:p>
    <w:p w:rsidR="00F50E6F" w:rsidRDefault="00F50E6F" w:rsidP="00F50E6F">
      <w:pPr>
        <w:spacing w:line="360" w:lineRule="auto"/>
      </w:pPr>
      <w:r>
        <w:t>$ lex three.l</w:t>
      </w:r>
    </w:p>
    <w:p w:rsidR="00F50E6F" w:rsidRDefault="00F50E6F" w:rsidP="00F50E6F">
      <w:pPr>
        <w:spacing w:line="360" w:lineRule="auto"/>
      </w:pPr>
      <w:r>
        <w:t>$ yacc -d three.y</w:t>
      </w:r>
    </w:p>
    <w:p w:rsidR="00F50E6F" w:rsidRDefault="00F50E6F" w:rsidP="00F50E6F">
      <w:pPr>
        <w:spacing w:line="360" w:lineRule="auto"/>
      </w:pPr>
      <w:r>
        <w:t>$ gcc lex.yy.c y.tab.c -ll -lm</w:t>
      </w:r>
    </w:p>
    <w:p w:rsidR="00F50E6F" w:rsidRDefault="00F50E6F" w:rsidP="00F50E6F">
      <w:pPr>
        <w:spacing w:line="360" w:lineRule="auto"/>
      </w:pPr>
      <w:r>
        <w:t>$ ./a.out</w:t>
      </w:r>
    </w:p>
    <w:p w:rsidR="00F50E6F" w:rsidRDefault="00F50E6F" w:rsidP="00F50E6F">
      <w:pPr>
        <w:spacing w:line="360" w:lineRule="auto"/>
      </w:pPr>
      <w:r>
        <w:t>enter expression (a*b)+(c*d)</w:t>
      </w:r>
    </w:p>
    <w:p w:rsidR="00F50E6F" w:rsidRDefault="00F50E6F" w:rsidP="00F50E6F">
      <w:pPr>
        <w:spacing w:line="360" w:lineRule="auto"/>
      </w:pPr>
      <w:r>
        <w:t xml:space="preserve">         three addrtess codes</w:t>
      </w:r>
    </w:p>
    <w:p w:rsidR="00F50E6F" w:rsidRDefault="00F50E6F" w:rsidP="00F50E6F">
      <w:pPr>
        <w:spacing w:line="360" w:lineRule="auto"/>
      </w:pPr>
    </w:p>
    <w:p w:rsidR="00F50E6F" w:rsidRDefault="00F50E6F" w:rsidP="00F50E6F">
      <w:pPr>
        <w:spacing w:line="360" w:lineRule="auto"/>
      </w:pPr>
      <w:r>
        <w:t>B:=     a       *       b</w:t>
      </w:r>
    </w:p>
    <w:p w:rsidR="00F50E6F" w:rsidRDefault="00F50E6F" w:rsidP="00F50E6F">
      <w:pPr>
        <w:spacing w:line="360" w:lineRule="auto"/>
        <w:rPr>
          <w:color w:val="000000"/>
          <w:lang w:val="en-IN"/>
        </w:rPr>
      </w:pPr>
      <w:r>
        <w:t>C:=     c       *       d</w:t>
      </w:r>
    </w:p>
    <w:p w:rsidR="00F50E6F" w:rsidRDefault="00F50E6F" w:rsidP="00F50E6F">
      <w:pPr>
        <w:widowControl/>
        <w:tabs>
          <w:tab w:val="left" w:pos="840"/>
        </w:tabs>
        <w:autoSpaceDE/>
        <w:spacing w:line="360" w:lineRule="auto"/>
        <w:rPr>
          <w:color w:val="000000"/>
          <w:lang w:val="en-IN"/>
        </w:rPr>
      </w:pPr>
      <w:r>
        <w:rPr>
          <w:color w:val="000000"/>
          <w:lang w:val="en-IN"/>
        </w:rPr>
        <w:t>D:=     B       +       B</w:t>
      </w:r>
    </w:p>
    <w:p w:rsidR="00F50E6F" w:rsidRDefault="00F50E6F" w:rsidP="00F50E6F">
      <w:pPr>
        <w:widowControl/>
        <w:tabs>
          <w:tab w:val="left" w:pos="840"/>
        </w:tabs>
        <w:autoSpaceDE/>
        <w:spacing w:line="360" w:lineRule="auto"/>
        <w:rPr>
          <w:color w:val="000000"/>
          <w:lang w:val="en-IN"/>
        </w:rPr>
      </w:pPr>
    </w:p>
    <w:p w:rsidR="00F50E6F" w:rsidRDefault="00F50E6F" w:rsidP="00F50E6F">
      <w:pPr>
        <w:widowControl/>
        <w:tabs>
          <w:tab w:val="left" w:pos="840"/>
        </w:tabs>
        <w:autoSpaceDE/>
        <w:spacing w:line="360" w:lineRule="auto"/>
        <w:rPr>
          <w:color w:val="000000"/>
          <w:lang w:val="en-IN"/>
        </w:rPr>
      </w:pPr>
    </w:p>
    <w:p w:rsidR="00F50E6F" w:rsidRDefault="00F50E6F" w:rsidP="00F50E6F">
      <w:pPr>
        <w:widowControl/>
        <w:tabs>
          <w:tab w:val="left" w:pos="840"/>
        </w:tabs>
        <w:autoSpaceDE/>
        <w:spacing w:line="360" w:lineRule="auto"/>
        <w:rPr>
          <w:color w:val="000000"/>
          <w:lang w:val="en-IN"/>
        </w:rPr>
      </w:pPr>
    </w:p>
    <w:p w:rsidR="00F50E6F" w:rsidRDefault="00F50E6F" w:rsidP="00F50E6F">
      <w:pPr>
        <w:widowControl/>
        <w:tabs>
          <w:tab w:val="left" w:pos="840"/>
        </w:tabs>
        <w:autoSpaceDE/>
        <w:spacing w:line="360" w:lineRule="auto"/>
        <w:rPr>
          <w:color w:val="000000"/>
          <w:lang w:val="en-IN"/>
        </w:rPr>
      </w:pPr>
    </w:p>
    <w:p w:rsidR="00F50E6F" w:rsidRDefault="00F50E6F" w:rsidP="00F50E6F">
      <w:pPr>
        <w:widowControl/>
        <w:tabs>
          <w:tab w:val="left" w:pos="840"/>
        </w:tabs>
        <w:autoSpaceDE/>
        <w:spacing w:line="360" w:lineRule="auto"/>
        <w:rPr>
          <w:color w:val="000000"/>
          <w:lang w:val="en-IN"/>
        </w:rPr>
      </w:pPr>
    </w:p>
    <w:p w:rsidR="00F50E6F" w:rsidRDefault="00F50E6F" w:rsidP="00F50E6F">
      <w:pPr>
        <w:widowControl/>
        <w:tabs>
          <w:tab w:val="left" w:pos="840"/>
        </w:tabs>
        <w:autoSpaceDE/>
        <w:spacing w:line="360" w:lineRule="auto"/>
        <w:rPr>
          <w:color w:val="000000"/>
          <w:lang w:val="en-IN"/>
        </w:rPr>
      </w:pPr>
    </w:p>
    <w:p w:rsidR="00F50E6F" w:rsidRDefault="00F50E6F" w:rsidP="00F50E6F">
      <w:pPr>
        <w:widowControl/>
        <w:tabs>
          <w:tab w:val="left" w:pos="840"/>
        </w:tabs>
        <w:autoSpaceDE/>
        <w:spacing w:line="360" w:lineRule="auto"/>
        <w:rPr>
          <w:color w:val="000000"/>
          <w:lang w:val="en-IN"/>
        </w:rPr>
      </w:pPr>
    </w:p>
    <w:p w:rsidR="00F50E6F" w:rsidRDefault="00F50E6F" w:rsidP="00F50E6F">
      <w:pPr>
        <w:pStyle w:val="CommentText"/>
        <w:spacing w:line="360" w:lineRule="auto"/>
        <w:rPr>
          <w:b/>
          <w:bCs/>
        </w:rPr>
      </w:pPr>
      <w:r>
        <w:rPr>
          <w:b/>
          <w:bCs/>
          <w:sz w:val="24"/>
          <w:szCs w:val="24"/>
        </w:rPr>
        <w:lastRenderedPageBreak/>
        <w:t>2.Problem Statement :</w:t>
      </w:r>
      <w:r>
        <w:rPr>
          <w:sz w:val="24"/>
          <w:szCs w:val="24"/>
        </w:rPr>
        <w:t>YACC program for generate Quadruple.</w:t>
      </w:r>
    </w:p>
    <w:p w:rsidR="00F50E6F" w:rsidRDefault="00F50E6F" w:rsidP="00F50E6F">
      <w:pPr>
        <w:spacing w:line="360" w:lineRule="auto"/>
      </w:pPr>
      <w:r>
        <w:rPr>
          <w:b/>
          <w:bCs/>
        </w:rPr>
        <w:t xml:space="preserve">Description : </w:t>
      </w:r>
      <w:r>
        <w:t xml:space="preserve"> </w:t>
      </w:r>
      <w:r>
        <w:rPr>
          <w:lang/>
        </w:rPr>
        <w:t>A quadruple i</w:t>
      </w:r>
      <w:r>
        <w:rPr>
          <w:iCs/>
          <w:lang/>
        </w:rPr>
        <w:t>s</w:t>
      </w:r>
      <w:r>
        <w:rPr>
          <w:lang/>
        </w:rPr>
        <w:t xml:space="preserve"> a record structure with four fields, which we call op, arg l, arg 2, and result. The op field contains an internal code for the operator. The three-address statement x:= y op z is represented by placing y in arg 1. z in arg 2. and x in result. Statements with unary operators like x: = – y or x: = y do not use arg 2. Operators like param use neither arg2 nor result. Conditional and unconditional jumps put the target label in result.</w:t>
      </w:r>
    </w:p>
    <w:p w:rsidR="00F50E6F" w:rsidRDefault="00F50E6F" w:rsidP="00F50E6F">
      <w:pPr>
        <w:spacing w:line="360" w:lineRule="auto"/>
      </w:pPr>
    </w:p>
    <w:p w:rsidR="00F50E6F" w:rsidRDefault="00F50E6F" w:rsidP="00F50E6F">
      <w:pPr>
        <w:widowControl/>
        <w:tabs>
          <w:tab w:val="left" w:pos="840"/>
        </w:tabs>
        <w:autoSpaceDE/>
        <w:spacing w:line="360" w:lineRule="auto"/>
        <w:rPr>
          <w:color w:val="000000"/>
          <w:lang w:val="en-IN"/>
        </w:rPr>
      </w:pPr>
      <w:r>
        <w:rPr>
          <w:rFonts w:ascii="Cambria" w:hAnsi="Cambria" w:cs="Cambria"/>
          <w:b/>
          <w:bCs/>
          <w:color w:val="000000"/>
          <w:sz w:val="22"/>
          <w:szCs w:val="22"/>
          <w:lang w:val="en-IN"/>
        </w:rPr>
        <w:t xml:space="preserve">Source Code: </w:t>
      </w:r>
    </w:p>
    <w:p w:rsidR="00F50E6F" w:rsidRDefault="00F50E6F" w:rsidP="00F50E6F">
      <w:pPr>
        <w:widowControl/>
        <w:tabs>
          <w:tab w:val="left" w:pos="840"/>
        </w:tabs>
        <w:autoSpaceDE/>
        <w:spacing w:line="360" w:lineRule="auto"/>
        <w:rPr>
          <w:color w:val="000000"/>
          <w:lang w:val="en-IN"/>
        </w:rPr>
      </w:pPr>
    </w:p>
    <w:p w:rsidR="00F50E6F" w:rsidRDefault="00F50E6F" w:rsidP="00F50E6F">
      <w:r>
        <w:rPr>
          <w:b/>
        </w:rPr>
        <w:t>/* lex program */</w:t>
      </w:r>
    </w:p>
    <w:p w:rsidR="00F50E6F" w:rsidRDefault="00F50E6F" w:rsidP="00F50E6F">
      <w:r>
        <w:t>%{</w:t>
      </w:r>
    </w:p>
    <w:p w:rsidR="00F50E6F" w:rsidRDefault="00F50E6F" w:rsidP="00F50E6F">
      <w:r>
        <w:t>#include "y.tab.h"</w:t>
      </w:r>
    </w:p>
    <w:p w:rsidR="00F50E6F" w:rsidRDefault="00F50E6F" w:rsidP="00F50E6F">
      <w:r>
        <w:t>extern char yyval;</w:t>
      </w:r>
    </w:p>
    <w:p w:rsidR="00F50E6F" w:rsidRDefault="00F50E6F" w:rsidP="00F50E6F">
      <w:r>
        <w:t>%}</w:t>
      </w:r>
    </w:p>
    <w:p w:rsidR="00F50E6F" w:rsidRDefault="00F50E6F" w:rsidP="00F50E6F">
      <w:r>
        <w:t>number [0-9]+</w:t>
      </w:r>
    </w:p>
    <w:p w:rsidR="00F50E6F" w:rsidRDefault="00F50E6F" w:rsidP="00F50E6F">
      <w:r>
        <w:t>letter [a-zA-Z]+</w:t>
      </w:r>
    </w:p>
    <w:p w:rsidR="00F50E6F" w:rsidRDefault="00F50E6F" w:rsidP="00F50E6F">
      <w:r>
        <w:t>%%</w:t>
      </w:r>
    </w:p>
    <w:p w:rsidR="00F50E6F" w:rsidRDefault="00F50E6F" w:rsidP="00F50E6F">
      <w:r>
        <w:t>{number} {yylval.sym=(char)yytext[0];return number;}</w:t>
      </w:r>
    </w:p>
    <w:p w:rsidR="00F50E6F" w:rsidRDefault="00F50E6F" w:rsidP="00F50E6F">
      <w:r>
        <w:t>{letter} {yylval.sym=(char)yytext[0]; return letter; }</w:t>
      </w:r>
    </w:p>
    <w:p w:rsidR="00F50E6F" w:rsidRDefault="00F50E6F" w:rsidP="00F50E6F">
      <w:r>
        <w:t>\n {return 0;}</w:t>
      </w:r>
    </w:p>
    <w:p w:rsidR="00F50E6F" w:rsidRDefault="00F50E6F" w:rsidP="00F50E6F">
      <w:pPr>
        <w:rPr>
          <w:rFonts w:ascii="Cambria" w:hAnsi="Cambria" w:cs="Cambria"/>
          <w:b/>
          <w:bCs/>
          <w:color w:val="000000"/>
          <w:sz w:val="22"/>
          <w:szCs w:val="22"/>
          <w:lang w:val="en-IN"/>
        </w:rPr>
      </w:pPr>
      <w:r>
        <w:t>.  {return yytext[0];}</w:t>
      </w:r>
    </w:p>
    <w:p w:rsidR="00F50E6F" w:rsidRDefault="00F50E6F" w:rsidP="00F50E6F">
      <w:pPr>
        <w:widowControl/>
        <w:tabs>
          <w:tab w:val="left" w:pos="840"/>
        </w:tabs>
        <w:autoSpaceDE/>
        <w:spacing w:line="360" w:lineRule="auto"/>
        <w:rPr>
          <w:color w:val="000000"/>
          <w:lang w:val="en-IN"/>
        </w:rPr>
      </w:pPr>
      <w:r>
        <w:rPr>
          <w:rFonts w:ascii="Cambria" w:hAnsi="Cambria" w:cs="Cambria"/>
          <w:b/>
          <w:bCs/>
          <w:color w:val="000000"/>
          <w:sz w:val="22"/>
          <w:szCs w:val="22"/>
          <w:lang w:val="en-IN"/>
        </w:rPr>
        <w:t>%%</w:t>
      </w:r>
    </w:p>
    <w:p w:rsidR="00F50E6F" w:rsidRDefault="00F50E6F" w:rsidP="00F50E6F">
      <w:pPr>
        <w:widowControl/>
        <w:tabs>
          <w:tab w:val="left" w:pos="840"/>
        </w:tabs>
        <w:autoSpaceDE/>
        <w:spacing w:line="360" w:lineRule="auto"/>
        <w:rPr>
          <w:color w:val="000000"/>
          <w:lang w:val="en-IN"/>
        </w:rPr>
      </w:pPr>
    </w:p>
    <w:p w:rsidR="00F50E6F" w:rsidRDefault="00F50E6F" w:rsidP="00F50E6F">
      <w:r>
        <w:rPr>
          <w:b/>
        </w:rPr>
        <w:t>/*yaac program */</w:t>
      </w:r>
    </w:p>
    <w:p w:rsidR="00F50E6F" w:rsidRDefault="00F50E6F" w:rsidP="00F50E6F"/>
    <w:p w:rsidR="00F50E6F" w:rsidRDefault="00F50E6F" w:rsidP="00F50E6F">
      <w:r>
        <w:t>%{</w:t>
      </w:r>
    </w:p>
    <w:p w:rsidR="00F50E6F" w:rsidRDefault="00F50E6F" w:rsidP="00F50E6F">
      <w:r>
        <w:t>#include&lt;stdio.h&gt;</w:t>
      </w:r>
    </w:p>
    <w:p w:rsidR="00F50E6F" w:rsidRDefault="00F50E6F" w:rsidP="00F50E6F">
      <w:r>
        <w:t>#include&lt;string.h&gt;</w:t>
      </w:r>
    </w:p>
    <w:p w:rsidR="00F50E6F" w:rsidRDefault="00F50E6F" w:rsidP="00F50E6F">
      <w:r>
        <w:t>int nIndex=0;</w:t>
      </w:r>
    </w:p>
    <w:p w:rsidR="00F50E6F" w:rsidRDefault="00F50E6F" w:rsidP="00F50E6F">
      <w:r>
        <w:t>struct Intercode</w:t>
      </w:r>
    </w:p>
    <w:p w:rsidR="00F50E6F" w:rsidRDefault="00F50E6F" w:rsidP="00F50E6F">
      <w:r>
        <w:t>{</w:t>
      </w:r>
    </w:p>
    <w:p w:rsidR="00F50E6F" w:rsidRDefault="00F50E6F" w:rsidP="00F50E6F">
      <w:r>
        <w:t>char operand1;</w:t>
      </w:r>
    </w:p>
    <w:p w:rsidR="00F50E6F" w:rsidRDefault="00F50E6F" w:rsidP="00F50E6F">
      <w:r>
        <w:t>char operand2;</w:t>
      </w:r>
    </w:p>
    <w:p w:rsidR="00F50E6F" w:rsidRDefault="00F50E6F" w:rsidP="00F50E6F">
      <w:r>
        <w:t>char opera;</w:t>
      </w:r>
    </w:p>
    <w:p w:rsidR="00F50E6F" w:rsidRDefault="00F50E6F" w:rsidP="00F50E6F">
      <w:r>
        <w:t>};</w:t>
      </w:r>
    </w:p>
    <w:p w:rsidR="00F50E6F" w:rsidRDefault="00F50E6F" w:rsidP="00F50E6F">
      <w:r>
        <w:t>%}</w:t>
      </w:r>
    </w:p>
    <w:p w:rsidR="00F50E6F" w:rsidRDefault="00F50E6F" w:rsidP="00F50E6F">
      <w:r>
        <w:t>%union</w:t>
      </w:r>
    </w:p>
    <w:p w:rsidR="00F50E6F" w:rsidRDefault="00F50E6F" w:rsidP="00F50E6F">
      <w:pPr>
        <w:rPr>
          <w:lang w:val="sv-SE"/>
        </w:rPr>
      </w:pPr>
      <w:r>
        <w:t>{</w:t>
      </w:r>
    </w:p>
    <w:p w:rsidR="00F50E6F" w:rsidRDefault="00F50E6F" w:rsidP="00F50E6F">
      <w:pPr>
        <w:rPr>
          <w:lang w:val="sv-SE"/>
        </w:rPr>
      </w:pPr>
      <w:r>
        <w:rPr>
          <w:lang w:val="sv-SE"/>
        </w:rPr>
        <w:t>char sym;</w:t>
      </w:r>
    </w:p>
    <w:p w:rsidR="00F50E6F" w:rsidRDefault="00F50E6F" w:rsidP="00F50E6F">
      <w:pPr>
        <w:rPr>
          <w:lang w:val="sv-SE"/>
        </w:rPr>
      </w:pPr>
      <w:r>
        <w:rPr>
          <w:lang w:val="sv-SE"/>
        </w:rPr>
        <w:t>}</w:t>
      </w:r>
    </w:p>
    <w:p w:rsidR="00F50E6F" w:rsidRDefault="00F50E6F" w:rsidP="00F50E6F">
      <w:r>
        <w:rPr>
          <w:lang w:val="sv-SE"/>
        </w:rPr>
        <w:t>%token &lt;sym&gt; letter number</w:t>
      </w:r>
    </w:p>
    <w:p w:rsidR="00F50E6F" w:rsidRDefault="00F50E6F" w:rsidP="00F50E6F">
      <w:r>
        <w:lastRenderedPageBreak/>
        <w:t>%type  &lt;sym&gt; expr</w:t>
      </w:r>
    </w:p>
    <w:p w:rsidR="00F50E6F" w:rsidRDefault="00F50E6F" w:rsidP="00F50E6F">
      <w:r>
        <w:t>%left '-' '+'</w:t>
      </w:r>
    </w:p>
    <w:p w:rsidR="00F50E6F" w:rsidRDefault="00F50E6F" w:rsidP="00F50E6F">
      <w:pPr>
        <w:rPr>
          <w:lang w:val="fr-FR"/>
        </w:rPr>
      </w:pPr>
      <w:r>
        <w:t>%right '*' '/'</w:t>
      </w:r>
    </w:p>
    <w:p w:rsidR="00F50E6F" w:rsidRDefault="00F50E6F" w:rsidP="00F50E6F">
      <w:pPr>
        <w:rPr>
          <w:lang w:val="fr-FR"/>
        </w:rPr>
      </w:pPr>
      <w:r>
        <w:rPr>
          <w:lang w:val="fr-FR"/>
        </w:rPr>
        <w:t>%%</w:t>
      </w:r>
    </w:p>
    <w:p w:rsidR="00F50E6F" w:rsidRDefault="00F50E6F" w:rsidP="00F50E6F">
      <w:pPr>
        <w:rPr>
          <w:lang w:val="fr-FR"/>
        </w:rPr>
      </w:pPr>
      <w:r>
        <w:rPr>
          <w:lang w:val="fr-FR"/>
        </w:rPr>
        <w:t>Statement: letter '=' expr ';' { addtotable((char)$1,(char)$3,'=' ); }</w:t>
      </w:r>
    </w:p>
    <w:p w:rsidR="00F50E6F" w:rsidRDefault="00F50E6F" w:rsidP="00F50E6F">
      <w:pPr>
        <w:rPr>
          <w:lang w:val="fr-FR"/>
        </w:rPr>
      </w:pPr>
      <w:r>
        <w:rPr>
          <w:lang w:val="fr-FR"/>
        </w:rPr>
        <w:t xml:space="preserve">              | expr ;</w:t>
      </w:r>
    </w:p>
    <w:p w:rsidR="00F50E6F" w:rsidRDefault="00F50E6F" w:rsidP="00F50E6F">
      <w:pPr>
        <w:rPr>
          <w:lang w:val="fr-FR"/>
        </w:rPr>
      </w:pPr>
      <w:r>
        <w:rPr>
          <w:lang w:val="fr-FR"/>
        </w:rPr>
        <w:t xml:space="preserve">              ;</w:t>
      </w:r>
    </w:p>
    <w:p w:rsidR="00F50E6F" w:rsidRDefault="00F50E6F" w:rsidP="00F50E6F">
      <w:pPr>
        <w:rPr>
          <w:lang w:val="fr-FR"/>
        </w:rPr>
      </w:pPr>
      <w:r>
        <w:rPr>
          <w:lang w:val="fr-FR"/>
        </w:rPr>
        <w:t>expr: expr '+' expr  { $$=addtotable((char)$1,(char)$3,'+');}</w:t>
      </w:r>
    </w:p>
    <w:p w:rsidR="00F50E6F" w:rsidRDefault="00F50E6F" w:rsidP="00F50E6F">
      <w:pPr>
        <w:rPr>
          <w:lang w:val="fr-FR"/>
        </w:rPr>
      </w:pPr>
      <w:r>
        <w:rPr>
          <w:lang w:val="fr-FR"/>
        </w:rPr>
        <w:t xml:space="preserve">         | expr '-'  expr { $$=addtotable((char)$1,(char)$3,'-');}</w:t>
      </w:r>
    </w:p>
    <w:p w:rsidR="00F50E6F" w:rsidRDefault="00F50E6F" w:rsidP="00F50E6F">
      <w:pPr>
        <w:rPr>
          <w:lang w:val="fr-FR"/>
        </w:rPr>
      </w:pPr>
      <w:r>
        <w:rPr>
          <w:lang w:val="fr-FR"/>
        </w:rPr>
        <w:t xml:space="preserve">         | expr '*'  expr { $$=addtotable((char)$1,(char)$3, '*');}</w:t>
      </w:r>
    </w:p>
    <w:p w:rsidR="00F50E6F" w:rsidRDefault="00F50E6F" w:rsidP="00F50E6F">
      <w:pPr>
        <w:rPr>
          <w:lang w:val="fr-FR"/>
        </w:rPr>
      </w:pPr>
      <w:r>
        <w:rPr>
          <w:lang w:val="fr-FR"/>
        </w:rPr>
        <w:t xml:space="preserve">         | expr '/'  expr { $$=addtotable((char)$1,(char)$3,'/');}</w:t>
      </w:r>
    </w:p>
    <w:p w:rsidR="00F50E6F" w:rsidRDefault="00F50E6F" w:rsidP="00F50E6F">
      <w:pPr>
        <w:rPr>
          <w:lang w:val="pt-BR"/>
        </w:rPr>
      </w:pPr>
      <w:r>
        <w:rPr>
          <w:lang w:val="fr-FR"/>
        </w:rPr>
        <w:t xml:space="preserve">         </w:t>
      </w:r>
      <w:r>
        <w:rPr>
          <w:lang w:val="pt-BR"/>
        </w:rPr>
        <w:t>| '(' expr ')' { $$= (char)$2;}</w:t>
      </w:r>
    </w:p>
    <w:p w:rsidR="00F50E6F" w:rsidRDefault="00F50E6F" w:rsidP="00F50E6F">
      <w:r>
        <w:rPr>
          <w:lang w:val="pt-BR"/>
        </w:rPr>
        <w:t xml:space="preserve">         </w:t>
      </w:r>
      <w:r>
        <w:t>|  number  { $$= (char)$1;}</w:t>
      </w:r>
    </w:p>
    <w:p w:rsidR="00F50E6F" w:rsidRDefault="00F50E6F" w:rsidP="00F50E6F">
      <w:r>
        <w:t xml:space="preserve">         | letter { $$= (char)$1;}</w:t>
      </w:r>
    </w:p>
    <w:p w:rsidR="00F50E6F" w:rsidRDefault="00F50E6F" w:rsidP="00F50E6F">
      <w:r>
        <w:t>%%</w:t>
      </w:r>
    </w:p>
    <w:p w:rsidR="00F50E6F" w:rsidRDefault="00F50E6F" w:rsidP="00F50E6F"/>
    <w:p w:rsidR="00F50E6F" w:rsidRDefault="00F50E6F" w:rsidP="00F50E6F">
      <w:r>
        <w:t>yyerror(char *s)</w:t>
      </w:r>
    </w:p>
    <w:p w:rsidR="00F50E6F" w:rsidRDefault="00F50E6F" w:rsidP="00F50E6F">
      <w:r>
        <w:t>{</w:t>
      </w:r>
    </w:p>
    <w:p w:rsidR="00F50E6F" w:rsidRDefault="00F50E6F" w:rsidP="00F50E6F">
      <w:r>
        <w:t>printf("%s",s);</w:t>
      </w:r>
    </w:p>
    <w:p w:rsidR="00F50E6F" w:rsidRDefault="00F50E6F" w:rsidP="00F50E6F">
      <w:r>
        <w:t>exit (0);</w:t>
      </w:r>
    </w:p>
    <w:p w:rsidR="00F50E6F" w:rsidRDefault="00F50E6F" w:rsidP="00F50E6F">
      <w:r>
        <w:t>}</w:t>
      </w:r>
    </w:p>
    <w:p w:rsidR="00F50E6F" w:rsidRDefault="00F50E6F" w:rsidP="00F50E6F">
      <w:r>
        <w:t>struct Intercode code[20];</w:t>
      </w:r>
    </w:p>
    <w:p w:rsidR="00F50E6F" w:rsidRDefault="00F50E6F" w:rsidP="00F50E6F">
      <w:r>
        <w:t>char addtotable(char operand1, char operand2,char opera)</w:t>
      </w:r>
    </w:p>
    <w:p w:rsidR="00F50E6F" w:rsidRDefault="00F50E6F" w:rsidP="00F50E6F">
      <w:r>
        <w:t>{</w:t>
      </w:r>
    </w:p>
    <w:p w:rsidR="00F50E6F" w:rsidRDefault="00F50E6F" w:rsidP="00F50E6F">
      <w:r>
        <w:t>char temp = 'A';</w:t>
      </w:r>
    </w:p>
    <w:p w:rsidR="00F50E6F" w:rsidRDefault="00F50E6F" w:rsidP="00F50E6F">
      <w:r>
        <w:t>code[nIndex].operand1 = operand1;</w:t>
      </w:r>
    </w:p>
    <w:p w:rsidR="00F50E6F" w:rsidRDefault="00F50E6F" w:rsidP="00F50E6F">
      <w:r>
        <w:t>code[nIndex].operand2 = operand2;</w:t>
      </w:r>
    </w:p>
    <w:p w:rsidR="00F50E6F" w:rsidRDefault="00F50E6F" w:rsidP="00F50E6F">
      <w:r>
        <w:t>code[nIndex].opera = opera;</w:t>
      </w:r>
    </w:p>
    <w:p w:rsidR="00F50E6F" w:rsidRDefault="00F50E6F" w:rsidP="00F50E6F">
      <w:r>
        <w:t>nIndex++;</w:t>
      </w:r>
    </w:p>
    <w:p w:rsidR="00F50E6F" w:rsidRDefault="00F50E6F" w:rsidP="00F50E6F">
      <w:r>
        <w:t>temp++;</w:t>
      </w:r>
    </w:p>
    <w:p w:rsidR="00F50E6F" w:rsidRDefault="00F50E6F" w:rsidP="00F50E6F">
      <w:r>
        <w:t>return temp;</w:t>
      </w:r>
    </w:p>
    <w:p w:rsidR="00F50E6F" w:rsidRDefault="00F50E6F" w:rsidP="00F50E6F">
      <w:r>
        <w:t>}</w:t>
      </w:r>
    </w:p>
    <w:p w:rsidR="00F50E6F" w:rsidRDefault="00F50E6F" w:rsidP="00F50E6F">
      <w:r>
        <w:t>threeaddresscode()</w:t>
      </w:r>
    </w:p>
    <w:p w:rsidR="00F50E6F" w:rsidRDefault="00F50E6F" w:rsidP="00F50E6F">
      <w:r>
        <w:t>{</w:t>
      </w:r>
    </w:p>
    <w:p w:rsidR="00F50E6F" w:rsidRDefault="00F50E6F" w:rsidP="00F50E6F">
      <w:r>
        <w:t>int nCnt=0;</w:t>
      </w:r>
    </w:p>
    <w:p w:rsidR="00F50E6F" w:rsidRDefault="00F50E6F" w:rsidP="00F50E6F">
      <w:pPr>
        <w:rPr>
          <w:lang w:val="pt-BR"/>
        </w:rPr>
      </w:pPr>
      <w:r>
        <w:t>char temp='A';</w:t>
      </w:r>
    </w:p>
    <w:p w:rsidR="00F50E6F" w:rsidRDefault="00F50E6F" w:rsidP="00F50E6F">
      <w:r>
        <w:rPr>
          <w:lang w:val="pt-BR"/>
        </w:rPr>
        <w:t>printf("\n\n\t three addrtess codes\n\n");</w:t>
      </w:r>
    </w:p>
    <w:p w:rsidR="00F50E6F" w:rsidRDefault="00F50E6F" w:rsidP="00F50E6F">
      <w:r>
        <w:t>temp++;</w:t>
      </w:r>
    </w:p>
    <w:p w:rsidR="00F50E6F" w:rsidRDefault="00F50E6F" w:rsidP="00F50E6F">
      <w:r>
        <w:t>while(nCnt&lt;nIndex)</w:t>
      </w:r>
    </w:p>
    <w:p w:rsidR="00F50E6F" w:rsidRDefault="00F50E6F" w:rsidP="00F50E6F">
      <w:r>
        <w:t>{</w:t>
      </w:r>
    </w:p>
    <w:p w:rsidR="00F50E6F" w:rsidRDefault="00F50E6F" w:rsidP="00F50E6F">
      <w:r>
        <w:t>printf("%c:=\t",temp);</w:t>
      </w:r>
    </w:p>
    <w:p w:rsidR="00F50E6F" w:rsidRDefault="00F50E6F" w:rsidP="00F50E6F">
      <w:pPr>
        <w:rPr>
          <w:lang w:val="de-DE"/>
        </w:rPr>
      </w:pPr>
      <w:r>
        <w:t>if (isalpha(code[nCnt].operand1))</w:t>
      </w:r>
    </w:p>
    <w:p w:rsidR="00F50E6F" w:rsidRDefault="00F50E6F" w:rsidP="00F50E6F">
      <w:pPr>
        <w:rPr>
          <w:lang w:val="de-DE"/>
        </w:rPr>
      </w:pPr>
      <w:r>
        <w:rPr>
          <w:lang w:val="de-DE"/>
        </w:rPr>
        <w:t>printf("%c\t", code[nCnt].operand1);</w:t>
      </w:r>
    </w:p>
    <w:p w:rsidR="00F50E6F" w:rsidRDefault="00F50E6F" w:rsidP="00F50E6F">
      <w:pPr>
        <w:rPr>
          <w:lang w:val="de-DE"/>
        </w:rPr>
      </w:pPr>
      <w:r>
        <w:rPr>
          <w:lang w:val="de-DE"/>
        </w:rPr>
        <w:t>else</w:t>
      </w:r>
    </w:p>
    <w:p w:rsidR="00F50E6F" w:rsidRDefault="00F50E6F" w:rsidP="00F50E6F">
      <w:pPr>
        <w:rPr>
          <w:lang w:val="de-DE"/>
        </w:rPr>
      </w:pPr>
      <w:r>
        <w:rPr>
          <w:lang w:val="de-DE"/>
        </w:rPr>
        <w:t>printf("%c\t",temp);</w:t>
      </w:r>
    </w:p>
    <w:p w:rsidR="00F50E6F" w:rsidRDefault="00F50E6F" w:rsidP="00F50E6F">
      <w:pPr>
        <w:rPr>
          <w:lang w:val="de-DE"/>
        </w:rPr>
      </w:pPr>
      <w:r>
        <w:rPr>
          <w:lang w:val="de-DE"/>
        </w:rPr>
        <w:t>printf("%c\t", code[nCnt].opera);</w:t>
      </w:r>
    </w:p>
    <w:p w:rsidR="00F50E6F" w:rsidRDefault="00F50E6F" w:rsidP="00F50E6F">
      <w:pPr>
        <w:rPr>
          <w:lang w:val="de-DE"/>
        </w:rPr>
      </w:pPr>
      <w:r>
        <w:rPr>
          <w:lang w:val="de-DE"/>
        </w:rPr>
        <w:lastRenderedPageBreak/>
        <w:t>if (isalpha(code[nCnt].operand2))</w:t>
      </w:r>
    </w:p>
    <w:p w:rsidR="00F50E6F" w:rsidRDefault="00F50E6F" w:rsidP="00F50E6F">
      <w:pPr>
        <w:rPr>
          <w:lang w:val="fr-FR"/>
        </w:rPr>
      </w:pPr>
      <w:r>
        <w:rPr>
          <w:lang w:val="de-DE"/>
        </w:rPr>
        <w:t>printf("%c\t", code[nCnt].operand2);</w:t>
      </w:r>
    </w:p>
    <w:p w:rsidR="00F50E6F" w:rsidRDefault="00F50E6F" w:rsidP="00F50E6F">
      <w:pPr>
        <w:rPr>
          <w:lang w:val="fr-FR"/>
        </w:rPr>
      </w:pPr>
      <w:r>
        <w:rPr>
          <w:lang w:val="fr-FR"/>
        </w:rPr>
        <w:t>else</w:t>
      </w:r>
    </w:p>
    <w:p w:rsidR="00F50E6F" w:rsidRDefault="00F50E6F" w:rsidP="00F50E6F">
      <w:pPr>
        <w:rPr>
          <w:lang w:val="fr-FR"/>
        </w:rPr>
      </w:pPr>
      <w:r>
        <w:rPr>
          <w:lang w:val="fr-FR"/>
        </w:rPr>
        <w:t>printf("%c\t",temp);</w:t>
      </w:r>
    </w:p>
    <w:p w:rsidR="00F50E6F" w:rsidRDefault="00F50E6F" w:rsidP="00F50E6F">
      <w:pPr>
        <w:rPr>
          <w:lang w:val="fr-FR"/>
        </w:rPr>
      </w:pPr>
      <w:r>
        <w:rPr>
          <w:lang w:val="fr-FR"/>
        </w:rPr>
        <w:t>printf("\n");</w:t>
      </w:r>
    </w:p>
    <w:p w:rsidR="00F50E6F" w:rsidRDefault="00F50E6F" w:rsidP="00F50E6F">
      <w:pPr>
        <w:rPr>
          <w:lang w:val="fr-FR"/>
        </w:rPr>
      </w:pPr>
      <w:r>
        <w:rPr>
          <w:lang w:val="fr-FR"/>
        </w:rPr>
        <w:t>nCnt++;</w:t>
      </w:r>
    </w:p>
    <w:p w:rsidR="00F50E6F" w:rsidRDefault="00F50E6F" w:rsidP="00F50E6F">
      <w:pPr>
        <w:rPr>
          <w:lang w:val="fr-FR"/>
        </w:rPr>
      </w:pPr>
      <w:r>
        <w:rPr>
          <w:lang w:val="fr-FR"/>
        </w:rPr>
        <w:t>temp++;</w:t>
      </w:r>
    </w:p>
    <w:p w:rsidR="00F50E6F" w:rsidRDefault="00F50E6F" w:rsidP="00F50E6F">
      <w:pPr>
        <w:rPr>
          <w:lang w:val="fr-FR"/>
        </w:rPr>
      </w:pPr>
      <w:r>
        <w:rPr>
          <w:lang w:val="fr-FR"/>
        </w:rPr>
        <w:t>}</w:t>
      </w:r>
    </w:p>
    <w:p w:rsidR="00F50E6F" w:rsidRDefault="00F50E6F" w:rsidP="00F50E6F">
      <w:pPr>
        <w:rPr>
          <w:lang w:val="fr-FR"/>
        </w:rPr>
      </w:pPr>
      <w:r>
        <w:rPr>
          <w:lang w:val="fr-FR"/>
        </w:rPr>
        <w:t>}</w:t>
      </w:r>
    </w:p>
    <w:p w:rsidR="00F50E6F" w:rsidRDefault="00F50E6F" w:rsidP="00F50E6F">
      <w:pPr>
        <w:rPr>
          <w:lang w:val="fr-FR"/>
        </w:rPr>
      </w:pPr>
      <w:r>
        <w:rPr>
          <w:lang w:val="fr-FR"/>
        </w:rPr>
        <w:t>void quadruples()</w:t>
      </w:r>
    </w:p>
    <w:p w:rsidR="00F50E6F" w:rsidRDefault="00F50E6F" w:rsidP="00F50E6F">
      <w:pPr>
        <w:rPr>
          <w:lang w:val="fr-FR"/>
        </w:rPr>
      </w:pPr>
      <w:r>
        <w:rPr>
          <w:lang w:val="fr-FR"/>
        </w:rPr>
        <w:t>{</w:t>
      </w:r>
    </w:p>
    <w:p w:rsidR="00F50E6F" w:rsidRDefault="00F50E6F" w:rsidP="00F50E6F">
      <w:pPr>
        <w:rPr>
          <w:lang w:val="fr-FR"/>
        </w:rPr>
      </w:pPr>
      <w:r>
        <w:rPr>
          <w:lang w:val="fr-FR"/>
        </w:rPr>
        <w:t>int nCnt=0;</w:t>
      </w:r>
    </w:p>
    <w:p w:rsidR="00F50E6F" w:rsidRDefault="00F50E6F" w:rsidP="00F50E6F">
      <w:pPr>
        <w:rPr>
          <w:lang w:val="fr-FR"/>
        </w:rPr>
      </w:pPr>
      <w:r>
        <w:rPr>
          <w:lang w:val="fr-FR"/>
        </w:rPr>
        <w:t>char temp = 'A';</w:t>
      </w:r>
    </w:p>
    <w:p w:rsidR="00F50E6F" w:rsidRDefault="00F50E6F" w:rsidP="00F50E6F">
      <w:pPr>
        <w:rPr>
          <w:lang w:val="fr-FR"/>
        </w:rPr>
      </w:pPr>
      <w:r>
        <w:rPr>
          <w:lang w:val="fr-FR"/>
        </w:rPr>
        <w:t>temp++;</w:t>
      </w:r>
    </w:p>
    <w:p w:rsidR="00F50E6F" w:rsidRDefault="00F50E6F" w:rsidP="00F50E6F">
      <w:pPr>
        <w:rPr>
          <w:lang w:val="fr-FR"/>
        </w:rPr>
      </w:pPr>
      <w:r>
        <w:rPr>
          <w:lang w:val="fr-FR"/>
        </w:rPr>
        <w:t>printf("\n\n\t Quardruples \n");</w:t>
      </w:r>
    </w:p>
    <w:p w:rsidR="00F50E6F" w:rsidRDefault="00F50E6F" w:rsidP="00F50E6F">
      <w:pPr>
        <w:rPr>
          <w:lang w:val="fr-FR"/>
        </w:rPr>
      </w:pPr>
      <w:r>
        <w:rPr>
          <w:lang w:val="fr-FR"/>
        </w:rPr>
        <w:t>printf("\n ID OPERATOR OPERAND1 OPERAND2\n");</w:t>
      </w:r>
    </w:p>
    <w:p w:rsidR="00F50E6F" w:rsidRDefault="00F50E6F" w:rsidP="00F50E6F">
      <w:pPr>
        <w:rPr>
          <w:lang w:val="de-DE"/>
        </w:rPr>
      </w:pPr>
      <w:r>
        <w:rPr>
          <w:lang w:val="fr-FR"/>
        </w:rPr>
        <w:t>while(nCnt&lt;nIndex)</w:t>
      </w:r>
    </w:p>
    <w:p w:rsidR="00F50E6F" w:rsidRDefault="00F50E6F" w:rsidP="00F50E6F">
      <w:pPr>
        <w:rPr>
          <w:lang w:val="de-DE"/>
        </w:rPr>
      </w:pPr>
      <w:r>
        <w:rPr>
          <w:lang w:val="de-DE"/>
        </w:rPr>
        <w:t>{</w:t>
      </w:r>
    </w:p>
    <w:p w:rsidR="00F50E6F" w:rsidRDefault="00F50E6F" w:rsidP="00F50E6F">
      <w:r>
        <w:rPr>
          <w:lang w:val="de-DE"/>
        </w:rPr>
        <w:t>printf("\n (%d) \t %c \t",nCnt,code[nCnt].opera);</w:t>
      </w:r>
    </w:p>
    <w:p w:rsidR="00F50E6F" w:rsidRDefault="00F50E6F" w:rsidP="00F50E6F">
      <w:pPr>
        <w:rPr>
          <w:lang w:val="de-DE"/>
        </w:rPr>
      </w:pPr>
      <w:r>
        <w:t>if(isalpha(code[nCnt].operand1))</w:t>
      </w:r>
    </w:p>
    <w:p w:rsidR="00F50E6F" w:rsidRDefault="00F50E6F" w:rsidP="00F50E6F">
      <w:pPr>
        <w:rPr>
          <w:lang w:val="de-DE"/>
        </w:rPr>
      </w:pPr>
      <w:r>
        <w:rPr>
          <w:lang w:val="de-DE"/>
        </w:rPr>
        <w:t>printf("%c\t", code[nCnt].operand1);</w:t>
      </w:r>
    </w:p>
    <w:p w:rsidR="00F50E6F" w:rsidRDefault="00F50E6F" w:rsidP="00F50E6F">
      <w:pPr>
        <w:rPr>
          <w:lang w:val="de-DE"/>
        </w:rPr>
      </w:pPr>
      <w:r>
        <w:rPr>
          <w:lang w:val="de-DE"/>
        </w:rPr>
        <w:t>else</w:t>
      </w:r>
    </w:p>
    <w:p w:rsidR="00F50E6F" w:rsidRDefault="00F50E6F" w:rsidP="00F50E6F">
      <w:pPr>
        <w:rPr>
          <w:lang w:val="de-DE"/>
        </w:rPr>
      </w:pPr>
      <w:r>
        <w:rPr>
          <w:lang w:val="de-DE"/>
        </w:rPr>
        <w:t>printf("%c\t",temp);</w:t>
      </w:r>
    </w:p>
    <w:p w:rsidR="00F50E6F" w:rsidRDefault="00F50E6F" w:rsidP="00F50E6F">
      <w:pPr>
        <w:rPr>
          <w:lang w:val="de-DE"/>
        </w:rPr>
      </w:pPr>
      <w:r>
        <w:rPr>
          <w:lang w:val="de-DE"/>
        </w:rPr>
        <w:t>printf("%c\t", code[nCnt].opera);</w:t>
      </w:r>
    </w:p>
    <w:p w:rsidR="00F50E6F" w:rsidRDefault="00F50E6F" w:rsidP="00F50E6F">
      <w:pPr>
        <w:rPr>
          <w:lang w:val="de-DE"/>
        </w:rPr>
      </w:pPr>
      <w:r>
        <w:rPr>
          <w:lang w:val="de-DE"/>
        </w:rPr>
        <w:t>if(isalpha(code[nCnt].operand2))</w:t>
      </w:r>
    </w:p>
    <w:p w:rsidR="00F50E6F" w:rsidRDefault="00F50E6F" w:rsidP="00F50E6F">
      <w:pPr>
        <w:rPr>
          <w:lang w:val="de-DE"/>
        </w:rPr>
      </w:pPr>
      <w:r>
        <w:rPr>
          <w:lang w:val="de-DE"/>
        </w:rPr>
        <w:t>printf("%c\t", code[nCnt].operand2);</w:t>
      </w:r>
    </w:p>
    <w:p w:rsidR="00F50E6F" w:rsidRDefault="00F50E6F" w:rsidP="00F50E6F">
      <w:pPr>
        <w:rPr>
          <w:lang w:val="de-DE"/>
        </w:rPr>
      </w:pPr>
      <w:r>
        <w:rPr>
          <w:lang w:val="de-DE"/>
        </w:rPr>
        <w:t>else</w:t>
      </w:r>
    </w:p>
    <w:p w:rsidR="00F50E6F" w:rsidRDefault="00F50E6F" w:rsidP="00F50E6F">
      <w:pPr>
        <w:rPr>
          <w:lang w:val="de-DE"/>
        </w:rPr>
      </w:pPr>
      <w:r>
        <w:rPr>
          <w:lang w:val="de-DE"/>
        </w:rPr>
        <w:t>printf("%c\t",temp);</w:t>
      </w:r>
    </w:p>
    <w:p w:rsidR="00F50E6F" w:rsidRDefault="00F50E6F" w:rsidP="00F50E6F">
      <w:pPr>
        <w:rPr>
          <w:lang w:val="de-DE"/>
        </w:rPr>
      </w:pPr>
      <w:r>
        <w:rPr>
          <w:lang w:val="de-DE"/>
        </w:rPr>
        <w:t>printf("%c\t",temp);</w:t>
      </w:r>
    </w:p>
    <w:p w:rsidR="00F50E6F" w:rsidRDefault="00F50E6F" w:rsidP="00F50E6F">
      <w:pPr>
        <w:rPr>
          <w:lang w:val="de-DE"/>
        </w:rPr>
      </w:pPr>
      <w:r>
        <w:rPr>
          <w:lang w:val="de-DE"/>
        </w:rPr>
        <w:t>printf("\n");</w:t>
      </w:r>
    </w:p>
    <w:p w:rsidR="00F50E6F" w:rsidRDefault="00F50E6F" w:rsidP="00F50E6F">
      <w:pPr>
        <w:rPr>
          <w:lang w:val="de-DE"/>
        </w:rPr>
      </w:pPr>
      <w:r>
        <w:rPr>
          <w:lang w:val="de-DE"/>
        </w:rPr>
        <w:t>nCnt++;</w:t>
      </w:r>
    </w:p>
    <w:p w:rsidR="00F50E6F" w:rsidRDefault="00F50E6F" w:rsidP="00F50E6F">
      <w:pPr>
        <w:rPr>
          <w:lang w:val="de-DE"/>
        </w:rPr>
      </w:pPr>
      <w:r>
        <w:rPr>
          <w:lang w:val="de-DE"/>
        </w:rPr>
        <w:t>temp++;</w:t>
      </w:r>
    </w:p>
    <w:p w:rsidR="00F50E6F" w:rsidRDefault="00F50E6F" w:rsidP="00F50E6F">
      <w:pPr>
        <w:rPr>
          <w:lang w:val="de-DE"/>
        </w:rPr>
      </w:pPr>
      <w:r>
        <w:rPr>
          <w:lang w:val="de-DE"/>
        </w:rPr>
        <w:t>}</w:t>
      </w:r>
    </w:p>
    <w:p w:rsidR="00F50E6F" w:rsidRDefault="00F50E6F" w:rsidP="00F50E6F">
      <w:pPr>
        <w:rPr>
          <w:lang w:val="de-DE"/>
        </w:rPr>
      </w:pPr>
      <w:r>
        <w:rPr>
          <w:lang w:val="de-DE"/>
        </w:rPr>
        <w:t>}</w:t>
      </w:r>
    </w:p>
    <w:p w:rsidR="00F50E6F" w:rsidRDefault="00F50E6F" w:rsidP="00F50E6F">
      <w:pPr>
        <w:rPr>
          <w:lang w:val="de-DE"/>
        </w:rPr>
      </w:pPr>
      <w:r>
        <w:rPr>
          <w:lang w:val="de-DE"/>
        </w:rPr>
        <w:t>main()</w:t>
      </w:r>
    </w:p>
    <w:p w:rsidR="00F50E6F" w:rsidRDefault="00F50E6F" w:rsidP="00F50E6F">
      <w:pPr>
        <w:rPr>
          <w:lang w:val="de-DE"/>
        </w:rPr>
      </w:pPr>
      <w:r>
        <w:rPr>
          <w:lang w:val="de-DE"/>
        </w:rPr>
        <w:t>{</w:t>
      </w:r>
    </w:p>
    <w:p w:rsidR="00F50E6F" w:rsidRDefault="00F50E6F" w:rsidP="00F50E6F">
      <w:pPr>
        <w:rPr>
          <w:lang w:val="de-DE"/>
        </w:rPr>
      </w:pPr>
      <w:r>
        <w:rPr>
          <w:lang w:val="de-DE"/>
        </w:rPr>
        <w:t>printf("enter expression");</w:t>
      </w:r>
    </w:p>
    <w:p w:rsidR="00F50E6F" w:rsidRDefault="00F50E6F" w:rsidP="00F50E6F">
      <w:pPr>
        <w:rPr>
          <w:lang w:val="de-DE"/>
        </w:rPr>
      </w:pPr>
      <w:r>
        <w:rPr>
          <w:lang w:val="de-DE"/>
        </w:rPr>
        <w:t>yyparse();</w:t>
      </w:r>
    </w:p>
    <w:p w:rsidR="00F50E6F" w:rsidRDefault="00F50E6F" w:rsidP="00F50E6F">
      <w:pPr>
        <w:rPr>
          <w:lang w:val="de-DE"/>
        </w:rPr>
      </w:pPr>
      <w:r>
        <w:rPr>
          <w:lang w:val="de-DE"/>
        </w:rPr>
        <w:t>threeaddresscode();</w:t>
      </w:r>
    </w:p>
    <w:p w:rsidR="00F50E6F" w:rsidRDefault="00F50E6F" w:rsidP="00F50E6F">
      <w:pPr>
        <w:rPr>
          <w:lang w:val="de-DE"/>
        </w:rPr>
      </w:pPr>
      <w:r>
        <w:rPr>
          <w:lang w:val="de-DE"/>
        </w:rPr>
        <w:t>quadruples();</w:t>
      </w:r>
    </w:p>
    <w:p w:rsidR="00F50E6F" w:rsidRDefault="00F50E6F" w:rsidP="00F50E6F">
      <w:pPr>
        <w:rPr>
          <w:lang w:val="de-DE"/>
        </w:rPr>
      </w:pPr>
      <w:r>
        <w:rPr>
          <w:lang w:val="de-DE"/>
        </w:rPr>
        <w:t>}</w:t>
      </w:r>
    </w:p>
    <w:p w:rsidR="00F50E6F" w:rsidRDefault="00F50E6F" w:rsidP="00F50E6F">
      <w:pPr>
        <w:rPr>
          <w:lang w:val="de-DE"/>
        </w:rPr>
      </w:pPr>
      <w:r>
        <w:rPr>
          <w:lang w:val="de-DE"/>
        </w:rPr>
        <w:t>yywrap()</w:t>
      </w:r>
    </w:p>
    <w:p w:rsidR="00F50E6F" w:rsidRDefault="00F50E6F" w:rsidP="00F50E6F">
      <w:pPr>
        <w:rPr>
          <w:lang w:val="de-DE"/>
        </w:rPr>
      </w:pPr>
      <w:r>
        <w:rPr>
          <w:lang w:val="de-DE"/>
        </w:rPr>
        <w:t>{</w:t>
      </w:r>
    </w:p>
    <w:p w:rsidR="00F50E6F" w:rsidRDefault="00F50E6F" w:rsidP="00F50E6F">
      <w:pPr>
        <w:rPr>
          <w:rFonts w:ascii="Cambria" w:hAnsi="Cambria" w:cs="Cambria"/>
          <w:b/>
          <w:bCs/>
          <w:color w:val="000000"/>
          <w:sz w:val="22"/>
          <w:szCs w:val="22"/>
          <w:lang w:val="en-IN"/>
        </w:rPr>
      </w:pPr>
      <w:r>
        <w:rPr>
          <w:lang w:val="de-DE"/>
        </w:rPr>
        <w:t>return 1;</w:t>
      </w:r>
    </w:p>
    <w:p w:rsidR="00F50E6F" w:rsidRDefault="00F50E6F" w:rsidP="00F50E6F">
      <w:pPr>
        <w:widowControl/>
        <w:tabs>
          <w:tab w:val="left" w:pos="840"/>
        </w:tabs>
        <w:autoSpaceDE/>
        <w:spacing w:line="360" w:lineRule="auto"/>
        <w:rPr>
          <w:color w:val="000000"/>
          <w:lang w:val="en-IN"/>
        </w:rPr>
      </w:pPr>
      <w:r>
        <w:rPr>
          <w:rFonts w:ascii="Cambria" w:hAnsi="Cambria" w:cs="Cambria"/>
          <w:b/>
          <w:bCs/>
          <w:color w:val="000000"/>
          <w:sz w:val="22"/>
          <w:szCs w:val="22"/>
          <w:lang w:val="en-IN"/>
        </w:rPr>
        <w:t>}</w:t>
      </w:r>
    </w:p>
    <w:p w:rsidR="00F50E6F" w:rsidRDefault="00F50E6F" w:rsidP="00F50E6F">
      <w:pPr>
        <w:widowControl/>
        <w:tabs>
          <w:tab w:val="left" w:pos="840"/>
        </w:tabs>
        <w:autoSpaceDE/>
        <w:spacing w:line="360" w:lineRule="auto"/>
        <w:rPr>
          <w:color w:val="000000"/>
          <w:lang w:val="en-IN"/>
        </w:rPr>
      </w:pPr>
    </w:p>
    <w:p w:rsidR="00F50E6F" w:rsidRDefault="00F50E6F" w:rsidP="00F50E6F">
      <w:pPr>
        <w:widowControl/>
        <w:tabs>
          <w:tab w:val="left" w:pos="840"/>
        </w:tabs>
        <w:autoSpaceDE/>
        <w:spacing w:line="360" w:lineRule="auto"/>
        <w:rPr>
          <w:color w:val="000000"/>
          <w:lang w:val="en-IN"/>
        </w:rPr>
      </w:pPr>
      <w:r>
        <w:rPr>
          <w:b/>
          <w:bCs/>
          <w:color w:val="000000"/>
          <w:lang w:val="en-IN"/>
        </w:rPr>
        <w:lastRenderedPageBreak/>
        <w:t>Input / Output:</w:t>
      </w:r>
    </w:p>
    <w:p w:rsidR="00F50E6F" w:rsidRDefault="00F50E6F" w:rsidP="00F50E6F">
      <w:pPr>
        <w:widowControl/>
        <w:tabs>
          <w:tab w:val="left" w:pos="840"/>
        </w:tabs>
        <w:autoSpaceDE/>
        <w:spacing w:line="360" w:lineRule="auto"/>
        <w:rPr>
          <w:color w:val="000000"/>
          <w:lang w:val="en-IN"/>
        </w:rPr>
      </w:pPr>
    </w:p>
    <w:p w:rsidR="00F50E6F" w:rsidRDefault="00F50E6F" w:rsidP="00F50E6F">
      <w:pPr>
        <w:spacing w:line="360" w:lineRule="auto"/>
      </w:pPr>
      <w:r>
        <w:t>$ lex lexfile.l</w:t>
      </w:r>
    </w:p>
    <w:p w:rsidR="00F50E6F" w:rsidRDefault="00F50E6F" w:rsidP="00F50E6F">
      <w:pPr>
        <w:spacing w:line="360" w:lineRule="auto"/>
        <w:ind w:left="360"/>
      </w:pPr>
      <w:r>
        <w:t>$ yacc –d  yaccfile.y</w:t>
      </w:r>
    </w:p>
    <w:p w:rsidR="00F50E6F" w:rsidRDefault="00F50E6F" w:rsidP="00F50E6F">
      <w:pPr>
        <w:spacing w:line="360" w:lineRule="auto"/>
        <w:ind w:left="360"/>
      </w:pPr>
      <w:r>
        <w:t>$cc lex.yy.c y.tab.c –ll –ly –lm</w:t>
      </w:r>
    </w:p>
    <w:p w:rsidR="00F50E6F" w:rsidRDefault="00F50E6F" w:rsidP="00F50E6F">
      <w:pPr>
        <w:spacing w:line="360" w:lineRule="auto"/>
        <w:ind w:left="360"/>
      </w:pPr>
      <w:r>
        <w:t>$./a.out</w:t>
      </w:r>
    </w:p>
    <w:p w:rsidR="00F50E6F" w:rsidRDefault="00F50E6F" w:rsidP="00F50E6F">
      <w:pPr>
        <w:spacing w:line="360" w:lineRule="auto"/>
        <w:ind w:left="360"/>
      </w:pPr>
      <w:r>
        <w:t>Enter expr a+b*c+d</w:t>
      </w:r>
    </w:p>
    <w:p w:rsidR="00F50E6F" w:rsidRDefault="00F50E6F" w:rsidP="00F50E6F">
      <w:pPr>
        <w:spacing w:line="360" w:lineRule="auto"/>
        <w:ind w:left="360"/>
      </w:pPr>
      <w:r>
        <w:t>Three address code</w:t>
      </w:r>
    </w:p>
    <w:p w:rsidR="00F50E6F" w:rsidRDefault="00F50E6F" w:rsidP="00F50E6F">
      <w:pPr>
        <w:spacing w:line="360" w:lineRule="auto"/>
        <w:ind w:left="360"/>
      </w:pPr>
      <w:r>
        <w:t>B=b*c</w:t>
      </w:r>
    </w:p>
    <w:p w:rsidR="00F50E6F" w:rsidRDefault="00F50E6F" w:rsidP="00F50E6F">
      <w:pPr>
        <w:spacing w:line="360" w:lineRule="auto"/>
        <w:ind w:left="360"/>
      </w:pPr>
      <w:r>
        <w:t>C=a+B</w:t>
      </w:r>
    </w:p>
    <w:p w:rsidR="00F50E6F" w:rsidRDefault="00F50E6F" w:rsidP="00F50E6F">
      <w:pPr>
        <w:spacing w:line="360" w:lineRule="auto"/>
        <w:ind w:left="360"/>
      </w:pPr>
      <w:r>
        <w:t>D=B+d</w:t>
      </w:r>
    </w:p>
    <w:p w:rsidR="00F50E6F" w:rsidRDefault="00F50E6F" w:rsidP="00F50E6F">
      <w:pPr>
        <w:spacing w:line="360" w:lineRule="auto"/>
        <w:ind w:left="360"/>
      </w:pPr>
    </w:p>
    <w:p w:rsidR="00F50E6F" w:rsidRDefault="00F50E6F" w:rsidP="00F50E6F">
      <w:pPr>
        <w:spacing w:line="360" w:lineRule="auto"/>
        <w:ind w:left="360"/>
      </w:pPr>
      <w:r>
        <w:t>ID     OPERATOR          OPERAND1      OPERAND2</w:t>
      </w:r>
    </w:p>
    <w:p w:rsidR="00F50E6F" w:rsidRDefault="00F50E6F" w:rsidP="00F50E6F">
      <w:pPr>
        <w:spacing w:line="360" w:lineRule="auto"/>
        <w:ind w:left="360"/>
      </w:pPr>
      <w:r>
        <w:t>(0)</w:t>
      </w:r>
      <w:r>
        <w:tab/>
      </w:r>
      <w:r>
        <w:tab/>
        <w:t>*</w:t>
      </w:r>
      <w:r>
        <w:tab/>
      </w:r>
      <w:r>
        <w:tab/>
        <w:t>b</w:t>
      </w:r>
      <w:r>
        <w:tab/>
      </w:r>
      <w:r>
        <w:tab/>
      </w:r>
      <w:r>
        <w:tab/>
        <w:t>c</w:t>
      </w:r>
      <w:r>
        <w:tab/>
      </w:r>
      <w:r>
        <w:tab/>
        <w:t>B</w:t>
      </w:r>
    </w:p>
    <w:p w:rsidR="00F50E6F" w:rsidRDefault="00F50E6F" w:rsidP="00F50E6F">
      <w:pPr>
        <w:spacing w:line="360" w:lineRule="auto"/>
        <w:ind w:left="360"/>
        <w:rPr>
          <w:color w:val="000000"/>
          <w:lang w:val="en-IN"/>
        </w:rPr>
      </w:pPr>
      <w:r>
        <w:t>(1)</w:t>
      </w:r>
      <w:r>
        <w:tab/>
      </w:r>
      <w:r>
        <w:tab/>
        <w:t>+</w:t>
      </w:r>
      <w:r>
        <w:tab/>
      </w:r>
      <w:r>
        <w:tab/>
        <w:t>a</w:t>
      </w:r>
      <w:r>
        <w:tab/>
      </w:r>
      <w:r>
        <w:tab/>
      </w:r>
      <w:r>
        <w:tab/>
        <w:t>B</w:t>
      </w:r>
      <w:r>
        <w:tab/>
      </w:r>
      <w:r>
        <w:tab/>
        <w:t>C</w:t>
      </w:r>
    </w:p>
    <w:p w:rsidR="00F50E6F" w:rsidRDefault="00F50E6F" w:rsidP="00F50E6F">
      <w:pPr>
        <w:widowControl/>
        <w:tabs>
          <w:tab w:val="left" w:pos="840"/>
        </w:tabs>
        <w:autoSpaceDE/>
        <w:spacing w:line="360" w:lineRule="auto"/>
        <w:ind w:left="360"/>
        <w:rPr>
          <w:color w:val="000000"/>
          <w:lang w:val="en-IN"/>
        </w:rPr>
      </w:pPr>
      <w:r>
        <w:rPr>
          <w:color w:val="000000"/>
          <w:lang w:val="en-IN"/>
        </w:rPr>
        <w:t>(2)</w:t>
      </w:r>
      <w:r>
        <w:rPr>
          <w:color w:val="000000"/>
          <w:lang w:val="en-IN"/>
        </w:rPr>
        <w:tab/>
      </w:r>
      <w:r>
        <w:rPr>
          <w:color w:val="000000"/>
          <w:lang w:val="en-IN"/>
        </w:rPr>
        <w:tab/>
        <w:t>+</w:t>
      </w:r>
      <w:r>
        <w:rPr>
          <w:color w:val="000000"/>
          <w:lang w:val="en-IN"/>
        </w:rPr>
        <w:tab/>
      </w:r>
      <w:r>
        <w:rPr>
          <w:color w:val="000000"/>
          <w:lang w:val="en-IN"/>
        </w:rPr>
        <w:tab/>
        <w:t>B</w:t>
      </w:r>
      <w:r>
        <w:rPr>
          <w:color w:val="000000"/>
          <w:lang w:val="en-IN"/>
        </w:rPr>
        <w:tab/>
      </w:r>
      <w:r>
        <w:rPr>
          <w:color w:val="000000"/>
          <w:lang w:val="en-IN"/>
        </w:rPr>
        <w:tab/>
      </w:r>
      <w:r>
        <w:rPr>
          <w:color w:val="000000"/>
          <w:lang w:val="en-IN"/>
        </w:rPr>
        <w:tab/>
        <w:t>d</w:t>
      </w:r>
      <w:r>
        <w:rPr>
          <w:color w:val="000000"/>
          <w:lang w:val="en-IN"/>
        </w:rPr>
        <w:tab/>
      </w:r>
      <w:r>
        <w:rPr>
          <w:color w:val="000000"/>
          <w:lang w:val="en-IN"/>
        </w:rPr>
        <w:tab/>
        <w:t>D</w:t>
      </w:r>
    </w:p>
    <w:p w:rsidR="00F50E6F" w:rsidRDefault="00F50E6F" w:rsidP="00F50E6F">
      <w:pPr>
        <w:widowControl/>
        <w:tabs>
          <w:tab w:val="left" w:pos="840"/>
        </w:tabs>
        <w:autoSpaceDE/>
        <w:spacing w:line="360" w:lineRule="auto"/>
        <w:ind w:left="360"/>
        <w:rPr>
          <w:color w:val="000000"/>
          <w:lang w:val="en-IN"/>
        </w:rPr>
      </w:pPr>
    </w:p>
    <w:p w:rsidR="00F50E6F" w:rsidRDefault="00F50E6F" w:rsidP="00F50E6F">
      <w:pPr>
        <w:widowControl/>
        <w:tabs>
          <w:tab w:val="left" w:pos="840"/>
        </w:tabs>
        <w:autoSpaceDE/>
        <w:spacing w:line="360" w:lineRule="auto"/>
        <w:ind w:left="360"/>
        <w:rPr>
          <w:color w:val="000000"/>
          <w:lang w:val="en-IN"/>
        </w:rPr>
      </w:pPr>
    </w:p>
    <w:p w:rsidR="00F50E6F" w:rsidRDefault="00F50E6F" w:rsidP="00F50E6F">
      <w:pPr>
        <w:widowControl/>
        <w:tabs>
          <w:tab w:val="left" w:pos="840"/>
        </w:tabs>
        <w:autoSpaceDE/>
        <w:spacing w:line="360" w:lineRule="auto"/>
        <w:ind w:left="360"/>
        <w:rPr>
          <w:color w:val="000000"/>
          <w:lang w:val="en-IN"/>
        </w:rPr>
      </w:pPr>
    </w:p>
    <w:p w:rsidR="00F50E6F" w:rsidRDefault="00F50E6F" w:rsidP="00F50E6F">
      <w:pPr>
        <w:widowControl/>
        <w:tabs>
          <w:tab w:val="left" w:pos="840"/>
        </w:tabs>
        <w:autoSpaceDE/>
        <w:spacing w:line="360" w:lineRule="auto"/>
        <w:ind w:left="360"/>
        <w:rPr>
          <w:color w:val="000000"/>
          <w:lang w:val="en-IN"/>
        </w:rPr>
      </w:pPr>
    </w:p>
    <w:p w:rsidR="00F50E6F" w:rsidRDefault="00F50E6F" w:rsidP="00F50E6F">
      <w:pPr>
        <w:widowControl/>
        <w:tabs>
          <w:tab w:val="left" w:pos="840"/>
        </w:tabs>
        <w:autoSpaceDE/>
        <w:spacing w:line="360" w:lineRule="auto"/>
        <w:ind w:left="360"/>
        <w:rPr>
          <w:color w:val="000000"/>
          <w:lang w:val="en-IN"/>
        </w:rPr>
      </w:pPr>
    </w:p>
    <w:p w:rsidR="00F50E6F" w:rsidRDefault="00F50E6F" w:rsidP="00F50E6F">
      <w:pPr>
        <w:widowControl/>
        <w:tabs>
          <w:tab w:val="left" w:pos="840"/>
        </w:tabs>
        <w:autoSpaceDE/>
        <w:spacing w:line="360" w:lineRule="auto"/>
        <w:ind w:left="360"/>
        <w:rPr>
          <w:color w:val="000000"/>
          <w:lang w:val="en-IN"/>
        </w:rPr>
      </w:pPr>
    </w:p>
    <w:p w:rsidR="00F50E6F" w:rsidRDefault="00F50E6F" w:rsidP="00F50E6F">
      <w:pPr>
        <w:widowControl/>
        <w:tabs>
          <w:tab w:val="left" w:pos="840"/>
        </w:tabs>
        <w:autoSpaceDE/>
        <w:spacing w:line="360" w:lineRule="auto"/>
        <w:ind w:left="360"/>
        <w:rPr>
          <w:color w:val="000000"/>
          <w:lang w:val="en-IN"/>
        </w:rPr>
      </w:pPr>
    </w:p>
    <w:p w:rsidR="00F50E6F" w:rsidRDefault="00F50E6F" w:rsidP="00F50E6F">
      <w:pPr>
        <w:widowControl/>
        <w:tabs>
          <w:tab w:val="left" w:pos="840"/>
        </w:tabs>
        <w:autoSpaceDE/>
        <w:spacing w:line="360" w:lineRule="auto"/>
        <w:ind w:left="360"/>
        <w:rPr>
          <w:color w:val="000000"/>
          <w:lang w:val="en-IN"/>
        </w:rPr>
      </w:pPr>
    </w:p>
    <w:p w:rsidR="00F50E6F" w:rsidRDefault="00F50E6F" w:rsidP="00F50E6F">
      <w:pPr>
        <w:widowControl/>
        <w:tabs>
          <w:tab w:val="left" w:pos="840"/>
        </w:tabs>
        <w:autoSpaceDE/>
        <w:spacing w:line="360" w:lineRule="auto"/>
        <w:ind w:left="360"/>
        <w:rPr>
          <w:color w:val="000000"/>
          <w:lang w:val="en-IN"/>
        </w:rPr>
      </w:pPr>
    </w:p>
    <w:p w:rsidR="00F50E6F" w:rsidRDefault="00F50E6F" w:rsidP="00F50E6F">
      <w:pPr>
        <w:widowControl/>
        <w:tabs>
          <w:tab w:val="left" w:pos="840"/>
        </w:tabs>
        <w:autoSpaceDE/>
        <w:spacing w:line="360" w:lineRule="auto"/>
        <w:ind w:left="360"/>
        <w:rPr>
          <w:color w:val="000000"/>
          <w:lang w:val="en-IN"/>
        </w:rPr>
      </w:pPr>
    </w:p>
    <w:p w:rsidR="00F50E6F" w:rsidRDefault="00F50E6F" w:rsidP="00F50E6F">
      <w:pPr>
        <w:widowControl/>
        <w:tabs>
          <w:tab w:val="left" w:pos="840"/>
        </w:tabs>
        <w:autoSpaceDE/>
        <w:spacing w:line="360" w:lineRule="auto"/>
        <w:ind w:left="360"/>
        <w:rPr>
          <w:color w:val="000000"/>
          <w:lang w:val="en-IN"/>
        </w:rPr>
      </w:pPr>
    </w:p>
    <w:p w:rsidR="00F50E6F" w:rsidRDefault="00F50E6F" w:rsidP="00F50E6F">
      <w:pPr>
        <w:widowControl/>
        <w:tabs>
          <w:tab w:val="left" w:pos="840"/>
        </w:tabs>
        <w:autoSpaceDE/>
        <w:spacing w:line="360" w:lineRule="auto"/>
        <w:ind w:left="360"/>
        <w:rPr>
          <w:color w:val="000000"/>
          <w:lang w:val="en-IN"/>
        </w:rPr>
      </w:pPr>
    </w:p>
    <w:p w:rsidR="00F50E6F" w:rsidRDefault="00F50E6F" w:rsidP="00F50E6F">
      <w:pPr>
        <w:widowControl/>
        <w:tabs>
          <w:tab w:val="left" w:pos="840"/>
        </w:tabs>
        <w:autoSpaceDE/>
        <w:spacing w:line="360" w:lineRule="auto"/>
        <w:ind w:left="360"/>
        <w:rPr>
          <w:color w:val="000000"/>
          <w:lang w:val="en-IN"/>
        </w:rPr>
      </w:pPr>
    </w:p>
    <w:p w:rsidR="00F50E6F" w:rsidRDefault="00F50E6F" w:rsidP="00F50E6F">
      <w:pPr>
        <w:widowControl/>
        <w:tabs>
          <w:tab w:val="left" w:pos="840"/>
        </w:tabs>
        <w:autoSpaceDE/>
        <w:spacing w:line="360" w:lineRule="auto"/>
        <w:ind w:left="360"/>
        <w:rPr>
          <w:color w:val="000000"/>
          <w:lang w:val="en-IN"/>
        </w:rPr>
      </w:pPr>
    </w:p>
    <w:p w:rsidR="00F50E6F" w:rsidRDefault="00F50E6F" w:rsidP="00F50E6F">
      <w:pPr>
        <w:widowControl/>
        <w:autoSpaceDE/>
        <w:spacing w:line="360" w:lineRule="auto"/>
        <w:jc w:val="center"/>
        <w:rPr>
          <w:b/>
          <w:bCs/>
        </w:rPr>
      </w:pPr>
      <w:r>
        <w:rPr>
          <w:b/>
          <w:color w:val="000000"/>
          <w:lang w:val="en-IN"/>
        </w:rPr>
        <w:t xml:space="preserve">Experiment-III: </w:t>
      </w:r>
      <w:r>
        <w:rPr>
          <w:rFonts w:ascii="Cambria" w:hAnsi="Cambria"/>
          <w:b/>
          <w:color w:val="000000"/>
          <w:lang w:val="en-IN"/>
        </w:rPr>
        <w:t>Construct the DAG for given three address code.</w:t>
      </w:r>
    </w:p>
    <w:p w:rsidR="00F50E6F" w:rsidRDefault="00F50E6F" w:rsidP="00F50E6F">
      <w:pPr>
        <w:pStyle w:val="CommentText"/>
        <w:spacing w:line="360" w:lineRule="auto"/>
        <w:rPr>
          <w:b/>
          <w:bCs/>
        </w:rPr>
      </w:pPr>
      <w:r>
        <w:rPr>
          <w:b/>
          <w:bCs/>
          <w:sz w:val="24"/>
          <w:szCs w:val="24"/>
        </w:rPr>
        <w:lastRenderedPageBreak/>
        <w:t>1.Problem Statement :</w:t>
      </w:r>
      <w:r>
        <w:rPr>
          <w:color w:val="000000"/>
          <w:sz w:val="24"/>
          <w:szCs w:val="24"/>
          <w:lang w:val="en-IN"/>
        </w:rPr>
        <w:t>C program for Directed Acyclic Graph</w:t>
      </w:r>
    </w:p>
    <w:p w:rsidR="00F50E6F" w:rsidRDefault="00F50E6F" w:rsidP="00F50E6F">
      <w:pPr>
        <w:spacing w:line="360" w:lineRule="auto"/>
        <w:rPr>
          <w:rFonts w:eastAsia="+mn-ea"/>
        </w:rPr>
      </w:pPr>
      <w:r>
        <w:rPr>
          <w:b/>
          <w:bCs/>
        </w:rPr>
        <w:t xml:space="preserve">Description : </w:t>
      </w:r>
      <w:r>
        <w:t xml:space="preserve"> </w:t>
      </w:r>
      <w:r>
        <w:rPr>
          <w:lang/>
        </w:rPr>
        <w:t xml:space="preserve"> </w:t>
      </w:r>
      <w:r>
        <w:rPr>
          <w:lang w:val="en-IN"/>
        </w:rPr>
        <w:t xml:space="preserve">A </w:t>
      </w:r>
      <w:r>
        <w:rPr>
          <w:iCs/>
          <w:lang w:val="en-IN"/>
        </w:rPr>
        <w:t>directed acyclic graph</w:t>
      </w:r>
      <w:r>
        <w:rPr>
          <w:lang w:val="en-IN"/>
        </w:rPr>
        <w:t> (DAG) is a directed graph that contains no cycles. a</w:t>
      </w:r>
      <w:r>
        <w:rPr>
          <w:rFonts w:eastAsia="+mn-ea"/>
          <w:lang/>
        </w:rPr>
        <w:t xml:space="preserve"> DAG gives a picture of how the value computed by a statement in a basic block is used in subsequent statements of the block. </w:t>
      </w:r>
    </w:p>
    <w:p w:rsidR="00F50E6F" w:rsidRDefault="00F50E6F" w:rsidP="00F50E6F">
      <w:pPr>
        <w:spacing w:line="360" w:lineRule="auto"/>
        <w:rPr>
          <w:b/>
        </w:rPr>
      </w:pPr>
      <w:r>
        <w:rPr>
          <w:rFonts w:eastAsia="+mn-ea"/>
        </w:rPr>
        <w:t>Constructing a DAG from three-address statements is a good way of determining common sub-expressions (expressions computed more than once) within a block, determining which names are used inside the block but evaluated outside the block, and determining which statements of the block could have their computed value used outside the block.</w:t>
      </w:r>
    </w:p>
    <w:p w:rsidR="00F50E6F" w:rsidRDefault="00F50E6F" w:rsidP="00F50E6F">
      <w:pPr>
        <w:spacing w:line="360" w:lineRule="auto"/>
        <w:ind w:left="360"/>
        <w:rPr>
          <w:b/>
        </w:rPr>
      </w:pPr>
    </w:p>
    <w:p w:rsidR="00F50E6F" w:rsidRDefault="00F50E6F" w:rsidP="00F50E6F">
      <w:pPr>
        <w:numPr>
          <w:ilvl w:val="0"/>
          <w:numId w:val="1"/>
        </w:numPr>
        <w:spacing w:after="200" w:line="276" w:lineRule="auto"/>
      </w:pPr>
      <w:r>
        <w:rPr>
          <w:rFonts w:eastAsia="+mn-ea"/>
        </w:rPr>
        <w:t>A DAG for a basic block has following labels on the nodes</w:t>
      </w:r>
    </w:p>
    <w:p w:rsidR="00F50E6F" w:rsidRDefault="00F50E6F" w:rsidP="00F50E6F">
      <w:pPr>
        <w:numPr>
          <w:ilvl w:val="1"/>
          <w:numId w:val="1"/>
        </w:numPr>
        <w:spacing w:after="200" w:line="276" w:lineRule="auto"/>
      </w:pPr>
      <w:r>
        <w:t>Leaves are labeled by unique identifiers, either variable names or constants.</w:t>
      </w:r>
    </w:p>
    <w:p w:rsidR="00F50E6F" w:rsidRDefault="00F50E6F" w:rsidP="00F50E6F">
      <w:pPr>
        <w:numPr>
          <w:ilvl w:val="1"/>
          <w:numId w:val="1"/>
        </w:numPr>
        <w:spacing w:after="200" w:line="276" w:lineRule="auto"/>
        <w:rPr>
          <w:lang/>
        </w:rPr>
      </w:pPr>
      <w:r>
        <w:t>Interior nodes are labeled by an operator symbol.</w:t>
      </w:r>
    </w:p>
    <w:p w:rsidR="00F50E6F" w:rsidRDefault="00F50E6F" w:rsidP="00F50E6F">
      <w:pPr>
        <w:spacing w:line="360" w:lineRule="auto"/>
        <w:rPr>
          <w:color w:val="000000"/>
          <w:lang w:val="en-IN"/>
        </w:rPr>
      </w:pPr>
      <w:r>
        <w:rPr>
          <w:lang/>
        </w:rPr>
        <w:t>Nodes are also optionally given a sequence of identifiers for labels.</w:t>
      </w:r>
    </w:p>
    <w:p w:rsidR="00F50E6F" w:rsidRDefault="00F50E6F" w:rsidP="00F50E6F">
      <w:pPr>
        <w:widowControl/>
        <w:tabs>
          <w:tab w:val="left" w:pos="840"/>
        </w:tabs>
        <w:autoSpaceDE/>
        <w:spacing w:line="360" w:lineRule="auto"/>
        <w:rPr>
          <w:color w:val="000000"/>
          <w:lang w:val="en-IN"/>
        </w:rPr>
      </w:pPr>
    </w:p>
    <w:p w:rsidR="00F50E6F" w:rsidRDefault="00F50E6F" w:rsidP="00F50E6F">
      <w:pPr>
        <w:widowControl/>
        <w:tabs>
          <w:tab w:val="left" w:pos="840"/>
        </w:tabs>
        <w:autoSpaceDE/>
        <w:spacing w:line="360" w:lineRule="auto"/>
        <w:rPr>
          <w:color w:val="000000"/>
          <w:lang w:val="en-IN"/>
        </w:rPr>
      </w:pPr>
      <w:r>
        <w:rPr>
          <w:rFonts w:ascii="Cambria" w:hAnsi="Cambria" w:cs="Cambria"/>
          <w:b/>
          <w:bCs/>
          <w:color w:val="000000"/>
          <w:sz w:val="22"/>
          <w:szCs w:val="22"/>
          <w:lang w:val="en-IN"/>
        </w:rPr>
        <w:t xml:space="preserve">Source Code: </w:t>
      </w:r>
    </w:p>
    <w:p w:rsidR="00F50E6F" w:rsidRDefault="00F50E6F" w:rsidP="00F50E6F">
      <w:pPr>
        <w:spacing w:line="360" w:lineRule="auto"/>
        <w:rPr>
          <w:szCs w:val="28"/>
        </w:rPr>
      </w:pPr>
      <w:r>
        <w:rPr>
          <w:b/>
        </w:rPr>
        <w:t>dag.c</w:t>
      </w:r>
    </w:p>
    <w:p w:rsidR="00F50E6F" w:rsidRDefault="00F50E6F" w:rsidP="00F50E6F">
      <w:pPr>
        <w:spacing w:line="360" w:lineRule="auto"/>
        <w:ind w:left="360"/>
        <w:rPr>
          <w:szCs w:val="28"/>
        </w:rPr>
      </w:pPr>
      <w:r>
        <w:rPr>
          <w:szCs w:val="28"/>
        </w:rPr>
        <w:t>#include&lt;stdio.h&gt;</w:t>
      </w:r>
    </w:p>
    <w:p w:rsidR="00F50E6F" w:rsidRDefault="00F50E6F" w:rsidP="00F50E6F">
      <w:pPr>
        <w:spacing w:line="360" w:lineRule="auto"/>
        <w:ind w:left="360"/>
        <w:rPr>
          <w:szCs w:val="28"/>
        </w:rPr>
      </w:pPr>
      <w:r>
        <w:rPr>
          <w:szCs w:val="28"/>
        </w:rPr>
        <w:t>#include&lt;ctype.h&gt;</w:t>
      </w:r>
    </w:p>
    <w:p w:rsidR="00F50E6F" w:rsidRDefault="00F50E6F" w:rsidP="00F50E6F">
      <w:pPr>
        <w:spacing w:line="360" w:lineRule="auto"/>
        <w:ind w:left="360"/>
        <w:rPr>
          <w:szCs w:val="28"/>
        </w:rPr>
      </w:pPr>
      <w:r>
        <w:rPr>
          <w:szCs w:val="28"/>
        </w:rPr>
        <w:t>#define size 20</w:t>
      </w:r>
    </w:p>
    <w:p w:rsidR="00F50E6F" w:rsidRDefault="00F50E6F" w:rsidP="00F50E6F">
      <w:pPr>
        <w:spacing w:line="360" w:lineRule="auto"/>
        <w:ind w:left="360"/>
        <w:rPr>
          <w:szCs w:val="28"/>
        </w:rPr>
      </w:pPr>
      <w:r>
        <w:rPr>
          <w:szCs w:val="28"/>
        </w:rPr>
        <w:t>typedef struct node{</w:t>
      </w:r>
    </w:p>
    <w:p w:rsidR="00F50E6F" w:rsidRDefault="00F50E6F" w:rsidP="00F50E6F">
      <w:pPr>
        <w:spacing w:line="360" w:lineRule="auto"/>
        <w:ind w:left="360"/>
        <w:rPr>
          <w:szCs w:val="28"/>
        </w:rPr>
      </w:pPr>
      <w:r>
        <w:rPr>
          <w:szCs w:val="28"/>
        </w:rPr>
        <w:t>char data;</w:t>
      </w:r>
    </w:p>
    <w:p w:rsidR="00F50E6F" w:rsidRDefault="00F50E6F" w:rsidP="00F50E6F">
      <w:pPr>
        <w:spacing w:line="360" w:lineRule="auto"/>
        <w:ind w:left="360"/>
        <w:rPr>
          <w:szCs w:val="28"/>
        </w:rPr>
      </w:pPr>
      <w:r>
        <w:rPr>
          <w:szCs w:val="28"/>
        </w:rPr>
        <w:t>struct node *left;</w:t>
      </w:r>
    </w:p>
    <w:p w:rsidR="00F50E6F" w:rsidRDefault="00F50E6F" w:rsidP="00F50E6F">
      <w:pPr>
        <w:spacing w:line="360" w:lineRule="auto"/>
        <w:ind w:left="360"/>
        <w:rPr>
          <w:szCs w:val="28"/>
        </w:rPr>
      </w:pPr>
      <w:r>
        <w:rPr>
          <w:szCs w:val="28"/>
        </w:rPr>
        <w:t>struct node *right;</w:t>
      </w:r>
    </w:p>
    <w:p w:rsidR="00F50E6F" w:rsidRDefault="00F50E6F" w:rsidP="00F50E6F">
      <w:pPr>
        <w:spacing w:line="360" w:lineRule="auto"/>
        <w:ind w:left="360"/>
        <w:rPr>
          <w:szCs w:val="28"/>
        </w:rPr>
      </w:pPr>
      <w:r>
        <w:rPr>
          <w:szCs w:val="28"/>
        </w:rPr>
        <w:t>}btree;</w:t>
      </w:r>
    </w:p>
    <w:p w:rsidR="00F50E6F" w:rsidRDefault="00F50E6F" w:rsidP="00F50E6F">
      <w:pPr>
        <w:spacing w:line="360" w:lineRule="auto"/>
        <w:ind w:left="360"/>
        <w:rPr>
          <w:szCs w:val="28"/>
        </w:rPr>
      </w:pPr>
      <w:r>
        <w:rPr>
          <w:szCs w:val="28"/>
        </w:rPr>
        <w:t>btree *stack[size];</w:t>
      </w:r>
    </w:p>
    <w:p w:rsidR="00F50E6F" w:rsidRDefault="00F50E6F" w:rsidP="00F50E6F">
      <w:pPr>
        <w:spacing w:line="360" w:lineRule="auto"/>
        <w:ind w:left="360"/>
        <w:rPr>
          <w:szCs w:val="28"/>
        </w:rPr>
      </w:pPr>
      <w:r>
        <w:rPr>
          <w:szCs w:val="28"/>
        </w:rPr>
        <w:t>int top;</w:t>
      </w:r>
    </w:p>
    <w:p w:rsidR="00F50E6F" w:rsidRDefault="00F50E6F" w:rsidP="00F50E6F">
      <w:pPr>
        <w:spacing w:line="360" w:lineRule="auto"/>
        <w:ind w:left="360"/>
        <w:rPr>
          <w:szCs w:val="28"/>
        </w:rPr>
      </w:pPr>
      <w:r>
        <w:rPr>
          <w:szCs w:val="28"/>
        </w:rPr>
        <w:t>main() {</w:t>
      </w:r>
    </w:p>
    <w:p w:rsidR="00F50E6F" w:rsidRDefault="00F50E6F" w:rsidP="00F50E6F">
      <w:pPr>
        <w:spacing w:line="360" w:lineRule="auto"/>
        <w:ind w:left="360"/>
        <w:rPr>
          <w:szCs w:val="28"/>
        </w:rPr>
      </w:pPr>
      <w:r>
        <w:rPr>
          <w:szCs w:val="28"/>
        </w:rPr>
        <w:t>btree *root;</w:t>
      </w:r>
    </w:p>
    <w:p w:rsidR="00F50E6F" w:rsidRDefault="00F50E6F" w:rsidP="00F50E6F">
      <w:pPr>
        <w:spacing w:line="360" w:lineRule="auto"/>
        <w:ind w:left="360"/>
        <w:rPr>
          <w:szCs w:val="28"/>
        </w:rPr>
      </w:pPr>
      <w:r>
        <w:rPr>
          <w:szCs w:val="28"/>
        </w:rPr>
        <w:t>char exp[80];</w:t>
      </w:r>
    </w:p>
    <w:p w:rsidR="00F50E6F" w:rsidRDefault="00F50E6F" w:rsidP="00F50E6F">
      <w:pPr>
        <w:spacing w:line="360" w:lineRule="auto"/>
        <w:ind w:left="360"/>
        <w:rPr>
          <w:szCs w:val="28"/>
        </w:rPr>
      </w:pPr>
      <w:r>
        <w:rPr>
          <w:szCs w:val="28"/>
        </w:rPr>
        <w:t>btree *create(char exp[80]);</w:t>
      </w:r>
    </w:p>
    <w:p w:rsidR="00F50E6F" w:rsidRDefault="00F50E6F" w:rsidP="00F50E6F">
      <w:pPr>
        <w:spacing w:line="360" w:lineRule="auto"/>
        <w:ind w:left="360"/>
        <w:rPr>
          <w:szCs w:val="28"/>
        </w:rPr>
      </w:pPr>
      <w:r>
        <w:rPr>
          <w:szCs w:val="28"/>
        </w:rPr>
        <w:lastRenderedPageBreak/>
        <w:t>void dag(btree *root);</w:t>
      </w:r>
    </w:p>
    <w:p w:rsidR="00F50E6F" w:rsidRDefault="00F50E6F" w:rsidP="00F50E6F">
      <w:pPr>
        <w:spacing w:line="360" w:lineRule="auto"/>
        <w:ind w:left="360"/>
        <w:rPr>
          <w:szCs w:val="28"/>
        </w:rPr>
      </w:pPr>
      <w:r>
        <w:rPr>
          <w:szCs w:val="28"/>
        </w:rPr>
        <w:t>printf("\nEnter the postfix expression:\n");</w:t>
      </w:r>
    </w:p>
    <w:p w:rsidR="00F50E6F" w:rsidRDefault="00F50E6F" w:rsidP="00F50E6F">
      <w:pPr>
        <w:spacing w:line="360" w:lineRule="auto"/>
        <w:ind w:left="360"/>
        <w:rPr>
          <w:szCs w:val="28"/>
        </w:rPr>
      </w:pPr>
      <w:r>
        <w:rPr>
          <w:szCs w:val="28"/>
        </w:rPr>
        <w:t>scanf("%s",exp);</w:t>
      </w:r>
    </w:p>
    <w:p w:rsidR="00F50E6F" w:rsidRDefault="00F50E6F" w:rsidP="00F50E6F">
      <w:pPr>
        <w:spacing w:line="360" w:lineRule="auto"/>
        <w:ind w:left="360"/>
        <w:rPr>
          <w:szCs w:val="28"/>
        </w:rPr>
      </w:pPr>
      <w:r>
        <w:rPr>
          <w:szCs w:val="28"/>
        </w:rPr>
        <w:t>top=-1;</w:t>
      </w:r>
    </w:p>
    <w:p w:rsidR="00F50E6F" w:rsidRDefault="00F50E6F" w:rsidP="00F50E6F">
      <w:pPr>
        <w:spacing w:line="360" w:lineRule="auto"/>
        <w:ind w:left="360"/>
        <w:rPr>
          <w:szCs w:val="28"/>
        </w:rPr>
      </w:pPr>
      <w:r>
        <w:rPr>
          <w:szCs w:val="28"/>
        </w:rPr>
        <w:t>root=create(exp);</w:t>
      </w:r>
    </w:p>
    <w:p w:rsidR="00F50E6F" w:rsidRDefault="00F50E6F" w:rsidP="00F50E6F">
      <w:pPr>
        <w:spacing w:line="360" w:lineRule="auto"/>
        <w:ind w:left="360"/>
        <w:rPr>
          <w:szCs w:val="28"/>
        </w:rPr>
      </w:pPr>
      <w:r>
        <w:rPr>
          <w:szCs w:val="28"/>
        </w:rPr>
        <w:t>printf("\nThe tree is created.....\n");</w:t>
      </w:r>
    </w:p>
    <w:p w:rsidR="00F50E6F" w:rsidRDefault="00F50E6F" w:rsidP="00F50E6F">
      <w:pPr>
        <w:spacing w:line="360" w:lineRule="auto"/>
        <w:ind w:left="360"/>
        <w:rPr>
          <w:szCs w:val="28"/>
        </w:rPr>
      </w:pPr>
      <w:r>
        <w:rPr>
          <w:szCs w:val="28"/>
        </w:rPr>
        <w:t>printf("\nInorder DAG is : \n\n");</w:t>
      </w:r>
    </w:p>
    <w:p w:rsidR="00F50E6F" w:rsidRDefault="00F50E6F" w:rsidP="00F50E6F">
      <w:pPr>
        <w:spacing w:line="360" w:lineRule="auto"/>
        <w:ind w:left="360"/>
        <w:rPr>
          <w:szCs w:val="28"/>
        </w:rPr>
      </w:pPr>
      <w:r>
        <w:rPr>
          <w:szCs w:val="28"/>
        </w:rPr>
        <w:t>dag(root);</w:t>
      </w:r>
    </w:p>
    <w:p w:rsidR="00F50E6F" w:rsidRDefault="00F50E6F" w:rsidP="00F50E6F">
      <w:pPr>
        <w:spacing w:line="360" w:lineRule="auto"/>
        <w:ind w:left="360"/>
        <w:rPr>
          <w:szCs w:val="28"/>
        </w:rPr>
      </w:pPr>
      <w:r>
        <w:rPr>
          <w:szCs w:val="28"/>
        </w:rPr>
        <w:t>return 0; }</w:t>
      </w:r>
    </w:p>
    <w:p w:rsidR="00F50E6F" w:rsidRDefault="00F50E6F" w:rsidP="00F50E6F">
      <w:pPr>
        <w:spacing w:line="360" w:lineRule="auto"/>
        <w:ind w:left="360"/>
        <w:rPr>
          <w:szCs w:val="28"/>
        </w:rPr>
      </w:pPr>
      <w:r>
        <w:rPr>
          <w:szCs w:val="28"/>
        </w:rPr>
        <w:t>btree *create(char exp[]) {</w:t>
      </w:r>
    </w:p>
    <w:p w:rsidR="00F50E6F" w:rsidRDefault="00F50E6F" w:rsidP="00F50E6F">
      <w:pPr>
        <w:spacing w:line="360" w:lineRule="auto"/>
        <w:ind w:left="360"/>
        <w:rPr>
          <w:szCs w:val="28"/>
        </w:rPr>
      </w:pPr>
      <w:r>
        <w:rPr>
          <w:szCs w:val="28"/>
        </w:rPr>
        <w:t>btree *temp;</w:t>
      </w:r>
    </w:p>
    <w:p w:rsidR="00F50E6F" w:rsidRDefault="00F50E6F" w:rsidP="00F50E6F">
      <w:pPr>
        <w:spacing w:line="360" w:lineRule="auto"/>
        <w:ind w:left="360"/>
        <w:rPr>
          <w:szCs w:val="28"/>
        </w:rPr>
      </w:pPr>
      <w:r>
        <w:rPr>
          <w:szCs w:val="28"/>
        </w:rPr>
        <w:t>int pos;</w:t>
      </w:r>
    </w:p>
    <w:p w:rsidR="00F50E6F" w:rsidRDefault="00F50E6F" w:rsidP="00F50E6F">
      <w:pPr>
        <w:spacing w:line="360" w:lineRule="auto"/>
        <w:ind w:left="360"/>
        <w:rPr>
          <w:szCs w:val="28"/>
        </w:rPr>
      </w:pPr>
      <w:r>
        <w:rPr>
          <w:szCs w:val="28"/>
        </w:rPr>
        <w:t>char ch;</w:t>
      </w:r>
    </w:p>
    <w:p w:rsidR="00F50E6F" w:rsidRDefault="00F50E6F" w:rsidP="00F50E6F">
      <w:pPr>
        <w:spacing w:line="360" w:lineRule="auto"/>
        <w:ind w:left="360"/>
        <w:rPr>
          <w:szCs w:val="28"/>
        </w:rPr>
      </w:pPr>
      <w:r>
        <w:rPr>
          <w:szCs w:val="28"/>
        </w:rPr>
        <w:t>void push(btree*);</w:t>
      </w:r>
    </w:p>
    <w:p w:rsidR="00F50E6F" w:rsidRDefault="00F50E6F" w:rsidP="00F50E6F">
      <w:pPr>
        <w:spacing w:line="360" w:lineRule="auto"/>
        <w:ind w:left="360"/>
        <w:rPr>
          <w:szCs w:val="28"/>
        </w:rPr>
      </w:pPr>
      <w:r>
        <w:rPr>
          <w:szCs w:val="28"/>
        </w:rPr>
        <w:t>btree *pop();</w:t>
      </w:r>
    </w:p>
    <w:p w:rsidR="00F50E6F" w:rsidRDefault="00F50E6F" w:rsidP="00F50E6F">
      <w:pPr>
        <w:spacing w:line="360" w:lineRule="auto"/>
        <w:ind w:left="360"/>
        <w:rPr>
          <w:szCs w:val="28"/>
        </w:rPr>
      </w:pPr>
      <w:r>
        <w:rPr>
          <w:szCs w:val="28"/>
        </w:rPr>
        <w:t>pos=0;</w:t>
      </w:r>
    </w:p>
    <w:p w:rsidR="00F50E6F" w:rsidRDefault="00F50E6F" w:rsidP="00F50E6F">
      <w:pPr>
        <w:spacing w:line="360" w:lineRule="auto"/>
        <w:ind w:left="360"/>
        <w:rPr>
          <w:szCs w:val="28"/>
        </w:rPr>
      </w:pPr>
      <w:r>
        <w:rPr>
          <w:szCs w:val="28"/>
        </w:rPr>
        <w:t>ch=exp[pos];</w:t>
      </w:r>
    </w:p>
    <w:p w:rsidR="00F50E6F" w:rsidRDefault="00F50E6F" w:rsidP="00F50E6F">
      <w:pPr>
        <w:spacing w:line="360" w:lineRule="auto"/>
        <w:ind w:left="360"/>
        <w:rPr>
          <w:szCs w:val="28"/>
        </w:rPr>
      </w:pPr>
      <w:r>
        <w:rPr>
          <w:szCs w:val="28"/>
        </w:rPr>
        <w:t>printf("%c\t",ch);</w:t>
      </w:r>
    </w:p>
    <w:p w:rsidR="00F50E6F" w:rsidRDefault="00F50E6F" w:rsidP="00F50E6F">
      <w:pPr>
        <w:spacing w:line="360" w:lineRule="auto"/>
        <w:ind w:left="360"/>
        <w:rPr>
          <w:szCs w:val="28"/>
        </w:rPr>
      </w:pPr>
      <w:r>
        <w:rPr>
          <w:szCs w:val="28"/>
        </w:rPr>
        <w:t>while(ch!='\0') {</w:t>
      </w:r>
    </w:p>
    <w:p w:rsidR="00F50E6F" w:rsidRDefault="00F50E6F" w:rsidP="00F50E6F">
      <w:pPr>
        <w:spacing w:line="360" w:lineRule="auto"/>
        <w:ind w:left="360"/>
        <w:rPr>
          <w:szCs w:val="28"/>
        </w:rPr>
      </w:pPr>
      <w:r>
        <w:rPr>
          <w:szCs w:val="28"/>
        </w:rPr>
        <w:t>temp=((btree*)malloc(sizeof(btree)));</w:t>
      </w:r>
    </w:p>
    <w:p w:rsidR="00F50E6F" w:rsidRDefault="00F50E6F" w:rsidP="00F50E6F">
      <w:pPr>
        <w:spacing w:line="360" w:lineRule="auto"/>
        <w:ind w:left="360"/>
        <w:rPr>
          <w:szCs w:val="28"/>
        </w:rPr>
      </w:pPr>
      <w:r>
        <w:rPr>
          <w:szCs w:val="28"/>
        </w:rPr>
        <w:t>temp-&gt;left=temp-&gt;right=NULL;</w:t>
      </w:r>
    </w:p>
    <w:p w:rsidR="00F50E6F" w:rsidRDefault="00F50E6F" w:rsidP="00F50E6F">
      <w:pPr>
        <w:spacing w:line="360" w:lineRule="auto"/>
        <w:ind w:left="360"/>
        <w:rPr>
          <w:szCs w:val="28"/>
        </w:rPr>
      </w:pPr>
      <w:r>
        <w:rPr>
          <w:szCs w:val="28"/>
        </w:rPr>
        <w:t>temp-&gt;data=ch;</w:t>
      </w:r>
    </w:p>
    <w:p w:rsidR="00F50E6F" w:rsidRDefault="00F50E6F" w:rsidP="00F50E6F">
      <w:pPr>
        <w:spacing w:line="360" w:lineRule="auto"/>
        <w:ind w:left="360"/>
        <w:rPr>
          <w:szCs w:val="28"/>
        </w:rPr>
      </w:pPr>
      <w:r>
        <w:rPr>
          <w:szCs w:val="28"/>
        </w:rPr>
        <w:t>printf("%c",temp-&gt;data);</w:t>
      </w:r>
    </w:p>
    <w:p w:rsidR="00F50E6F" w:rsidRDefault="00F50E6F" w:rsidP="00F50E6F">
      <w:pPr>
        <w:spacing w:line="360" w:lineRule="auto"/>
        <w:ind w:left="360"/>
        <w:rPr>
          <w:szCs w:val="28"/>
        </w:rPr>
      </w:pPr>
      <w:r>
        <w:rPr>
          <w:szCs w:val="28"/>
        </w:rPr>
        <w:t>if(isalpha(ch))</w:t>
      </w:r>
    </w:p>
    <w:p w:rsidR="00F50E6F" w:rsidRDefault="00F50E6F" w:rsidP="00F50E6F">
      <w:pPr>
        <w:spacing w:line="360" w:lineRule="auto"/>
        <w:ind w:left="360"/>
        <w:rPr>
          <w:szCs w:val="28"/>
        </w:rPr>
      </w:pPr>
      <w:r>
        <w:rPr>
          <w:szCs w:val="28"/>
        </w:rPr>
        <w:t>push(temp);</w:t>
      </w:r>
    </w:p>
    <w:p w:rsidR="00F50E6F" w:rsidRDefault="00F50E6F" w:rsidP="00F50E6F">
      <w:pPr>
        <w:spacing w:line="360" w:lineRule="auto"/>
        <w:ind w:left="360"/>
        <w:rPr>
          <w:szCs w:val="28"/>
        </w:rPr>
      </w:pPr>
      <w:r>
        <w:rPr>
          <w:szCs w:val="28"/>
        </w:rPr>
        <w:t>else if(ch=='+' ||ch=='-' || ch=='*' || ch=='/') {</w:t>
      </w:r>
    </w:p>
    <w:p w:rsidR="00F50E6F" w:rsidRDefault="00F50E6F" w:rsidP="00F50E6F">
      <w:pPr>
        <w:spacing w:line="360" w:lineRule="auto"/>
        <w:ind w:left="360"/>
        <w:rPr>
          <w:szCs w:val="28"/>
        </w:rPr>
      </w:pPr>
      <w:r>
        <w:rPr>
          <w:szCs w:val="28"/>
        </w:rPr>
        <w:t>temp-&gt;right=pop();</w:t>
      </w:r>
    </w:p>
    <w:p w:rsidR="00F50E6F" w:rsidRDefault="00F50E6F" w:rsidP="00F50E6F">
      <w:pPr>
        <w:spacing w:line="360" w:lineRule="auto"/>
        <w:ind w:left="360"/>
        <w:rPr>
          <w:szCs w:val="28"/>
        </w:rPr>
      </w:pPr>
      <w:r>
        <w:rPr>
          <w:szCs w:val="28"/>
        </w:rPr>
        <w:t>temp-&gt;left=pop();</w:t>
      </w:r>
    </w:p>
    <w:p w:rsidR="00F50E6F" w:rsidRDefault="00F50E6F" w:rsidP="00F50E6F">
      <w:pPr>
        <w:spacing w:line="360" w:lineRule="auto"/>
        <w:ind w:left="360"/>
        <w:rPr>
          <w:szCs w:val="28"/>
        </w:rPr>
      </w:pPr>
      <w:r>
        <w:rPr>
          <w:szCs w:val="28"/>
        </w:rPr>
        <w:t>push(temp); }</w:t>
      </w:r>
    </w:p>
    <w:p w:rsidR="00F50E6F" w:rsidRDefault="00F50E6F" w:rsidP="00F50E6F">
      <w:pPr>
        <w:spacing w:line="360" w:lineRule="auto"/>
        <w:ind w:left="360"/>
        <w:rPr>
          <w:szCs w:val="28"/>
        </w:rPr>
      </w:pPr>
      <w:r>
        <w:rPr>
          <w:szCs w:val="28"/>
        </w:rPr>
        <w:t>else</w:t>
      </w:r>
    </w:p>
    <w:p w:rsidR="00F50E6F" w:rsidRDefault="00F50E6F" w:rsidP="00F50E6F">
      <w:pPr>
        <w:spacing w:line="360" w:lineRule="auto"/>
        <w:ind w:left="360"/>
        <w:rPr>
          <w:szCs w:val="28"/>
        </w:rPr>
      </w:pPr>
      <w:r>
        <w:rPr>
          <w:szCs w:val="28"/>
        </w:rPr>
        <w:t>printf("\n Invalid char Expression\n");</w:t>
      </w:r>
    </w:p>
    <w:p w:rsidR="00F50E6F" w:rsidRDefault="00F50E6F" w:rsidP="00F50E6F">
      <w:pPr>
        <w:spacing w:line="360" w:lineRule="auto"/>
        <w:ind w:left="360"/>
        <w:rPr>
          <w:szCs w:val="28"/>
        </w:rPr>
      </w:pPr>
      <w:r>
        <w:rPr>
          <w:szCs w:val="28"/>
        </w:rPr>
        <w:lastRenderedPageBreak/>
        <w:t>pos++;</w:t>
      </w:r>
    </w:p>
    <w:p w:rsidR="00F50E6F" w:rsidRDefault="00F50E6F" w:rsidP="00F50E6F">
      <w:pPr>
        <w:spacing w:line="360" w:lineRule="auto"/>
        <w:ind w:left="360"/>
        <w:rPr>
          <w:szCs w:val="28"/>
        </w:rPr>
      </w:pPr>
      <w:r>
        <w:rPr>
          <w:szCs w:val="28"/>
        </w:rPr>
        <w:t>ch=exp[pos]; }</w:t>
      </w:r>
    </w:p>
    <w:p w:rsidR="00F50E6F" w:rsidRDefault="00F50E6F" w:rsidP="00F50E6F">
      <w:pPr>
        <w:spacing w:line="360" w:lineRule="auto"/>
        <w:ind w:left="360"/>
        <w:rPr>
          <w:szCs w:val="28"/>
        </w:rPr>
      </w:pPr>
      <w:r>
        <w:rPr>
          <w:szCs w:val="28"/>
        </w:rPr>
        <w:t>temp=pop();</w:t>
      </w:r>
    </w:p>
    <w:p w:rsidR="00F50E6F" w:rsidRDefault="00F50E6F" w:rsidP="00F50E6F">
      <w:pPr>
        <w:spacing w:line="360" w:lineRule="auto"/>
        <w:ind w:left="360"/>
        <w:rPr>
          <w:szCs w:val="28"/>
        </w:rPr>
      </w:pPr>
      <w:r>
        <w:rPr>
          <w:szCs w:val="28"/>
        </w:rPr>
        <w:t>return(temp); }</w:t>
      </w:r>
    </w:p>
    <w:p w:rsidR="00F50E6F" w:rsidRDefault="00F50E6F" w:rsidP="00F50E6F">
      <w:pPr>
        <w:spacing w:line="360" w:lineRule="auto"/>
        <w:ind w:left="360"/>
        <w:rPr>
          <w:szCs w:val="28"/>
        </w:rPr>
      </w:pPr>
      <w:r>
        <w:rPr>
          <w:szCs w:val="28"/>
        </w:rPr>
        <w:t>void push(btree *Node)</w:t>
      </w:r>
    </w:p>
    <w:p w:rsidR="00F50E6F" w:rsidRDefault="00F50E6F" w:rsidP="00F50E6F">
      <w:pPr>
        <w:spacing w:line="360" w:lineRule="auto"/>
        <w:ind w:left="360"/>
        <w:rPr>
          <w:szCs w:val="28"/>
        </w:rPr>
      </w:pPr>
      <w:r>
        <w:rPr>
          <w:szCs w:val="28"/>
        </w:rPr>
        <w:t>{</w:t>
      </w:r>
    </w:p>
    <w:p w:rsidR="00F50E6F" w:rsidRDefault="00F50E6F" w:rsidP="00F50E6F">
      <w:pPr>
        <w:spacing w:line="360" w:lineRule="auto"/>
        <w:ind w:left="360"/>
        <w:rPr>
          <w:szCs w:val="28"/>
        </w:rPr>
      </w:pPr>
      <w:r>
        <w:rPr>
          <w:szCs w:val="28"/>
        </w:rPr>
        <w:t>if(top+1 &gt;=size)</w:t>
      </w:r>
    </w:p>
    <w:p w:rsidR="00F50E6F" w:rsidRDefault="00F50E6F" w:rsidP="00F50E6F">
      <w:pPr>
        <w:spacing w:line="360" w:lineRule="auto"/>
        <w:ind w:left="360"/>
        <w:rPr>
          <w:szCs w:val="28"/>
        </w:rPr>
      </w:pPr>
      <w:r>
        <w:rPr>
          <w:szCs w:val="28"/>
        </w:rPr>
        <w:t>printf("Error:Stack is full\n");</w:t>
      </w:r>
    </w:p>
    <w:p w:rsidR="00F50E6F" w:rsidRDefault="00F50E6F" w:rsidP="00F50E6F">
      <w:pPr>
        <w:spacing w:line="360" w:lineRule="auto"/>
        <w:ind w:left="360"/>
        <w:rPr>
          <w:szCs w:val="28"/>
        </w:rPr>
      </w:pPr>
      <w:r>
        <w:rPr>
          <w:szCs w:val="28"/>
        </w:rPr>
        <w:t>top++;</w:t>
      </w:r>
    </w:p>
    <w:p w:rsidR="00F50E6F" w:rsidRDefault="00F50E6F" w:rsidP="00F50E6F">
      <w:pPr>
        <w:spacing w:line="360" w:lineRule="auto"/>
        <w:ind w:left="360"/>
        <w:rPr>
          <w:szCs w:val="28"/>
        </w:rPr>
      </w:pPr>
      <w:r>
        <w:rPr>
          <w:szCs w:val="28"/>
        </w:rPr>
        <w:t>stack[top]=Node;</w:t>
      </w:r>
    </w:p>
    <w:p w:rsidR="00F50E6F" w:rsidRDefault="00F50E6F" w:rsidP="00F50E6F">
      <w:pPr>
        <w:spacing w:line="360" w:lineRule="auto"/>
        <w:ind w:left="360"/>
        <w:rPr>
          <w:szCs w:val="28"/>
        </w:rPr>
      </w:pPr>
      <w:r>
        <w:rPr>
          <w:szCs w:val="28"/>
        </w:rPr>
        <w:t>}</w:t>
      </w:r>
    </w:p>
    <w:p w:rsidR="00F50E6F" w:rsidRDefault="00F50E6F" w:rsidP="00F50E6F">
      <w:pPr>
        <w:spacing w:line="360" w:lineRule="auto"/>
        <w:ind w:left="360"/>
        <w:rPr>
          <w:szCs w:val="28"/>
        </w:rPr>
      </w:pPr>
      <w:r>
        <w:rPr>
          <w:szCs w:val="28"/>
        </w:rPr>
        <w:t>btree* pop()</w:t>
      </w:r>
    </w:p>
    <w:p w:rsidR="00F50E6F" w:rsidRDefault="00F50E6F" w:rsidP="00F50E6F">
      <w:pPr>
        <w:spacing w:line="360" w:lineRule="auto"/>
        <w:ind w:left="360"/>
        <w:rPr>
          <w:szCs w:val="28"/>
        </w:rPr>
      </w:pPr>
      <w:r>
        <w:rPr>
          <w:szCs w:val="28"/>
        </w:rPr>
        <w:t>{</w:t>
      </w:r>
    </w:p>
    <w:p w:rsidR="00F50E6F" w:rsidRDefault="00F50E6F" w:rsidP="00F50E6F">
      <w:pPr>
        <w:spacing w:line="360" w:lineRule="auto"/>
        <w:ind w:left="360"/>
        <w:rPr>
          <w:szCs w:val="28"/>
        </w:rPr>
      </w:pPr>
      <w:r>
        <w:rPr>
          <w:szCs w:val="28"/>
        </w:rPr>
        <w:t>btree *Node;</w:t>
      </w:r>
    </w:p>
    <w:p w:rsidR="00F50E6F" w:rsidRDefault="00F50E6F" w:rsidP="00F50E6F">
      <w:pPr>
        <w:spacing w:line="360" w:lineRule="auto"/>
        <w:ind w:left="360"/>
        <w:rPr>
          <w:szCs w:val="28"/>
        </w:rPr>
      </w:pPr>
      <w:r>
        <w:rPr>
          <w:szCs w:val="28"/>
        </w:rPr>
        <w:t>if(top==-1)</w:t>
      </w:r>
    </w:p>
    <w:p w:rsidR="00F50E6F" w:rsidRDefault="00F50E6F" w:rsidP="00F50E6F">
      <w:pPr>
        <w:spacing w:line="360" w:lineRule="auto"/>
        <w:ind w:left="360"/>
        <w:rPr>
          <w:szCs w:val="28"/>
        </w:rPr>
      </w:pPr>
      <w:r>
        <w:rPr>
          <w:szCs w:val="28"/>
        </w:rPr>
        <w:t>printf("\nerror: stack is empty..\n");</w:t>
      </w:r>
    </w:p>
    <w:p w:rsidR="00F50E6F" w:rsidRDefault="00F50E6F" w:rsidP="00F50E6F">
      <w:pPr>
        <w:spacing w:line="360" w:lineRule="auto"/>
        <w:ind w:left="360"/>
        <w:rPr>
          <w:szCs w:val="28"/>
        </w:rPr>
      </w:pPr>
      <w:r>
        <w:rPr>
          <w:szCs w:val="28"/>
        </w:rPr>
        <w:t>Node=stack[top];</w:t>
      </w:r>
    </w:p>
    <w:p w:rsidR="00F50E6F" w:rsidRDefault="00F50E6F" w:rsidP="00F50E6F">
      <w:pPr>
        <w:spacing w:line="360" w:lineRule="auto"/>
        <w:ind w:left="360"/>
        <w:rPr>
          <w:szCs w:val="28"/>
        </w:rPr>
      </w:pPr>
      <w:r>
        <w:rPr>
          <w:szCs w:val="28"/>
        </w:rPr>
        <w:t>top--;</w:t>
      </w:r>
    </w:p>
    <w:p w:rsidR="00F50E6F" w:rsidRDefault="00F50E6F" w:rsidP="00F50E6F">
      <w:pPr>
        <w:spacing w:line="360" w:lineRule="auto"/>
        <w:ind w:left="360"/>
        <w:rPr>
          <w:szCs w:val="28"/>
        </w:rPr>
      </w:pPr>
      <w:r>
        <w:rPr>
          <w:szCs w:val="28"/>
        </w:rPr>
        <w:t>return(Node);</w:t>
      </w:r>
    </w:p>
    <w:p w:rsidR="00F50E6F" w:rsidRDefault="00F50E6F" w:rsidP="00F50E6F">
      <w:pPr>
        <w:spacing w:line="360" w:lineRule="auto"/>
        <w:ind w:left="360"/>
        <w:rPr>
          <w:szCs w:val="28"/>
        </w:rPr>
      </w:pPr>
      <w:r>
        <w:rPr>
          <w:szCs w:val="28"/>
        </w:rPr>
        <w:t>}</w:t>
      </w:r>
    </w:p>
    <w:p w:rsidR="00F50E6F" w:rsidRDefault="00F50E6F" w:rsidP="00F50E6F">
      <w:pPr>
        <w:spacing w:line="360" w:lineRule="auto"/>
        <w:ind w:left="360"/>
        <w:rPr>
          <w:szCs w:val="28"/>
        </w:rPr>
      </w:pPr>
      <w:r>
        <w:rPr>
          <w:szCs w:val="28"/>
        </w:rPr>
        <w:t>void dag(btree *root)</w:t>
      </w:r>
    </w:p>
    <w:p w:rsidR="00F50E6F" w:rsidRDefault="00F50E6F" w:rsidP="00F50E6F">
      <w:pPr>
        <w:spacing w:line="360" w:lineRule="auto"/>
        <w:ind w:left="360"/>
        <w:rPr>
          <w:szCs w:val="28"/>
        </w:rPr>
      </w:pPr>
      <w:r>
        <w:rPr>
          <w:szCs w:val="28"/>
        </w:rPr>
        <w:t>{</w:t>
      </w:r>
    </w:p>
    <w:p w:rsidR="00F50E6F" w:rsidRDefault="00F50E6F" w:rsidP="00F50E6F">
      <w:pPr>
        <w:spacing w:line="360" w:lineRule="auto"/>
        <w:ind w:left="360"/>
        <w:rPr>
          <w:szCs w:val="28"/>
        </w:rPr>
      </w:pPr>
      <w:r>
        <w:rPr>
          <w:szCs w:val="28"/>
        </w:rPr>
        <w:t>btree *temp;</w:t>
      </w:r>
    </w:p>
    <w:p w:rsidR="00F50E6F" w:rsidRDefault="00F50E6F" w:rsidP="00F50E6F">
      <w:pPr>
        <w:spacing w:line="360" w:lineRule="auto"/>
        <w:ind w:left="360"/>
        <w:rPr>
          <w:szCs w:val="28"/>
        </w:rPr>
      </w:pPr>
      <w:r>
        <w:rPr>
          <w:szCs w:val="28"/>
        </w:rPr>
        <w:t>temp=root;</w:t>
      </w:r>
    </w:p>
    <w:p w:rsidR="00F50E6F" w:rsidRDefault="00F50E6F" w:rsidP="00F50E6F">
      <w:pPr>
        <w:spacing w:line="360" w:lineRule="auto"/>
        <w:ind w:left="360"/>
        <w:rPr>
          <w:szCs w:val="28"/>
        </w:rPr>
      </w:pPr>
      <w:r>
        <w:rPr>
          <w:szCs w:val="28"/>
        </w:rPr>
        <w:t>if(temp!=NULL)</w:t>
      </w:r>
    </w:p>
    <w:p w:rsidR="00F50E6F" w:rsidRDefault="00F50E6F" w:rsidP="00F50E6F">
      <w:pPr>
        <w:spacing w:line="360" w:lineRule="auto"/>
        <w:ind w:left="360"/>
        <w:rPr>
          <w:szCs w:val="28"/>
        </w:rPr>
      </w:pPr>
      <w:r>
        <w:rPr>
          <w:szCs w:val="28"/>
        </w:rPr>
        <w:t>{</w:t>
      </w:r>
    </w:p>
    <w:p w:rsidR="00F50E6F" w:rsidRDefault="00F50E6F" w:rsidP="00F50E6F">
      <w:pPr>
        <w:spacing w:line="360" w:lineRule="auto"/>
        <w:ind w:left="360"/>
        <w:rPr>
          <w:szCs w:val="28"/>
        </w:rPr>
      </w:pPr>
      <w:r>
        <w:rPr>
          <w:szCs w:val="28"/>
        </w:rPr>
        <w:t>dag(temp-&gt;left);</w:t>
      </w:r>
    </w:p>
    <w:p w:rsidR="00F50E6F" w:rsidRDefault="00F50E6F" w:rsidP="00F50E6F">
      <w:pPr>
        <w:spacing w:line="360" w:lineRule="auto"/>
        <w:ind w:left="360"/>
        <w:rPr>
          <w:szCs w:val="28"/>
        </w:rPr>
      </w:pPr>
      <w:r>
        <w:rPr>
          <w:szCs w:val="28"/>
        </w:rPr>
        <w:t>printf("%c",temp-&gt;data);</w:t>
      </w:r>
    </w:p>
    <w:p w:rsidR="00F50E6F" w:rsidRDefault="00F50E6F" w:rsidP="00F50E6F">
      <w:pPr>
        <w:spacing w:line="360" w:lineRule="auto"/>
        <w:ind w:left="360"/>
        <w:rPr>
          <w:rFonts w:ascii="Cambria" w:hAnsi="Cambria" w:cs="Cambria"/>
          <w:color w:val="000000"/>
          <w:sz w:val="22"/>
          <w:szCs w:val="22"/>
          <w:lang w:val="en-IN"/>
        </w:rPr>
      </w:pPr>
      <w:r>
        <w:rPr>
          <w:szCs w:val="28"/>
        </w:rPr>
        <w:t>dag(temp-&gt;right);</w:t>
      </w:r>
    </w:p>
    <w:p w:rsidR="00F50E6F" w:rsidRDefault="00F50E6F" w:rsidP="00F50E6F">
      <w:pPr>
        <w:widowControl/>
        <w:tabs>
          <w:tab w:val="left" w:pos="840"/>
        </w:tabs>
        <w:autoSpaceDE/>
        <w:spacing w:line="360" w:lineRule="auto"/>
        <w:ind w:left="360"/>
        <w:rPr>
          <w:color w:val="000000"/>
          <w:szCs w:val="28"/>
          <w:lang w:val="en-IN"/>
        </w:rPr>
      </w:pPr>
      <w:r>
        <w:rPr>
          <w:rFonts w:ascii="Cambria" w:hAnsi="Cambria" w:cs="Cambria"/>
          <w:color w:val="000000"/>
          <w:sz w:val="22"/>
          <w:szCs w:val="22"/>
          <w:lang w:val="en-IN"/>
        </w:rPr>
        <w:t>}}</w:t>
      </w:r>
    </w:p>
    <w:p w:rsidR="00F50E6F" w:rsidRDefault="00F50E6F" w:rsidP="00F50E6F">
      <w:pPr>
        <w:widowControl/>
        <w:tabs>
          <w:tab w:val="left" w:pos="840"/>
        </w:tabs>
        <w:autoSpaceDE/>
        <w:spacing w:line="360" w:lineRule="auto"/>
        <w:ind w:left="360"/>
        <w:rPr>
          <w:szCs w:val="28"/>
        </w:rPr>
      </w:pPr>
      <w:r>
        <w:rPr>
          <w:rFonts w:cs="Cambria"/>
          <w:b/>
          <w:bCs/>
          <w:color w:val="000000"/>
          <w:lang w:val="en-IN"/>
        </w:rPr>
        <w:t>Input / Output:</w:t>
      </w:r>
    </w:p>
    <w:p w:rsidR="00F50E6F" w:rsidRDefault="00F50E6F" w:rsidP="00F50E6F">
      <w:pPr>
        <w:spacing w:line="360" w:lineRule="auto"/>
        <w:rPr>
          <w:szCs w:val="28"/>
        </w:rPr>
      </w:pPr>
      <w:r>
        <w:rPr>
          <w:szCs w:val="28"/>
        </w:rPr>
        <w:lastRenderedPageBreak/>
        <w:t xml:space="preserve">      $ gcc dag.c</w:t>
      </w:r>
    </w:p>
    <w:p w:rsidR="00F50E6F" w:rsidRDefault="00F50E6F" w:rsidP="00F50E6F">
      <w:pPr>
        <w:spacing w:line="360" w:lineRule="auto"/>
        <w:ind w:left="360"/>
        <w:rPr>
          <w:szCs w:val="28"/>
        </w:rPr>
      </w:pPr>
      <w:r>
        <w:rPr>
          <w:szCs w:val="28"/>
        </w:rPr>
        <w:t>$ ./a.out</w:t>
      </w:r>
    </w:p>
    <w:p w:rsidR="00F50E6F" w:rsidRDefault="00F50E6F" w:rsidP="00F50E6F">
      <w:pPr>
        <w:spacing w:line="360" w:lineRule="auto"/>
        <w:ind w:left="360"/>
        <w:rPr>
          <w:szCs w:val="28"/>
        </w:rPr>
      </w:pPr>
    </w:p>
    <w:p w:rsidR="00F50E6F" w:rsidRDefault="00F50E6F" w:rsidP="00F50E6F">
      <w:pPr>
        <w:spacing w:line="360" w:lineRule="auto"/>
        <w:ind w:left="360"/>
        <w:rPr>
          <w:szCs w:val="28"/>
        </w:rPr>
      </w:pPr>
      <w:r>
        <w:rPr>
          <w:szCs w:val="28"/>
        </w:rPr>
        <w:t>Enter the postfix expression:</w:t>
      </w:r>
    </w:p>
    <w:p w:rsidR="00F50E6F" w:rsidRDefault="00F50E6F" w:rsidP="00F50E6F">
      <w:pPr>
        <w:spacing w:line="360" w:lineRule="auto"/>
        <w:ind w:left="360"/>
        <w:rPr>
          <w:szCs w:val="28"/>
        </w:rPr>
      </w:pPr>
      <w:r>
        <w:rPr>
          <w:szCs w:val="28"/>
        </w:rPr>
        <w:t>abcd+*-</w:t>
      </w:r>
    </w:p>
    <w:p w:rsidR="00F50E6F" w:rsidRDefault="00F50E6F" w:rsidP="00F50E6F">
      <w:pPr>
        <w:spacing w:line="360" w:lineRule="auto"/>
        <w:ind w:left="360"/>
        <w:rPr>
          <w:szCs w:val="28"/>
        </w:rPr>
      </w:pPr>
      <w:r>
        <w:rPr>
          <w:szCs w:val="28"/>
        </w:rPr>
        <w:t>a       abcd+*-</w:t>
      </w:r>
    </w:p>
    <w:p w:rsidR="00F50E6F" w:rsidRDefault="00F50E6F" w:rsidP="00F50E6F">
      <w:pPr>
        <w:spacing w:line="360" w:lineRule="auto"/>
        <w:ind w:left="360"/>
        <w:rPr>
          <w:szCs w:val="28"/>
        </w:rPr>
      </w:pPr>
      <w:r>
        <w:rPr>
          <w:szCs w:val="28"/>
        </w:rPr>
        <w:t>The tree is created.....</w:t>
      </w:r>
    </w:p>
    <w:p w:rsidR="00F50E6F" w:rsidRDefault="00F50E6F" w:rsidP="00F50E6F">
      <w:pPr>
        <w:spacing w:line="360" w:lineRule="auto"/>
        <w:ind w:left="360"/>
        <w:rPr>
          <w:szCs w:val="28"/>
        </w:rPr>
      </w:pPr>
      <w:r>
        <w:rPr>
          <w:szCs w:val="28"/>
        </w:rPr>
        <w:t>Inorder DAG is :</w:t>
      </w:r>
    </w:p>
    <w:p w:rsidR="00F50E6F" w:rsidRDefault="00F50E6F" w:rsidP="00F50E6F">
      <w:pPr>
        <w:spacing w:line="360" w:lineRule="auto"/>
        <w:ind w:left="360"/>
        <w:rPr>
          <w:color w:val="000000"/>
          <w:szCs w:val="28"/>
          <w:lang w:val="en-IN"/>
        </w:rPr>
      </w:pPr>
      <w:r>
        <w:rPr>
          <w:szCs w:val="28"/>
        </w:rPr>
        <w:t>a-b*c+d</w:t>
      </w:r>
    </w:p>
    <w:p w:rsidR="00F50E6F" w:rsidRDefault="00F50E6F" w:rsidP="00F50E6F">
      <w:pPr>
        <w:widowControl/>
        <w:tabs>
          <w:tab w:val="left" w:pos="840"/>
        </w:tabs>
        <w:autoSpaceDE/>
        <w:spacing w:line="360" w:lineRule="auto"/>
        <w:ind w:left="360"/>
        <w:rPr>
          <w:color w:val="000000"/>
          <w:szCs w:val="28"/>
          <w:lang w:val="en-IN"/>
        </w:rPr>
      </w:pPr>
    </w:p>
    <w:p w:rsidR="00F50E6F" w:rsidRDefault="00F50E6F" w:rsidP="00F50E6F">
      <w:pPr>
        <w:pStyle w:val="CommentText"/>
        <w:spacing w:line="360" w:lineRule="auto"/>
        <w:rPr>
          <w:b/>
          <w:bCs/>
        </w:rPr>
      </w:pPr>
      <w:r>
        <w:rPr>
          <w:b/>
          <w:bCs/>
          <w:sz w:val="24"/>
          <w:szCs w:val="24"/>
        </w:rPr>
        <w:t xml:space="preserve">2.Problem Statement : </w:t>
      </w:r>
      <w:r>
        <w:rPr>
          <w:color w:val="000000"/>
          <w:sz w:val="24"/>
          <w:szCs w:val="24"/>
          <w:lang w:val="en-IN"/>
        </w:rPr>
        <w:t>Write a C Program to implement  a  code optimization method “common sub expression elimination”.</w:t>
      </w:r>
    </w:p>
    <w:p w:rsidR="00F50E6F" w:rsidRDefault="00F50E6F" w:rsidP="00F50E6F">
      <w:pPr>
        <w:spacing w:line="360" w:lineRule="auto"/>
      </w:pPr>
      <w:r>
        <w:rPr>
          <w:b/>
          <w:bCs/>
        </w:rPr>
        <w:t xml:space="preserve">Description : </w:t>
      </w:r>
      <w:r>
        <w:t xml:space="preserve"> </w:t>
      </w:r>
      <w:r>
        <w:rPr>
          <w:color w:val="000000"/>
          <w:lang w:val="en-IN"/>
        </w:rPr>
        <w:t xml:space="preserve">An "optimization" must not change the output produced by a program for a given input, or cause an error, such as a division by zero, that was not present in the original version of the source program, speed up programs by a measurable amount, and it  must be worth the effort. On of the Optimization technique is eliminate </w:t>
      </w:r>
      <w:r>
        <w:rPr>
          <w:color w:val="000000"/>
          <w:szCs w:val="20"/>
          <w:lang w:val="en-IN"/>
        </w:rPr>
        <w:t>Common sub expressions. Common sub expressions need  not be computed over and over again. Instead they can be computed once and kept in store from where its referenced when encountered again – of course providing the variable values in the expression still remain constant.</w:t>
      </w:r>
    </w:p>
    <w:p w:rsidR="00F50E6F" w:rsidRDefault="00F50E6F" w:rsidP="00F50E6F">
      <w:pPr>
        <w:spacing w:line="360" w:lineRule="auto"/>
      </w:pPr>
    </w:p>
    <w:p w:rsidR="00F50E6F" w:rsidRDefault="00F50E6F" w:rsidP="00F50E6F">
      <w:pPr>
        <w:widowControl/>
        <w:tabs>
          <w:tab w:val="left" w:pos="840"/>
        </w:tabs>
        <w:autoSpaceDE/>
        <w:spacing w:line="360" w:lineRule="auto"/>
      </w:pPr>
      <w:r>
        <w:rPr>
          <w:rFonts w:ascii="Cambria" w:hAnsi="Cambria" w:cs="Cambria"/>
          <w:b/>
          <w:bCs/>
          <w:color w:val="000000"/>
          <w:sz w:val="22"/>
          <w:szCs w:val="22"/>
          <w:lang w:val="en-IN"/>
        </w:rPr>
        <w:t xml:space="preserve">Source Code: </w:t>
      </w:r>
    </w:p>
    <w:p w:rsidR="00F50E6F" w:rsidRDefault="00F50E6F" w:rsidP="00F50E6F">
      <w:pPr>
        <w:widowControl/>
        <w:tabs>
          <w:tab w:val="left" w:pos="840"/>
        </w:tabs>
        <w:autoSpaceDE/>
        <w:spacing w:line="360" w:lineRule="auto"/>
      </w:pPr>
    </w:p>
    <w:p w:rsidR="00F50E6F" w:rsidRDefault="00F50E6F" w:rsidP="00F50E6F">
      <w:pPr>
        <w:spacing w:line="360" w:lineRule="auto"/>
      </w:pPr>
      <w:r>
        <w:t>#include&lt;stdio.h&gt;</w:t>
      </w:r>
    </w:p>
    <w:p w:rsidR="00F50E6F" w:rsidRDefault="00F50E6F" w:rsidP="00F50E6F">
      <w:pPr>
        <w:spacing w:line="360" w:lineRule="auto"/>
      </w:pPr>
    </w:p>
    <w:p w:rsidR="00F50E6F" w:rsidRDefault="00F50E6F" w:rsidP="00F50E6F">
      <w:pPr>
        <w:spacing w:line="360" w:lineRule="auto"/>
      </w:pPr>
      <w:r>
        <w:t>int tc[10],fb=0,i=0,j=0,k=0,p=0,fstar=0,c=-1,c1=0,c2=0,t1,t2,t3,t4,fo=0;</w:t>
      </w:r>
    </w:p>
    <w:p w:rsidR="00F50E6F" w:rsidRDefault="00F50E6F" w:rsidP="00F50E6F">
      <w:pPr>
        <w:spacing w:line="360" w:lineRule="auto"/>
      </w:pPr>
      <w:r>
        <w:t>char m[30],temp[30],opt[10][4];</w:t>
      </w:r>
    </w:p>
    <w:p w:rsidR="00F50E6F" w:rsidRDefault="00F50E6F" w:rsidP="00F50E6F">
      <w:pPr>
        <w:spacing w:line="360" w:lineRule="auto"/>
      </w:pPr>
      <w:r>
        <w:t xml:space="preserve"> main(){</w:t>
      </w:r>
    </w:p>
    <w:p w:rsidR="00F50E6F" w:rsidRDefault="00F50E6F" w:rsidP="00F50E6F">
      <w:pPr>
        <w:spacing w:line="360" w:lineRule="auto"/>
      </w:pPr>
      <w:r>
        <w:t>int a,d;</w:t>
      </w:r>
    </w:p>
    <w:p w:rsidR="00F50E6F" w:rsidRDefault="00F50E6F" w:rsidP="00F50E6F">
      <w:pPr>
        <w:spacing w:line="360" w:lineRule="auto"/>
      </w:pPr>
      <w:r>
        <w:t>for(i=0;i&lt;10;i++)</w:t>
      </w:r>
    </w:p>
    <w:p w:rsidR="00F50E6F" w:rsidRDefault="00F50E6F" w:rsidP="00F50E6F">
      <w:pPr>
        <w:spacing w:line="360" w:lineRule="auto"/>
      </w:pPr>
      <w:r>
        <w:t>tc[i]=-1;</w:t>
      </w:r>
    </w:p>
    <w:p w:rsidR="00F50E6F" w:rsidRDefault="00F50E6F" w:rsidP="00F50E6F">
      <w:pPr>
        <w:spacing w:line="360" w:lineRule="auto"/>
      </w:pPr>
      <w:r>
        <w:t>printf("\n Code stmt evaluation follow following precedence: ");</w:t>
      </w:r>
    </w:p>
    <w:p w:rsidR="00F50E6F" w:rsidRDefault="00F50E6F" w:rsidP="00F50E6F">
      <w:pPr>
        <w:spacing w:line="360" w:lineRule="auto"/>
        <w:rPr>
          <w:lang w:val="pt-BR"/>
        </w:rPr>
      </w:pPr>
      <w:r>
        <w:lastRenderedPageBreak/>
        <w:t>printf("\n   1.( ) within the () stmt should be of the form:  x op z");</w:t>
      </w:r>
    </w:p>
    <w:p w:rsidR="00F50E6F" w:rsidRDefault="00F50E6F" w:rsidP="00F50E6F">
      <w:pPr>
        <w:spacing w:line="360" w:lineRule="auto"/>
        <w:rPr>
          <w:lang w:val="pt-BR"/>
        </w:rPr>
      </w:pPr>
      <w:r>
        <w:rPr>
          <w:lang w:val="pt-BR"/>
        </w:rPr>
        <w:t>printf("\n   2.*,/ equal precedence");</w:t>
      </w:r>
    </w:p>
    <w:p w:rsidR="00F50E6F" w:rsidRDefault="00F50E6F" w:rsidP="00F50E6F">
      <w:pPr>
        <w:spacing w:line="360" w:lineRule="auto"/>
        <w:rPr>
          <w:lang w:val="fr-FR"/>
        </w:rPr>
      </w:pPr>
      <w:r>
        <w:rPr>
          <w:lang w:val="pt-BR"/>
        </w:rPr>
        <w:t>printf("\n   3.+,- equal precedence");</w:t>
      </w:r>
    </w:p>
    <w:p w:rsidR="00F50E6F" w:rsidRDefault="00F50E6F" w:rsidP="00F50E6F">
      <w:pPr>
        <w:spacing w:line="360" w:lineRule="auto"/>
      </w:pPr>
      <w:r>
        <w:rPr>
          <w:lang w:val="fr-FR"/>
        </w:rPr>
        <w:t>printf("\n Enter ur Code Stmt-");</w:t>
      </w:r>
    </w:p>
    <w:p w:rsidR="00F50E6F" w:rsidRDefault="00F50E6F" w:rsidP="00F50E6F">
      <w:pPr>
        <w:spacing w:line="360" w:lineRule="auto"/>
      </w:pPr>
      <w:r>
        <w:t>gets(m);</w:t>
      </w:r>
    </w:p>
    <w:p w:rsidR="00F50E6F" w:rsidRDefault="00F50E6F" w:rsidP="00F50E6F">
      <w:pPr>
        <w:spacing w:line="360" w:lineRule="auto"/>
      </w:pPr>
      <w:r>
        <w:t>i=0;</w:t>
      </w:r>
    </w:p>
    <w:p w:rsidR="00F50E6F" w:rsidRDefault="00F50E6F" w:rsidP="00F50E6F">
      <w:pPr>
        <w:spacing w:line="360" w:lineRule="auto"/>
      </w:pPr>
      <w:r>
        <w:t>while(m[i]!='\0'){</w:t>
      </w:r>
    </w:p>
    <w:p w:rsidR="00F50E6F" w:rsidRDefault="00F50E6F" w:rsidP="00F50E6F">
      <w:pPr>
        <w:spacing w:line="360" w:lineRule="auto"/>
      </w:pPr>
      <w:r>
        <w:tab/>
        <w:t>if(m[i++]=='('){</w:t>
      </w:r>
    </w:p>
    <w:p w:rsidR="00F50E6F" w:rsidRDefault="00F50E6F" w:rsidP="00F50E6F">
      <w:pPr>
        <w:spacing w:line="360" w:lineRule="auto"/>
      </w:pPr>
      <w:r>
        <w:tab/>
        <w:t>fb++;</w:t>
      </w:r>
    </w:p>
    <w:p w:rsidR="00F50E6F" w:rsidRDefault="00F50E6F" w:rsidP="00F50E6F">
      <w:pPr>
        <w:spacing w:line="360" w:lineRule="auto"/>
      </w:pPr>
      <w:r>
        <w:tab/>
        <w:t>break;</w:t>
      </w:r>
    </w:p>
    <w:p w:rsidR="00F50E6F" w:rsidRDefault="00F50E6F" w:rsidP="00F50E6F">
      <w:pPr>
        <w:spacing w:line="360" w:lineRule="auto"/>
      </w:pPr>
      <w:r>
        <w:tab/>
        <w:t>}</w:t>
      </w:r>
    </w:p>
    <w:p w:rsidR="00F50E6F" w:rsidRDefault="00F50E6F" w:rsidP="00F50E6F">
      <w:pPr>
        <w:spacing w:line="360" w:lineRule="auto"/>
      </w:pPr>
      <w:r>
        <w:tab/>
        <w:t>}</w:t>
      </w:r>
    </w:p>
    <w:p w:rsidR="00F50E6F" w:rsidRDefault="00F50E6F" w:rsidP="00F50E6F">
      <w:pPr>
        <w:spacing w:line="360" w:lineRule="auto"/>
      </w:pPr>
      <w:r>
        <w:t>i=0;</w:t>
      </w:r>
    </w:p>
    <w:p w:rsidR="00F50E6F" w:rsidRDefault="00F50E6F" w:rsidP="00F50E6F">
      <w:pPr>
        <w:spacing w:line="360" w:lineRule="auto"/>
      </w:pPr>
      <w:r>
        <w:t>printf("\nThe Intermediate Code may generated as-");</w:t>
      </w:r>
    </w:p>
    <w:p w:rsidR="00F50E6F" w:rsidRDefault="00F50E6F" w:rsidP="00F50E6F">
      <w:pPr>
        <w:spacing w:line="360" w:lineRule="auto"/>
      </w:pPr>
      <w:r>
        <w:t xml:space="preserve">if(fb==1){        </w:t>
      </w:r>
      <w:r>
        <w:tab/>
      </w:r>
      <w:r>
        <w:tab/>
        <w:t xml:space="preserve">        /* evaluating sub exp */</w:t>
      </w:r>
    </w:p>
    <w:p w:rsidR="00F50E6F" w:rsidRDefault="00F50E6F" w:rsidP="00F50E6F">
      <w:pPr>
        <w:spacing w:line="360" w:lineRule="auto"/>
      </w:pPr>
      <w:r>
        <w:tab/>
        <w:t>while(m[i]!='\0')</w:t>
      </w:r>
    </w:p>
    <w:p w:rsidR="00F50E6F" w:rsidRDefault="00F50E6F" w:rsidP="00F50E6F">
      <w:pPr>
        <w:spacing w:line="360" w:lineRule="auto"/>
      </w:pPr>
      <w:r>
        <w:tab/>
      </w:r>
      <w:r>
        <w:tab/>
        <w:t>if(m[i]=='('){</w:t>
      </w:r>
    </w:p>
    <w:p w:rsidR="00F50E6F" w:rsidRDefault="00F50E6F" w:rsidP="00F50E6F">
      <w:pPr>
        <w:spacing w:line="360" w:lineRule="auto"/>
      </w:pPr>
      <w:r>
        <w:tab/>
      </w:r>
      <w:r>
        <w:tab/>
        <w:t>temp[j++]='T';</w:t>
      </w:r>
    </w:p>
    <w:p w:rsidR="00F50E6F" w:rsidRDefault="00F50E6F" w:rsidP="00F50E6F">
      <w:pPr>
        <w:spacing w:line="360" w:lineRule="auto"/>
      </w:pPr>
      <w:r>
        <w:tab/>
      </w:r>
      <w:r>
        <w:tab/>
        <w:t>i++;</w:t>
      </w:r>
    </w:p>
    <w:p w:rsidR="00F50E6F" w:rsidRDefault="00F50E6F" w:rsidP="00F50E6F">
      <w:pPr>
        <w:spacing w:line="360" w:lineRule="auto"/>
      </w:pPr>
      <w:r>
        <w:tab/>
      </w:r>
      <w:r>
        <w:tab/>
        <w:t>t3=i;                   /* optimising the code */</w:t>
      </w:r>
    </w:p>
    <w:p w:rsidR="00F50E6F" w:rsidRDefault="00F50E6F" w:rsidP="00F50E6F">
      <w:pPr>
        <w:spacing w:line="360" w:lineRule="auto"/>
      </w:pPr>
      <w:r>
        <w:t xml:space="preserve">                while(m[i]!=')')</w:t>
      </w:r>
    </w:p>
    <w:p w:rsidR="00F50E6F" w:rsidRDefault="00F50E6F" w:rsidP="00F50E6F">
      <w:pPr>
        <w:spacing w:line="360" w:lineRule="auto"/>
      </w:pPr>
      <w:r>
        <w:tab/>
      </w:r>
      <w:r>
        <w:tab/>
        <w:t>opt[c1][c2++]=m[i++];</w:t>
      </w:r>
    </w:p>
    <w:p w:rsidR="00F50E6F" w:rsidRDefault="00F50E6F" w:rsidP="00F50E6F">
      <w:pPr>
        <w:spacing w:line="360" w:lineRule="auto"/>
        <w:rPr>
          <w:lang w:val="fr-FR"/>
        </w:rPr>
      </w:pPr>
      <w:r>
        <w:tab/>
      </w:r>
      <w:r>
        <w:tab/>
      </w:r>
      <w:r>
        <w:rPr>
          <w:lang w:val="fr-FR"/>
        </w:rPr>
        <w:t>for(t4=c1-1;t4&gt;=0;t4--)</w:t>
      </w:r>
    </w:p>
    <w:p w:rsidR="00F50E6F" w:rsidRDefault="00F50E6F" w:rsidP="00F50E6F">
      <w:pPr>
        <w:spacing w:line="360" w:lineRule="auto"/>
        <w:rPr>
          <w:lang w:val="fr-FR"/>
        </w:rPr>
      </w:pPr>
      <w:r>
        <w:rPr>
          <w:lang w:val="fr-FR"/>
        </w:rPr>
        <w:tab/>
      </w:r>
      <w:r>
        <w:rPr>
          <w:lang w:val="fr-FR"/>
        </w:rPr>
        <w:tab/>
        <w:t>if(strcmp(opt[c1],opt[t4])==0){</w:t>
      </w:r>
    </w:p>
    <w:p w:rsidR="00F50E6F" w:rsidRDefault="00F50E6F" w:rsidP="00F50E6F">
      <w:pPr>
        <w:spacing w:line="360" w:lineRule="auto"/>
        <w:rPr>
          <w:lang w:val="fr-FR"/>
        </w:rPr>
      </w:pPr>
      <w:r>
        <w:rPr>
          <w:lang w:val="fr-FR"/>
        </w:rPr>
        <w:tab/>
      </w:r>
      <w:r>
        <w:rPr>
          <w:lang w:val="fr-FR"/>
        </w:rPr>
        <w:tab/>
        <w:t>tc[p++]=t4;</w:t>
      </w:r>
    </w:p>
    <w:p w:rsidR="00F50E6F" w:rsidRDefault="00F50E6F" w:rsidP="00F50E6F">
      <w:pPr>
        <w:spacing w:line="360" w:lineRule="auto"/>
      </w:pPr>
      <w:r>
        <w:rPr>
          <w:lang w:val="fr-FR"/>
        </w:rPr>
        <w:tab/>
      </w:r>
      <w:r>
        <w:rPr>
          <w:lang w:val="fr-FR"/>
        </w:rPr>
        <w:tab/>
      </w:r>
      <w:r>
        <w:t>fo=1;</w:t>
      </w:r>
    </w:p>
    <w:p w:rsidR="00F50E6F" w:rsidRDefault="00F50E6F" w:rsidP="00F50E6F">
      <w:pPr>
        <w:spacing w:line="360" w:lineRule="auto"/>
      </w:pPr>
      <w:r>
        <w:tab/>
      </w:r>
      <w:r>
        <w:tab/>
        <w:t>}                       /* end of optimising   */</w:t>
      </w:r>
    </w:p>
    <w:p w:rsidR="00F50E6F" w:rsidRDefault="00F50E6F" w:rsidP="00F50E6F">
      <w:pPr>
        <w:spacing w:line="360" w:lineRule="auto"/>
      </w:pPr>
      <w:r>
        <w:tab/>
      </w:r>
      <w:r>
        <w:tab/>
        <w:t>if(fo==0){</w:t>
      </w:r>
    </w:p>
    <w:p w:rsidR="00F50E6F" w:rsidRDefault="00F50E6F" w:rsidP="00F50E6F">
      <w:pPr>
        <w:spacing w:line="360" w:lineRule="auto"/>
      </w:pPr>
      <w:r>
        <w:tab/>
      </w:r>
      <w:r>
        <w:tab/>
        <w:t>tc[p++]=k++;</w:t>
      </w:r>
    </w:p>
    <w:p w:rsidR="00F50E6F" w:rsidRDefault="00F50E6F" w:rsidP="00F50E6F">
      <w:pPr>
        <w:spacing w:line="360" w:lineRule="auto"/>
      </w:pPr>
      <w:r>
        <w:t xml:space="preserve">                printf("\nT%d=",k-1);</w:t>
      </w:r>
    </w:p>
    <w:p w:rsidR="00F50E6F" w:rsidRDefault="00F50E6F" w:rsidP="00F50E6F">
      <w:pPr>
        <w:spacing w:line="360" w:lineRule="auto"/>
        <w:rPr>
          <w:lang w:val="fr-FR"/>
        </w:rPr>
      </w:pPr>
      <w:r>
        <w:tab/>
      </w:r>
      <w:r>
        <w:tab/>
      </w:r>
      <w:r>
        <w:rPr>
          <w:lang w:val="fr-FR"/>
        </w:rPr>
        <w:t>while(m[t3]!=')')</w:t>
      </w:r>
    </w:p>
    <w:p w:rsidR="00F50E6F" w:rsidRDefault="00F50E6F" w:rsidP="00F50E6F">
      <w:pPr>
        <w:spacing w:line="360" w:lineRule="auto"/>
        <w:rPr>
          <w:lang w:val="fr-FR"/>
        </w:rPr>
      </w:pPr>
      <w:r>
        <w:rPr>
          <w:lang w:val="fr-FR"/>
        </w:rPr>
        <w:lastRenderedPageBreak/>
        <w:tab/>
      </w:r>
      <w:r>
        <w:rPr>
          <w:lang w:val="fr-FR"/>
        </w:rPr>
        <w:tab/>
        <w:t>printf("%c",m[t3++]);</w:t>
      </w:r>
    </w:p>
    <w:p w:rsidR="00F50E6F" w:rsidRDefault="00F50E6F" w:rsidP="00F50E6F">
      <w:pPr>
        <w:spacing w:line="360" w:lineRule="auto"/>
      </w:pPr>
      <w:r>
        <w:rPr>
          <w:lang w:val="fr-FR"/>
        </w:rPr>
        <w:tab/>
      </w:r>
      <w:r>
        <w:rPr>
          <w:lang w:val="fr-FR"/>
        </w:rPr>
        <w:tab/>
      </w:r>
      <w:r>
        <w:t>}</w:t>
      </w:r>
    </w:p>
    <w:p w:rsidR="00F50E6F" w:rsidRDefault="00F50E6F" w:rsidP="00F50E6F">
      <w:pPr>
        <w:spacing w:line="360" w:lineRule="auto"/>
      </w:pPr>
      <w:r>
        <w:tab/>
      </w:r>
      <w:r>
        <w:tab/>
        <w:t>i++;</w:t>
      </w:r>
    </w:p>
    <w:p w:rsidR="00F50E6F" w:rsidRDefault="00F50E6F" w:rsidP="00F50E6F">
      <w:pPr>
        <w:spacing w:line="360" w:lineRule="auto"/>
      </w:pPr>
      <w:r>
        <w:tab/>
      </w:r>
      <w:r>
        <w:tab/>
        <w:t>c1++;</w:t>
      </w:r>
    </w:p>
    <w:p w:rsidR="00F50E6F" w:rsidRDefault="00F50E6F" w:rsidP="00F50E6F">
      <w:pPr>
        <w:spacing w:line="360" w:lineRule="auto"/>
      </w:pPr>
      <w:r>
        <w:tab/>
      </w:r>
      <w:r>
        <w:tab/>
        <w:t>c2=fo=0;</w:t>
      </w:r>
    </w:p>
    <w:p w:rsidR="00F50E6F" w:rsidRDefault="00F50E6F" w:rsidP="00F50E6F">
      <w:pPr>
        <w:spacing w:line="360" w:lineRule="auto"/>
      </w:pPr>
      <w:r>
        <w:tab/>
      </w:r>
      <w:r>
        <w:tab/>
        <w:t>}</w:t>
      </w:r>
    </w:p>
    <w:p w:rsidR="00F50E6F" w:rsidRDefault="00F50E6F" w:rsidP="00F50E6F">
      <w:pPr>
        <w:spacing w:line="360" w:lineRule="auto"/>
      </w:pPr>
      <w:r>
        <w:tab/>
      </w:r>
      <w:r>
        <w:tab/>
        <w:t>else if(m[i]!='(')</w:t>
      </w:r>
    </w:p>
    <w:p w:rsidR="00F50E6F" w:rsidRDefault="00F50E6F" w:rsidP="00F50E6F">
      <w:pPr>
        <w:spacing w:line="360" w:lineRule="auto"/>
      </w:pPr>
      <w:r>
        <w:tab/>
      </w:r>
      <w:r>
        <w:tab/>
        <w:t>temp[j++]=m[i++];</w:t>
      </w:r>
    </w:p>
    <w:p w:rsidR="00F50E6F" w:rsidRDefault="00F50E6F" w:rsidP="00F50E6F">
      <w:pPr>
        <w:spacing w:line="360" w:lineRule="auto"/>
      </w:pPr>
      <w:r>
        <w:tab/>
        <w:t>if(fb==1){</w:t>
      </w:r>
    </w:p>
    <w:p w:rsidR="00F50E6F" w:rsidRDefault="00F50E6F" w:rsidP="00F50E6F">
      <w:pPr>
        <w:spacing w:line="360" w:lineRule="auto"/>
        <w:rPr>
          <w:lang w:val="it-IT"/>
        </w:rPr>
      </w:pPr>
      <w:r>
        <w:t xml:space="preserve">        </w:t>
      </w:r>
      <w:r>
        <w:rPr>
          <w:lang w:val="it-IT"/>
        </w:rPr>
        <w:t>temp[j]='\0';</w:t>
      </w:r>
    </w:p>
    <w:p w:rsidR="00F50E6F" w:rsidRDefault="00F50E6F" w:rsidP="00F50E6F">
      <w:pPr>
        <w:spacing w:line="360" w:lineRule="auto"/>
        <w:rPr>
          <w:lang w:val="it-IT"/>
        </w:rPr>
      </w:pPr>
      <w:r>
        <w:rPr>
          <w:lang w:val="it-IT"/>
        </w:rPr>
        <w:tab/>
        <w:t>for(i=0;temp[i]!='\0';i++)</w:t>
      </w:r>
    </w:p>
    <w:p w:rsidR="00F50E6F" w:rsidRDefault="00F50E6F" w:rsidP="00F50E6F">
      <w:pPr>
        <w:spacing w:line="360" w:lineRule="auto"/>
        <w:rPr>
          <w:lang w:val="it-IT"/>
        </w:rPr>
      </w:pPr>
      <w:r>
        <w:rPr>
          <w:lang w:val="it-IT"/>
        </w:rPr>
        <w:tab/>
        <w:t>m[i]=temp[i];</w:t>
      </w:r>
    </w:p>
    <w:p w:rsidR="00F50E6F" w:rsidRDefault="00F50E6F" w:rsidP="00F50E6F">
      <w:pPr>
        <w:spacing w:line="360" w:lineRule="auto"/>
        <w:rPr>
          <w:lang w:val="it-IT"/>
        </w:rPr>
      </w:pPr>
      <w:r>
        <w:rPr>
          <w:lang w:val="it-IT"/>
        </w:rPr>
        <w:t xml:space="preserve">        m[i]='\0';</w:t>
      </w:r>
    </w:p>
    <w:p w:rsidR="00F50E6F" w:rsidRDefault="00F50E6F" w:rsidP="00F50E6F">
      <w:pPr>
        <w:spacing w:line="360" w:lineRule="auto"/>
      </w:pPr>
      <w:r>
        <w:rPr>
          <w:lang w:val="it-IT"/>
        </w:rPr>
        <w:tab/>
      </w:r>
      <w:r>
        <w:t>}</w:t>
      </w:r>
    </w:p>
    <w:p w:rsidR="00F50E6F" w:rsidRDefault="00F50E6F" w:rsidP="00F50E6F">
      <w:pPr>
        <w:spacing w:line="360" w:lineRule="auto"/>
      </w:pPr>
    </w:p>
    <w:p w:rsidR="00F50E6F" w:rsidRDefault="00F50E6F" w:rsidP="00F50E6F">
      <w:pPr>
        <w:spacing w:line="360" w:lineRule="auto"/>
      </w:pPr>
      <w:r>
        <w:t>}                             /* end of evluating sub exp */</w:t>
      </w:r>
    </w:p>
    <w:p w:rsidR="00F50E6F" w:rsidRDefault="00F50E6F" w:rsidP="00F50E6F">
      <w:pPr>
        <w:spacing w:line="360" w:lineRule="auto"/>
      </w:pPr>
      <w:r>
        <w:t>a=operatormajid('*','/');     /* operator fun call depends on priority */</w:t>
      </w:r>
    </w:p>
    <w:p w:rsidR="00F50E6F" w:rsidRDefault="00F50E6F" w:rsidP="00F50E6F">
      <w:pPr>
        <w:spacing w:line="360" w:lineRule="auto"/>
      </w:pPr>
      <w:r>
        <w:t>d=operatormajid('+','-');</w:t>
      </w:r>
    </w:p>
    <w:p w:rsidR="00F50E6F" w:rsidRDefault="00F50E6F" w:rsidP="00F50E6F">
      <w:pPr>
        <w:spacing w:line="360" w:lineRule="auto"/>
      </w:pPr>
      <w:r>
        <w:t>if(a==0&amp;&amp;d==0&amp;&amp;m[1]=='=')</w:t>
      </w:r>
    </w:p>
    <w:p w:rsidR="00F50E6F" w:rsidRDefault="00F50E6F" w:rsidP="00F50E6F">
      <w:pPr>
        <w:spacing w:line="360" w:lineRule="auto"/>
        <w:rPr>
          <w:lang w:val="pt-BR"/>
        </w:rPr>
      </w:pPr>
      <w:r>
        <w:tab/>
      </w:r>
      <w:r>
        <w:rPr>
          <w:lang w:val="pt-BR"/>
        </w:rPr>
        <w:t>printf("\n%s%d",m,k-1);</w:t>
      </w:r>
    </w:p>
    <w:p w:rsidR="00F50E6F" w:rsidRDefault="00F50E6F" w:rsidP="00F50E6F">
      <w:pPr>
        <w:spacing w:line="360" w:lineRule="auto"/>
        <w:rPr>
          <w:lang w:val="pt-BR"/>
        </w:rPr>
      </w:pPr>
    </w:p>
    <w:p w:rsidR="00F50E6F" w:rsidRDefault="00F50E6F" w:rsidP="00F50E6F">
      <w:pPr>
        <w:spacing w:line="360" w:lineRule="auto"/>
      </w:pPr>
      <w:r>
        <w:t>getch();</w:t>
      </w:r>
    </w:p>
    <w:p w:rsidR="00F50E6F" w:rsidRDefault="00F50E6F" w:rsidP="00F50E6F">
      <w:pPr>
        <w:spacing w:line="360" w:lineRule="auto"/>
      </w:pPr>
      <w:r>
        <w:t>}</w:t>
      </w:r>
    </w:p>
    <w:p w:rsidR="00F50E6F" w:rsidRDefault="00F50E6F" w:rsidP="00F50E6F">
      <w:pPr>
        <w:spacing w:line="360" w:lineRule="auto"/>
      </w:pPr>
      <w:r>
        <w:t>/*  *****************************     */</w:t>
      </w:r>
    </w:p>
    <w:p w:rsidR="00F50E6F" w:rsidRDefault="00F50E6F" w:rsidP="00F50E6F">
      <w:pPr>
        <w:spacing w:line="360" w:lineRule="auto"/>
      </w:pPr>
      <w:r>
        <w:t>operatormajid(char haj,char haj1){     /* function to evaluate operators */</w:t>
      </w:r>
    </w:p>
    <w:p w:rsidR="00F50E6F" w:rsidRDefault="00F50E6F" w:rsidP="00F50E6F">
      <w:pPr>
        <w:spacing w:line="360" w:lineRule="auto"/>
      </w:pPr>
      <w:r>
        <w:t>m1:</w:t>
      </w:r>
      <w:r>
        <w:tab/>
        <w:t>for(i=0;m[i]!='\0';i++)</w:t>
      </w:r>
    </w:p>
    <w:p w:rsidR="00F50E6F" w:rsidRDefault="00F50E6F" w:rsidP="00F50E6F">
      <w:pPr>
        <w:spacing w:line="360" w:lineRule="auto"/>
      </w:pPr>
      <w:r>
        <w:tab/>
        <w:t>if(m[i]==haj||m[i]==haj1){</w:t>
      </w:r>
    </w:p>
    <w:p w:rsidR="00F50E6F" w:rsidRDefault="00F50E6F" w:rsidP="00F50E6F">
      <w:pPr>
        <w:spacing w:line="360" w:lineRule="auto"/>
      </w:pPr>
      <w:r>
        <w:tab/>
        <w:t>fstar++;</w:t>
      </w:r>
    </w:p>
    <w:p w:rsidR="00F50E6F" w:rsidRDefault="00F50E6F" w:rsidP="00F50E6F">
      <w:pPr>
        <w:spacing w:line="360" w:lineRule="auto"/>
      </w:pPr>
      <w:r>
        <w:tab/>
        <w:t>break;</w:t>
      </w:r>
    </w:p>
    <w:p w:rsidR="00F50E6F" w:rsidRDefault="00F50E6F" w:rsidP="00F50E6F">
      <w:pPr>
        <w:spacing w:line="360" w:lineRule="auto"/>
      </w:pPr>
      <w:r>
        <w:tab/>
        <w:t>}</w:t>
      </w:r>
    </w:p>
    <w:p w:rsidR="00F50E6F" w:rsidRDefault="00F50E6F" w:rsidP="00F50E6F">
      <w:pPr>
        <w:spacing w:line="360" w:lineRule="auto"/>
      </w:pPr>
      <w:r>
        <w:tab/>
        <w:t>if(fstar==1){</w:t>
      </w:r>
    </w:p>
    <w:p w:rsidR="00F50E6F" w:rsidRDefault="00F50E6F" w:rsidP="00F50E6F">
      <w:pPr>
        <w:spacing w:line="360" w:lineRule="auto"/>
      </w:pPr>
      <w:r>
        <w:lastRenderedPageBreak/>
        <w:tab/>
        <w:t>for(j=0;j&lt;i;j++)</w:t>
      </w:r>
    </w:p>
    <w:p w:rsidR="00F50E6F" w:rsidRDefault="00F50E6F" w:rsidP="00F50E6F">
      <w:pPr>
        <w:spacing w:line="360" w:lineRule="auto"/>
      </w:pPr>
      <w:r>
        <w:tab/>
        <w:t>if(m[j]=='T')c++;</w:t>
      </w:r>
    </w:p>
    <w:p w:rsidR="00F50E6F" w:rsidRDefault="00F50E6F" w:rsidP="00F50E6F">
      <w:pPr>
        <w:spacing w:line="360" w:lineRule="auto"/>
      </w:pPr>
      <w:r>
        <w:tab/>
        <w:t>printf("\nT%d=",k);</w:t>
      </w:r>
    </w:p>
    <w:p w:rsidR="00F50E6F" w:rsidRDefault="00F50E6F" w:rsidP="00F50E6F">
      <w:pPr>
        <w:spacing w:line="360" w:lineRule="auto"/>
      </w:pPr>
      <w:r>
        <w:tab/>
        <w:t>if(m[i-1]=='T'&amp;&amp;m[i+1]=='T'){</w:t>
      </w:r>
    </w:p>
    <w:p w:rsidR="00F50E6F" w:rsidRDefault="00F50E6F" w:rsidP="00F50E6F">
      <w:pPr>
        <w:spacing w:line="360" w:lineRule="auto"/>
        <w:rPr>
          <w:lang w:val="it-IT"/>
        </w:rPr>
      </w:pPr>
      <w:r>
        <w:tab/>
      </w:r>
      <w:r>
        <w:rPr>
          <w:lang w:val="it-IT"/>
        </w:rPr>
        <w:t>printf("%c%d%c%c%d",m[i-1],tc[c],m[i],m[i+1],tc[c+1]);</w:t>
      </w:r>
    </w:p>
    <w:p w:rsidR="00F50E6F" w:rsidRDefault="00F50E6F" w:rsidP="00F50E6F">
      <w:pPr>
        <w:spacing w:line="360" w:lineRule="auto"/>
        <w:rPr>
          <w:lang w:val="fr-FR"/>
        </w:rPr>
      </w:pPr>
      <w:r>
        <w:rPr>
          <w:lang w:val="it-IT"/>
        </w:rPr>
        <w:t xml:space="preserve">        </w:t>
      </w:r>
      <w:r>
        <w:rPr>
          <w:lang w:val="fr-FR"/>
        </w:rPr>
        <w:t>tc[c]=k++;</w:t>
      </w:r>
    </w:p>
    <w:p w:rsidR="00F50E6F" w:rsidRDefault="00F50E6F" w:rsidP="00F50E6F">
      <w:pPr>
        <w:spacing w:line="360" w:lineRule="auto"/>
        <w:rPr>
          <w:lang w:val="fr-FR"/>
        </w:rPr>
      </w:pPr>
      <w:r>
        <w:rPr>
          <w:lang w:val="fr-FR"/>
        </w:rPr>
        <w:tab/>
        <w:t>for(t2=c+1;t2&lt;9;t2++)</w:t>
      </w:r>
    </w:p>
    <w:p w:rsidR="00F50E6F" w:rsidRDefault="00F50E6F" w:rsidP="00F50E6F">
      <w:pPr>
        <w:spacing w:line="360" w:lineRule="auto"/>
      </w:pPr>
      <w:r>
        <w:rPr>
          <w:lang w:val="fr-FR"/>
        </w:rPr>
        <w:tab/>
      </w:r>
      <w:r>
        <w:t>tc[t2]=tc[t2+1];</w:t>
      </w:r>
    </w:p>
    <w:p w:rsidR="00F50E6F" w:rsidRDefault="00F50E6F" w:rsidP="00F50E6F">
      <w:pPr>
        <w:spacing w:line="360" w:lineRule="auto"/>
      </w:pPr>
      <w:r>
        <w:tab/>
        <w:t>}</w:t>
      </w:r>
    </w:p>
    <w:p w:rsidR="00F50E6F" w:rsidRDefault="00F50E6F" w:rsidP="00F50E6F">
      <w:pPr>
        <w:spacing w:line="360" w:lineRule="auto"/>
      </w:pPr>
      <w:r>
        <w:tab/>
        <w:t>else if(m[i-1]!='T'&amp;&amp;m[i+1]!='T'){</w:t>
      </w:r>
    </w:p>
    <w:p w:rsidR="00F50E6F" w:rsidRDefault="00F50E6F" w:rsidP="00F50E6F">
      <w:pPr>
        <w:spacing w:line="360" w:lineRule="auto"/>
        <w:rPr>
          <w:lang w:val="it-IT"/>
        </w:rPr>
      </w:pPr>
      <w:r>
        <w:tab/>
      </w:r>
      <w:r>
        <w:rPr>
          <w:lang w:val="it-IT"/>
        </w:rPr>
        <w:t>printf("%c%c%c",m[i-1],m[i],m[i+1]);</w:t>
      </w:r>
    </w:p>
    <w:p w:rsidR="00F50E6F" w:rsidRDefault="00F50E6F" w:rsidP="00F50E6F">
      <w:pPr>
        <w:spacing w:line="360" w:lineRule="auto"/>
        <w:rPr>
          <w:lang w:val="fr-FR"/>
        </w:rPr>
      </w:pPr>
      <w:r>
        <w:rPr>
          <w:lang w:val="it-IT"/>
        </w:rPr>
        <w:tab/>
      </w:r>
      <w:r>
        <w:rPr>
          <w:lang w:val="fr-FR"/>
        </w:rPr>
        <w:t>if(c==-1){</w:t>
      </w:r>
    </w:p>
    <w:p w:rsidR="00F50E6F" w:rsidRDefault="00F50E6F" w:rsidP="00F50E6F">
      <w:pPr>
        <w:spacing w:line="360" w:lineRule="auto"/>
        <w:rPr>
          <w:lang w:val="fr-FR"/>
        </w:rPr>
      </w:pPr>
      <w:r>
        <w:rPr>
          <w:lang w:val="fr-FR"/>
        </w:rPr>
        <w:tab/>
        <w:t>for(t1=9;t1&gt;0;t1--)</w:t>
      </w:r>
    </w:p>
    <w:p w:rsidR="00F50E6F" w:rsidRDefault="00F50E6F" w:rsidP="00F50E6F">
      <w:pPr>
        <w:spacing w:line="360" w:lineRule="auto"/>
        <w:rPr>
          <w:lang w:val="fr-FR"/>
        </w:rPr>
      </w:pPr>
      <w:r>
        <w:rPr>
          <w:lang w:val="fr-FR"/>
        </w:rPr>
        <w:tab/>
        <w:t>tc[t1]=tc[t1-1];</w:t>
      </w:r>
    </w:p>
    <w:p w:rsidR="00F50E6F" w:rsidRDefault="00F50E6F" w:rsidP="00F50E6F">
      <w:pPr>
        <w:spacing w:line="360" w:lineRule="auto"/>
      </w:pPr>
      <w:r>
        <w:rPr>
          <w:lang w:val="fr-FR"/>
        </w:rPr>
        <w:tab/>
      </w:r>
      <w:r>
        <w:t>tc[0]=k++;</w:t>
      </w:r>
    </w:p>
    <w:p w:rsidR="00F50E6F" w:rsidRDefault="00F50E6F" w:rsidP="00F50E6F">
      <w:pPr>
        <w:spacing w:line="360" w:lineRule="auto"/>
      </w:pPr>
      <w:r>
        <w:tab/>
        <w:t>}</w:t>
      </w:r>
    </w:p>
    <w:p w:rsidR="00F50E6F" w:rsidRDefault="00F50E6F" w:rsidP="00F50E6F">
      <w:pPr>
        <w:spacing w:line="360" w:lineRule="auto"/>
      </w:pPr>
      <w:r>
        <w:tab/>
        <w:t>else if(c&gt;=0){</w:t>
      </w:r>
    </w:p>
    <w:p w:rsidR="00F50E6F" w:rsidRDefault="00F50E6F" w:rsidP="00F50E6F">
      <w:pPr>
        <w:spacing w:line="360" w:lineRule="auto"/>
        <w:rPr>
          <w:lang w:val="fr-FR"/>
        </w:rPr>
      </w:pPr>
      <w:r>
        <w:tab/>
      </w:r>
      <w:r>
        <w:rPr>
          <w:lang w:val="fr-FR"/>
        </w:rPr>
        <w:t>for(t1=9;t1&gt;c+1;t1--)</w:t>
      </w:r>
    </w:p>
    <w:p w:rsidR="00F50E6F" w:rsidRDefault="00F50E6F" w:rsidP="00F50E6F">
      <w:pPr>
        <w:spacing w:line="360" w:lineRule="auto"/>
        <w:rPr>
          <w:lang w:val="fr-FR"/>
        </w:rPr>
      </w:pPr>
      <w:r>
        <w:rPr>
          <w:lang w:val="fr-FR"/>
        </w:rPr>
        <w:tab/>
        <w:t>tc[t1]=tc[t1-1];</w:t>
      </w:r>
    </w:p>
    <w:p w:rsidR="00F50E6F" w:rsidRDefault="00F50E6F" w:rsidP="00F50E6F">
      <w:pPr>
        <w:spacing w:line="360" w:lineRule="auto"/>
      </w:pPr>
      <w:r>
        <w:rPr>
          <w:lang w:val="fr-FR"/>
        </w:rPr>
        <w:tab/>
      </w:r>
      <w:r>
        <w:t>tc[t1]=k++;</w:t>
      </w:r>
    </w:p>
    <w:p w:rsidR="00F50E6F" w:rsidRDefault="00F50E6F" w:rsidP="00F50E6F">
      <w:pPr>
        <w:spacing w:line="360" w:lineRule="auto"/>
      </w:pPr>
      <w:r>
        <w:t>}</w:t>
      </w:r>
    </w:p>
    <w:p w:rsidR="00F50E6F" w:rsidRDefault="00F50E6F" w:rsidP="00F50E6F">
      <w:pPr>
        <w:spacing w:line="360" w:lineRule="auto"/>
      </w:pPr>
      <w:r>
        <w:tab/>
        <w:t>}</w:t>
      </w:r>
    </w:p>
    <w:p w:rsidR="00F50E6F" w:rsidRDefault="00F50E6F" w:rsidP="00F50E6F">
      <w:pPr>
        <w:spacing w:line="360" w:lineRule="auto"/>
      </w:pPr>
      <w:r>
        <w:tab/>
        <w:t>else if(m[i-1]=='T'&amp;&amp;m[i+1]!='T'){</w:t>
      </w:r>
    </w:p>
    <w:p w:rsidR="00F50E6F" w:rsidRDefault="00F50E6F" w:rsidP="00F50E6F">
      <w:pPr>
        <w:spacing w:line="360" w:lineRule="auto"/>
        <w:rPr>
          <w:lang w:val="it-IT"/>
        </w:rPr>
      </w:pPr>
      <w:r>
        <w:tab/>
      </w:r>
      <w:r>
        <w:rPr>
          <w:lang w:val="it-IT"/>
        </w:rPr>
        <w:t>printf("%c%d%c%c",m[i-1],tc[c],m[i],m[i+1]);</w:t>
      </w:r>
    </w:p>
    <w:p w:rsidR="00F50E6F" w:rsidRDefault="00F50E6F" w:rsidP="00F50E6F">
      <w:pPr>
        <w:spacing w:line="360" w:lineRule="auto"/>
      </w:pPr>
      <w:r>
        <w:rPr>
          <w:lang w:val="it-IT"/>
        </w:rPr>
        <w:tab/>
      </w:r>
      <w:r>
        <w:t>tc[c]=k++;</w:t>
      </w:r>
    </w:p>
    <w:p w:rsidR="00F50E6F" w:rsidRDefault="00F50E6F" w:rsidP="00F50E6F">
      <w:pPr>
        <w:spacing w:line="360" w:lineRule="auto"/>
      </w:pPr>
      <w:r>
        <w:tab/>
        <w:t>}</w:t>
      </w:r>
    </w:p>
    <w:p w:rsidR="00F50E6F" w:rsidRDefault="00F50E6F" w:rsidP="00F50E6F">
      <w:pPr>
        <w:spacing w:line="360" w:lineRule="auto"/>
      </w:pPr>
      <w:r>
        <w:tab/>
        <w:t>else if(m[i-1]!='T'&amp;&amp;m[i+1]=='T'){</w:t>
      </w:r>
    </w:p>
    <w:p w:rsidR="00F50E6F" w:rsidRDefault="00F50E6F" w:rsidP="00F50E6F">
      <w:pPr>
        <w:spacing w:line="360" w:lineRule="auto"/>
        <w:rPr>
          <w:lang w:val="it-IT"/>
        </w:rPr>
      </w:pPr>
      <w:r>
        <w:tab/>
      </w:r>
      <w:r>
        <w:rPr>
          <w:lang w:val="it-IT"/>
        </w:rPr>
        <w:t>printf("%c%c%c%d",m[i-1],m[i],m[i+1],tc[c+1]);</w:t>
      </w:r>
    </w:p>
    <w:p w:rsidR="00F50E6F" w:rsidRDefault="00F50E6F" w:rsidP="00F50E6F">
      <w:pPr>
        <w:spacing w:line="360" w:lineRule="auto"/>
        <w:rPr>
          <w:lang w:val="fr-FR"/>
        </w:rPr>
      </w:pPr>
      <w:r>
        <w:rPr>
          <w:lang w:val="it-IT"/>
        </w:rPr>
        <w:tab/>
      </w:r>
      <w:r>
        <w:rPr>
          <w:lang w:val="fr-FR"/>
        </w:rPr>
        <w:t>tc[c+1]=k++;</w:t>
      </w:r>
    </w:p>
    <w:p w:rsidR="00F50E6F" w:rsidRDefault="00F50E6F" w:rsidP="00F50E6F">
      <w:pPr>
        <w:spacing w:line="360" w:lineRule="auto"/>
        <w:rPr>
          <w:lang w:val="fr-FR"/>
        </w:rPr>
      </w:pPr>
      <w:r>
        <w:rPr>
          <w:lang w:val="fr-FR"/>
        </w:rPr>
        <w:tab/>
        <w:t>}</w:t>
      </w:r>
    </w:p>
    <w:p w:rsidR="00F50E6F" w:rsidRDefault="00F50E6F" w:rsidP="00F50E6F">
      <w:pPr>
        <w:spacing w:line="360" w:lineRule="auto"/>
        <w:rPr>
          <w:lang w:val="fr-FR"/>
        </w:rPr>
      </w:pPr>
      <w:r>
        <w:rPr>
          <w:lang w:val="fr-FR"/>
        </w:rPr>
        <w:tab/>
        <w:t>for(t1=0;t1&lt;i-1;t1++)</w:t>
      </w:r>
    </w:p>
    <w:p w:rsidR="00F50E6F" w:rsidRDefault="00F50E6F" w:rsidP="00F50E6F">
      <w:pPr>
        <w:spacing w:line="360" w:lineRule="auto"/>
        <w:rPr>
          <w:lang w:val="fr-FR"/>
        </w:rPr>
      </w:pPr>
      <w:r>
        <w:rPr>
          <w:lang w:val="fr-FR"/>
        </w:rPr>
        <w:lastRenderedPageBreak/>
        <w:tab/>
        <w:t>temp[t1]=m[t1];</w:t>
      </w:r>
    </w:p>
    <w:p w:rsidR="00F50E6F" w:rsidRDefault="00F50E6F" w:rsidP="00F50E6F">
      <w:pPr>
        <w:spacing w:line="360" w:lineRule="auto"/>
        <w:rPr>
          <w:lang w:val="fr-FR"/>
        </w:rPr>
      </w:pPr>
      <w:r>
        <w:rPr>
          <w:lang w:val="fr-FR"/>
        </w:rPr>
        <w:tab/>
        <w:t>temp[t1++]='T';</w:t>
      </w:r>
    </w:p>
    <w:p w:rsidR="00F50E6F" w:rsidRDefault="00F50E6F" w:rsidP="00F50E6F">
      <w:pPr>
        <w:spacing w:line="360" w:lineRule="auto"/>
        <w:rPr>
          <w:lang w:val="fr-FR"/>
        </w:rPr>
      </w:pPr>
      <w:r>
        <w:rPr>
          <w:lang w:val="fr-FR"/>
        </w:rPr>
        <w:tab/>
        <w:t>for(t2=i+2;m[t2]!='\0';t2++)</w:t>
      </w:r>
    </w:p>
    <w:p w:rsidR="00F50E6F" w:rsidRDefault="00F50E6F" w:rsidP="00F50E6F">
      <w:pPr>
        <w:spacing w:line="360" w:lineRule="auto"/>
        <w:rPr>
          <w:lang w:val="fr-FR"/>
        </w:rPr>
      </w:pPr>
      <w:r>
        <w:rPr>
          <w:lang w:val="fr-FR"/>
        </w:rPr>
        <w:tab/>
        <w:t>temp[t1++]=m[t2];</w:t>
      </w:r>
    </w:p>
    <w:p w:rsidR="00F50E6F" w:rsidRDefault="00F50E6F" w:rsidP="00F50E6F">
      <w:pPr>
        <w:spacing w:line="360" w:lineRule="auto"/>
        <w:rPr>
          <w:lang w:val="fr-FR"/>
        </w:rPr>
      </w:pPr>
      <w:r>
        <w:rPr>
          <w:lang w:val="fr-FR"/>
        </w:rPr>
        <w:tab/>
        <w:t>temp[t1++]='\0';</w:t>
      </w:r>
    </w:p>
    <w:p w:rsidR="00F50E6F" w:rsidRDefault="00F50E6F" w:rsidP="00F50E6F">
      <w:pPr>
        <w:spacing w:line="360" w:lineRule="auto"/>
        <w:rPr>
          <w:lang w:val="fr-FR"/>
        </w:rPr>
      </w:pPr>
    </w:p>
    <w:p w:rsidR="00F50E6F" w:rsidRDefault="00F50E6F" w:rsidP="00F50E6F">
      <w:pPr>
        <w:spacing w:line="360" w:lineRule="auto"/>
      </w:pPr>
      <w:r>
        <w:rPr>
          <w:lang w:val="fr-FR"/>
        </w:rPr>
        <w:tab/>
      </w:r>
      <w:r>
        <w:t>fstar=0;</w:t>
      </w:r>
    </w:p>
    <w:p w:rsidR="00F50E6F" w:rsidRDefault="00F50E6F" w:rsidP="00F50E6F">
      <w:pPr>
        <w:spacing w:line="360" w:lineRule="auto"/>
      </w:pPr>
      <w:r>
        <w:t xml:space="preserve">        for(i=0;temp[i]!='\0';i++)</w:t>
      </w:r>
    </w:p>
    <w:p w:rsidR="00F50E6F" w:rsidRDefault="00F50E6F" w:rsidP="00F50E6F">
      <w:pPr>
        <w:spacing w:line="360" w:lineRule="auto"/>
        <w:rPr>
          <w:lang w:val="it-IT"/>
        </w:rPr>
      </w:pPr>
      <w:r>
        <w:tab/>
      </w:r>
      <w:r>
        <w:rPr>
          <w:lang w:val="it-IT"/>
        </w:rPr>
        <w:t>m[i]=temp[i];</w:t>
      </w:r>
    </w:p>
    <w:p w:rsidR="00F50E6F" w:rsidRDefault="00F50E6F" w:rsidP="00F50E6F">
      <w:pPr>
        <w:spacing w:line="360" w:lineRule="auto"/>
        <w:rPr>
          <w:lang w:val="it-IT"/>
        </w:rPr>
      </w:pPr>
      <w:r>
        <w:rPr>
          <w:lang w:val="it-IT"/>
        </w:rPr>
        <w:tab/>
        <w:t>m[i]='\0';</w:t>
      </w:r>
    </w:p>
    <w:p w:rsidR="00F50E6F" w:rsidRDefault="00F50E6F" w:rsidP="00F50E6F">
      <w:pPr>
        <w:spacing w:line="360" w:lineRule="auto"/>
      </w:pPr>
      <w:r>
        <w:rPr>
          <w:lang w:val="it-IT"/>
        </w:rPr>
        <w:tab/>
      </w:r>
      <w:r>
        <w:t>c=-1;</w:t>
      </w:r>
    </w:p>
    <w:p w:rsidR="00F50E6F" w:rsidRDefault="00F50E6F" w:rsidP="00F50E6F">
      <w:pPr>
        <w:spacing w:line="360" w:lineRule="auto"/>
      </w:pPr>
      <w:r>
        <w:tab/>
        <w:t>goto m1;</w:t>
      </w:r>
    </w:p>
    <w:p w:rsidR="00F50E6F" w:rsidRDefault="00F50E6F" w:rsidP="00F50E6F">
      <w:pPr>
        <w:spacing w:line="360" w:lineRule="auto"/>
      </w:pPr>
      <w:r>
        <w:tab/>
        <w:t>}</w:t>
      </w:r>
    </w:p>
    <w:p w:rsidR="00F50E6F" w:rsidRDefault="00F50E6F" w:rsidP="00F50E6F">
      <w:pPr>
        <w:spacing w:line="360" w:lineRule="auto"/>
        <w:rPr>
          <w:rFonts w:ascii="Cambria" w:hAnsi="Cambria" w:cs="Cambria"/>
          <w:b/>
          <w:bCs/>
          <w:color w:val="000000"/>
          <w:sz w:val="22"/>
          <w:szCs w:val="22"/>
          <w:lang w:val="en-IN"/>
        </w:rPr>
      </w:pPr>
      <w:r>
        <w:tab/>
        <w:t>else return 0;</w:t>
      </w:r>
    </w:p>
    <w:p w:rsidR="00F50E6F" w:rsidRDefault="00F50E6F" w:rsidP="00F50E6F">
      <w:pPr>
        <w:widowControl/>
        <w:tabs>
          <w:tab w:val="left" w:pos="840"/>
        </w:tabs>
        <w:autoSpaceDE/>
        <w:spacing w:line="360" w:lineRule="auto"/>
      </w:pPr>
      <w:r>
        <w:rPr>
          <w:rFonts w:ascii="Cambria" w:hAnsi="Cambria" w:cs="Cambria"/>
          <w:b/>
          <w:bCs/>
          <w:color w:val="000000"/>
          <w:sz w:val="22"/>
          <w:szCs w:val="22"/>
          <w:lang w:val="en-IN"/>
        </w:rPr>
        <w:tab/>
        <w:t>}</w:t>
      </w:r>
    </w:p>
    <w:p w:rsidR="00F50E6F" w:rsidRDefault="00F50E6F" w:rsidP="00F50E6F">
      <w:pPr>
        <w:widowControl/>
        <w:tabs>
          <w:tab w:val="left" w:pos="840"/>
        </w:tabs>
        <w:autoSpaceDE/>
        <w:spacing w:line="360" w:lineRule="auto"/>
      </w:pPr>
    </w:p>
    <w:p w:rsidR="00F50E6F" w:rsidRDefault="00F50E6F" w:rsidP="00F50E6F">
      <w:pPr>
        <w:widowControl/>
        <w:tabs>
          <w:tab w:val="left" w:pos="840"/>
        </w:tabs>
        <w:autoSpaceDE/>
        <w:spacing w:line="360" w:lineRule="auto"/>
        <w:rPr>
          <w:sz w:val="26"/>
        </w:rPr>
      </w:pPr>
      <w:r>
        <w:rPr>
          <w:b/>
          <w:bCs/>
        </w:rPr>
        <w:t>INPUT/OUTPUT:</w:t>
      </w:r>
    </w:p>
    <w:p w:rsidR="00F50E6F" w:rsidRDefault="00F50E6F" w:rsidP="00F50E6F">
      <w:pPr>
        <w:rPr>
          <w:sz w:val="26"/>
        </w:rPr>
      </w:pPr>
      <w:r>
        <w:rPr>
          <w:sz w:val="26"/>
        </w:rPr>
        <w:t>Code stmt evaluation follow following precedence:</w:t>
      </w:r>
    </w:p>
    <w:p w:rsidR="00F50E6F" w:rsidRDefault="00F50E6F" w:rsidP="00F50E6F">
      <w:pPr>
        <w:rPr>
          <w:sz w:val="26"/>
          <w:lang w:val="pt-BR"/>
        </w:rPr>
      </w:pPr>
      <w:r>
        <w:rPr>
          <w:sz w:val="26"/>
        </w:rPr>
        <w:t xml:space="preserve"> 1.( ) within the () stmt should be of the form:  x op z</w:t>
      </w:r>
    </w:p>
    <w:p w:rsidR="00F50E6F" w:rsidRDefault="00F50E6F" w:rsidP="00F50E6F">
      <w:pPr>
        <w:rPr>
          <w:sz w:val="26"/>
          <w:lang w:val="pt-BR"/>
        </w:rPr>
      </w:pPr>
      <w:r>
        <w:rPr>
          <w:sz w:val="26"/>
          <w:lang w:val="pt-BR"/>
        </w:rPr>
        <w:t xml:space="preserve"> 2.*,/ equal precedence</w:t>
      </w:r>
    </w:p>
    <w:p w:rsidR="00F50E6F" w:rsidRDefault="00F50E6F" w:rsidP="00F50E6F">
      <w:pPr>
        <w:rPr>
          <w:sz w:val="26"/>
          <w:lang w:val="sv-SE"/>
        </w:rPr>
      </w:pPr>
      <w:r>
        <w:rPr>
          <w:sz w:val="26"/>
          <w:lang w:val="pt-BR"/>
        </w:rPr>
        <w:t xml:space="preserve"> 3.+,- equal precedence</w:t>
      </w:r>
    </w:p>
    <w:p w:rsidR="00F50E6F" w:rsidRDefault="00F50E6F" w:rsidP="00F50E6F">
      <w:pPr>
        <w:rPr>
          <w:sz w:val="26"/>
          <w:lang w:val="sv-SE"/>
        </w:rPr>
      </w:pPr>
      <w:r>
        <w:rPr>
          <w:sz w:val="26"/>
          <w:lang w:val="sv-SE"/>
        </w:rPr>
        <w:t xml:space="preserve"> Enter ur Code Stmt</w:t>
      </w:r>
    </w:p>
    <w:p w:rsidR="00F50E6F" w:rsidRDefault="00F50E6F" w:rsidP="00F50E6F">
      <w:pPr>
        <w:rPr>
          <w:sz w:val="26"/>
          <w:lang w:val="sv-SE"/>
        </w:rPr>
      </w:pPr>
    </w:p>
    <w:p w:rsidR="00F50E6F" w:rsidRDefault="00F50E6F" w:rsidP="00F50E6F">
      <w:pPr>
        <w:ind w:firstLine="180"/>
        <w:rPr>
          <w:sz w:val="26"/>
          <w:lang w:val="sv-SE"/>
        </w:rPr>
      </w:pPr>
      <w:r>
        <w:rPr>
          <w:sz w:val="26"/>
          <w:lang w:val="sv-SE"/>
        </w:rPr>
        <w:t xml:space="preserve">      a+(b*c)-d/(b*c)</w:t>
      </w:r>
    </w:p>
    <w:p w:rsidR="00F50E6F" w:rsidRDefault="00F50E6F" w:rsidP="00F50E6F">
      <w:pPr>
        <w:ind w:firstLine="180"/>
        <w:rPr>
          <w:sz w:val="26"/>
          <w:lang w:val="sv-SE"/>
        </w:rPr>
      </w:pPr>
    </w:p>
    <w:p w:rsidR="00F50E6F" w:rsidRDefault="00F50E6F" w:rsidP="00F50E6F">
      <w:pPr>
        <w:ind w:firstLine="180"/>
        <w:rPr>
          <w:sz w:val="26"/>
          <w:lang w:val="sv-SE"/>
        </w:rPr>
      </w:pPr>
      <w:r>
        <w:rPr>
          <w:sz w:val="26"/>
          <w:lang w:val="sv-SE"/>
        </w:rPr>
        <w:t>T0=b*C</w:t>
      </w:r>
    </w:p>
    <w:p w:rsidR="00F50E6F" w:rsidRDefault="00F50E6F" w:rsidP="00F50E6F">
      <w:pPr>
        <w:ind w:firstLine="180"/>
        <w:rPr>
          <w:sz w:val="26"/>
          <w:lang w:val="sv-SE"/>
        </w:rPr>
      </w:pPr>
      <w:r>
        <w:rPr>
          <w:sz w:val="26"/>
          <w:lang w:val="sv-SE"/>
        </w:rPr>
        <w:t>T1= d/T1</w:t>
      </w:r>
    </w:p>
    <w:p w:rsidR="00F50E6F" w:rsidRDefault="00F50E6F" w:rsidP="00F50E6F">
      <w:pPr>
        <w:ind w:firstLine="180"/>
        <w:rPr>
          <w:sz w:val="26"/>
          <w:lang w:val="sv-SE"/>
        </w:rPr>
      </w:pPr>
      <w:r>
        <w:rPr>
          <w:sz w:val="26"/>
          <w:lang w:val="sv-SE"/>
        </w:rPr>
        <w:t>T2=a+T0</w:t>
      </w:r>
    </w:p>
    <w:p w:rsidR="00F50E6F" w:rsidRDefault="00F50E6F" w:rsidP="00F50E6F">
      <w:pPr>
        <w:widowControl/>
        <w:tabs>
          <w:tab w:val="left" w:pos="840"/>
        </w:tabs>
        <w:autoSpaceDE/>
        <w:spacing w:line="360" w:lineRule="auto"/>
        <w:ind w:firstLine="180"/>
        <w:rPr>
          <w:sz w:val="26"/>
          <w:lang w:val="sv-SE"/>
        </w:rPr>
      </w:pPr>
      <w:r>
        <w:rPr>
          <w:sz w:val="26"/>
          <w:lang w:val="sv-SE"/>
        </w:rPr>
        <w:t>T3=T2-T1</w:t>
      </w:r>
    </w:p>
    <w:p w:rsidR="00F50E6F" w:rsidRDefault="00F50E6F" w:rsidP="00F50E6F">
      <w:pPr>
        <w:widowControl/>
        <w:tabs>
          <w:tab w:val="left" w:pos="840"/>
        </w:tabs>
        <w:autoSpaceDE/>
        <w:spacing w:line="360" w:lineRule="auto"/>
        <w:ind w:firstLine="180"/>
        <w:rPr>
          <w:sz w:val="26"/>
          <w:lang w:val="sv-SE"/>
        </w:rPr>
      </w:pPr>
    </w:p>
    <w:p w:rsidR="00F50E6F" w:rsidRDefault="00F50E6F" w:rsidP="00F50E6F">
      <w:pPr>
        <w:widowControl/>
        <w:tabs>
          <w:tab w:val="left" w:pos="840"/>
        </w:tabs>
        <w:autoSpaceDE/>
        <w:spacing w:line="360" w:lineRule="auto"/>
        <w:ind w:firstLine="180"/>
        <w:rPr>
          <w:sz w:val="26"/>
          <w:lang w:val="sv-SE"/>
        </w:rPr>
      </w:pPr>
    </w:p>
    <w:p w:rsidR="00F50E6F" w:rsidRDefault="00F50E6F" w:rsidP="00F50E6F">
      <w:pPr>
        <w:widowControl/>
        <w:tabs>
          <w:tab w:val="left" w:pos="840"/>
        </w:tabs>
        <w:autoSpaceDE/>
        <w:spacing w:line="360" w:lineRule="auto"/>
        <w:ind w:firstLine="180"/>
        <w:rPr>
          <w:sz w:val="26"/>
          <w:lang w:val="sv-SE"/>
        </w:rPr>
      </w:pPr>
    </w:p>
    <w:p w:rsidR="00F50E6F" w:rsidRDefault="00F50E6F" w:rsidP="00F50E6F">
      <w:pPr>
        <w:widowControl/>
        <w:tabs>
          <w:tab w:val="left" w:pos="840"/>
        </w:tabs>
        <w:autoSpaceDE/>
        <w:spacing w:line="360" w:lineRule="auto"/>
        <w:ind w:firstLine="180"/>
        <w:rPr>
          <w:sz w:val="26"/>
          <w:lang w:val="sv-SE"/>
        </w:rPr>
      </w:pPr>
    </w:p>
    <w:p w:rsidR="00F73F2E" w:rsidRDefault="00F50E6F"/>
    <w:sectPr w:rsidR="00F73F2E" w:rsidSect="007025C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n-ea">
    <w:altName w:val="Times New Roman"/>
    <w:charset w:val="00"/>
    <w:family w:val="roman"/>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15"/>
    <w:lvl w:ilvl="0">
      <w:start w:val="9"/>
      <w:numFmt w:val="lowerLetter"/>
      <w:lvlText w:val="%1."/>
      <w:lvlJc w:val="left"/>
      <w:pPr>
        <w:tabs>
          <w:tab w:val="num" w:pos="0"/>
        </w:tabs>
        <w:ind w:left="1080" w:hanging="360"/>
      </w:pPr>
      <w:rPr>
        <w:rFonts w:hint="default"/>
      </w:rPr>
    </w:lvl>
  </w:abstractNum>
  <w:abstractNum w:abstractNumId="1">
    <w:nsid w:val="00000004"/>
    <w:multiLevelType w:val="singleLevel"/>
    <w:tmpl w:val="00000004"/>
    <w:name w:val="WW8Num16"/>
    <w:lvl w:ilvl="0">
      <w:start w:val="1"/>
      <w:numFmt w:val="decimal"/>
      <w:lvlText w:val="%1."/>
      <w:lvlJc w:val="left"/>
      <w:pPr>
        <w:tabs>
          <w:tab w:val="num" w:pos="720"/>
        </w:tabs>
        <w:ind w:left="720" w:hanging="360"/>
      </w:pPr>
      <w:rPr>
        <w:rFonts w:cs="Times New Roman" w:hint="default"/>
      </w:rPr>
    </w:lvl>
  </w:abstractNum>
  <w:abstractNum w:abstractNumId="2">
    <w:nsid w:val="00000005"/>
    <w:multiLevelType w:val="singleLevel"/>
    <w:tmpl w:val="00000005"/>
    <w:name w:val="WW8Num21"/>
    <w:lvl w:ilvl="0">
      <w:start w:val="1"/>
      <w:numFmt w:val="decimal"/>
      <w:lvlText w:val="%1."/>
      <w:lvlJc w:val="left"/>
      <w:pPr>
        <w:tabs>
          <w:tab w:val="num" w:pos="720"/>
        </w:tabs>
        <w:ind w:left="720" w:hanging="360"/>
      </w:pPr>
      <w:rPr>
        <w:rFonts w:cs="Times New Roman" w:hint="default"/>
      </w:rPr>
    </w:lvl>
  </w:abstractNum>
  <w:abstractNum w:abstractNumId="3">
    <w:nsid w:val="00000006"/>
    <w:multiLevelType w:val="singleLevel"/>
    <w:tmpl w:val="00000006"/>
    <w:name w:val="WW8Num23"/>
    <w:lvl w:ilvl="0">
      <w:start w:val="1"/>
      <w:numFmt w:val="decimal"/>
      <w:lvlText w:val="%1."/>
      <w:lvlJc w:val="left"/>
      <w:pPr>
        <w:tabs>
          <w:tab w:val="num" w:pos="0"/>
        </w:tabs>
        <w:ind w:left="720" w:hanging="360"/>
      </w:pPr>
      <w:rPr>
        <w:rFonts w:hint="default"/>
        <w:b/>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50E6F"/>
    <w:rsid w:val="007025C3"/>
    <w:rsid w:val="007E3ACC"/>
    <w:rsid w:val="00F35620"/>
    <w:rsid w:val="00F50E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E6F"/>
    <w:pPr>
      <w:widowControl w:val="0"/>
      <w:suppressAutoHyphens/>
      <w:autoSpaceDE w:val="0"/>
      <w:spacing w:after="0" w:line="240" w:lineRule="auto"/>
    </w:pPr>
    <w:rPr>
      <w:rFonts w:ascii="Times New Roman" w:eastAsia="Times New Roma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50E6F"/>
    <w:pPr>
      <w:spacing w:after="120"/>
    </w:pPr>
  </w:style>
  <w:style w:type="character" w:customStyle="1" w:styleId="BodyTextChar">
    <w:name w:val="Body Text Char"/>
    <w:basedOn w:val="DefaultParagraphFont"/>
    <w:link w:val="BodyText"/>
    <w:rsid w:val="00F50E6F"/>
    <w:rPr>
      <w:rFonts w:ascii="Times New Roman" w:eastAsia="Times New Roman" w:hAnsi="Times New Roman" w:cs="Times New Roman"/>
      <w:sz w:val="24"/>
      <w:szCs w:val="24"/>
      <w:lang w:eastAsia="zh-CN"/>
    </w:rPr>
  </w:style>
  <w:style w:type="paragraph" w:styleId="CommentText">
    <w:name w:val="annotation text"/>
    <w:basedOn w:val="Normal"/>
    <w:link w:val="CommentTextChar"/>
    <w:rsid w:val="00F50E6F"/>
    <w:pPr>
      <w:widowControl/>
      <w:autoSpaceDE/>
    </w:pPr>
    <w:rPr>
      <w:sz w:val="20"/>
      <w:szCs w:val="20"/>
    </w:rPr>
  </w:style>
  <w:style w:type="character" w:customStyle="1" w:styleId="CommentTextChar">
    <w:name w:val="Comment Text Char"/>
    <w:basedOn w:val="DefaultParagraphFont"/>
    <w:link w:val="CommentText"/>
    <w:rsid w:val="00F50E6F"/>
    <w:rPr>
      <w:rFonts w:ascii="Times New Roman" w:eastAsia="Times New Roman" w:hAnsi="Times New Roman" w:cs="Times New Roman"/>
      <w:sz w:val="20"/>
      <w:szCs w:val="20"/>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2666</Words>
  <Characters>15197</Characters>
  <Application>Microsoft Office Word</Application>
  <DocSecurity>0</DocSecurity>
  <Lines>126</Lines>
  <Paragraphs>35</Paragraphs>
  <ScaleCrop>false</ScaleCrop>
  <Company/>
  <LinksUpToDate>false</LinksUpToDate>
  <CharactersWithSpaces>17828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2021-12-07T08:40:00Z</dcterms:created>
  <dcterms:modified xsi:type="dcterms:W3CDTF">2021-12-07T08:40:00Z</dcterms:modified>
</cp:coreProperties>
</file>